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40A" w:rsidRPr="00E62AF3" w:rsidRDefault="00E62AF3" w:rsidP="009213D9">
      <w:pPr>
        <w:pStyle w:val="CompanyName"/>
        <w:framePr w:h="1920" w:wrap="notBeside" w:anchorLock="1"/>
        <w:rPr>
          <w:sz w:val="48"/>
          <w:szCs w:val="48"/>
        </w:rPr>
      </w:pPr>
      <w:r w:rsidRPr="00E62AF3">
        <w:rPr>
          <w:sz w:val="48"/>
          <w:szCs w:val="48"/>
        </w:rPr>
        <w:t>DM</w:t>
      </w:r>
      <w:r w:rsidRPr="00E62AF3">
        <w:rPr>
          <w:sz w:val="48"/>
          <w:szCs w:val="48"/>
          <w:vertAlign w:val="superscript"/>
        </w:rPr>
        <w:t>2</w:t>
      </w:r>
    </w:p>
    <w:p w:rsidR="001B540A" w:rsidRDefault="00E62AF3">
      <w:pPr>
        <w:pStyle w:val="TitleCover"/>
      </w:pPr>
      <w:r>
        <w:t>Final project Report</w:t>
      </w:r>
    </w:p>
    <w:p w:rsidR="001B540A" w:rsidRDefault="00E62AF3">
      <w:pPr>
        <w:pStyle w:val="SubtitleCover"/>
      </w:pPr>
      <w:r>
        <w:t>Rec Online</w:t>
      </w:r>
    </w:p>
    <w:p w:rsidR="001B540A" w:rsidRDefault="001B540A" w:rsidP="009213D9">
      <w:pPr>
        <w:sectPr w:rsidR="001B540A">
          <w:headerReference w:type="default" r:id="rId9"/>
          <w:footerReference w:type="even" r:id="rId10"/>
          <w:footerReference w:type="default" r:id="rId11"/>
          <w:headerReference w:type="first" r:id="rId12"/>
          <w:footerReference w:type="first" r:id="rId13"/>
          <w:pgSz w:w="12240" w:h="15840" w:code="1"/>
          <w:pgMar w:top="1440" w:right="1800" w:bottom="1440" w:left="1800" w:header="960" w:footer="965" w:gutter="0"/>
          <w:pgNumType w:start="1"/>
          <w:cols w:space="720"/>
          <w:titlePg/>
        </w:sectPr>
      </w:pPr>
    </w:p>
    <w:p w:rsidR="001B540A" w:rsidRDefault="00763EE9">
      <w:pPr>
        <w:pStyle w:val="Title"/>
      </w:pPr>
      <w:r>
        <w:rPr>
          <w:noProof/>
          <w:lang w:val="en-CA" w:eastAsia="en-CA"/>
        </w:rPr>
        <w:lastRenderedPageBreak/>
        <mc:AlternateContent>
          <mc:Choice Requires="wps">
            <w:drawing>
              <wp:anchor distT="0" distB="0" distL="114300" distR="114300" simplePos="0" relativeHeight="251657728" behindDoc="0" locked="0" layoutInCell="1" allowOverlap="1">
                <wp:simplePos x="0" y="0"/>
                <wp:positionH relativeFrom="page">
                  <wp:posOffset>2350770</wp:posOffset>
                </wp:positionH>
                <wp:positionV relativeFrom="page">
                  <wp:posOffset>8642350</wp:posOffset>
                </wp:positionV>
                <wp:extent cx="3070225" cy="45656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51C" w:rsidRDefault="004F151C" w:rsidP="009213D9">
                            <w:pPr>
                              <w:pStyle w:val="CompanyName"/>
                            </w:pPr>
                            <w:r>
                              <w:t>900 fifth street</w:t>
                            </w:r>
                          </w:p>
                          <w:p w:rsidR="004F151C" w:rsidRDefault="004F151C" w:rsidP="009213D9">
                            <w:pPr>
                              <w:pStyle w:val="CompanyName"/>
                            </w:pPr>
                            <w:r>
                              <w:t>nanaimo, bc, v9r 5s5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5.1pt;margin-top:680.5pt;width:241.75pt;height:35.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" stroked="f">
                <v:textbox style="mso-fit-shape-to-text:t">
                  <w:txbxContent>
                    <w:p w:rsidR="004F151C" w:rsidRDefault="004F151C" w:rsidP="009213D9">
                      <w:pPr>
                        <w:pStyle w:val="CompanyName"/>
                      </w:pPr>
                      <w:r>
                        <w:t>900 fifth street</w:t>
                      </w:r>
                    </w:p>
                    <w:p w:rsidR="004F151C" w:rsidRDefault="004F151C" w:rsidP="009213D9">
                      <w:pPr>
                        <w:pStyle w:val="CompanyName"/>
                      </w:pPr>
                      <w:r>
                        <w:t>nanaimo, bc, v9r 5s5</w:t>
                      </w:r>
                    </w:p>
                  </w:txbxContent>
                </v:textbox>
                <w10:wrap anchorx="page" anchory="page"/>
              </v:shape>
            </w:pict>
          </mc:Fallback>
        </mc:AlternateContent>
      </w:r>
      <w:r w:rsidR="001B540A" w:rsidRPr="00AD13DC">
        <w:br w:type="page"/>
      </w:r>
      <w:r w:rsidR="00E62AF3">
        <w:lastRenderedPageBreak/>
        <w:t>final project</w:t>
      </w:r>
      <w:r w:rsidR="001B540A">
        <w:br/>
      </w:r>
      <w:r w:rsidR="00E62AF3">
        <w:t>report</w:t>
      </w:r>
    </w:p>
    <w:p w:rsidR="001B540A" w:rsidRDefault="00E62AF3">
      <w:pPr>
        <w:pStyle w:val="Subtitle"/>
      </w:pPr>
      <w:r>
        <w:t>rec online</w:t>
      </w:r>
    </w:p>
    <w:p w:rsidR="001B540A" w:rsidRDefault="00E62AF3">
      <w:pPr>
        <w:pStyle w:val="Heading1"/>
      </w:pPr>
      <w:r>
        <w:t>introduction</w:t>
      </w:r>
    </w:p>
    <w:p w:rsidR="0097181B" w:rsidRDefault="0097181B" w:rsidP="00D2451E">
      <w:pPr>
        <w:pStyle w:val="BodyText"/>
      </w:pPr>
      <w:r>
        <w:t xml:space="preserve">DM2 was approached to develop an online user friendly interface for Nanaimo sports and recreation. This report details the development process, from start to the high-fidelity prototype. Supporting artefacts, generated throughout the process, are attached in the annexes. </w:t>
      </w:r>
    </w:p>
    <w:p w:rsidR="00917E04" w:rsidRDefault="007C1C1A" w:rsidP="00917E04">
      <w:pPr>
        <w:pStyle w:val="Heading1"/>
      </w:pPr>
      <w:r>
        <w:t>The problem</w:t>
      </w:r>
    </w:p>
    <w:p w:rsidR="00917E04" w:rsidRDefault="007C1C1A" w:rsidP="00D2451E">
      <w:pPr>
        <w:pStyle w:val="BodyText"/>
      </w:pPr>
      <w:r>
        <w:t xml:space="preserve">Members of the local community have difficulty finding information about local sports and recreational activities. </w:t>
      </w:r>
      <w:r w:rsidR="007808E6">
        <w:t>Often, pieces of this information are available through a variety of mediums and if the member misses a piece of information, they miss important deadlines for these activities.</w:t>
      </w:r>
    </w:p>
    <w:p w:rsidR="007808E6" w:rsidRDefault="007808E6" w:rsidP="00D2451E">
      <w:pPr>
        <w:pStyle w:val="BodyText"/>
        <w:rPr>
          <w:sz w:val="24"/>
        </w:rPr>
      </w:pPr>
      <w:r>
        <w:t>As well, m</w:t>
      </w:r>
      <w:r>
        <w:rPr>
          <w:sz w:val="24"/>
        </w:rPr>
        <w:t>any organizations in the area are looking for ways to improve participation in their events.</w:t>
      </w:r>
      <w:r w:rsidR="00E84A8F">
        <w:rPr>
          <w:sz w:val="24"/>
        </w:rPr>
        <w:t xml:space="preserve"> It is this participation, and the funds it generates, that permits the organizations to run these events.</w:t>
      </w:r>
    </w:p>
    <w:p w:rsidR="008D3311" w:rsidRDefault="008D3311" w:rsidP="00D2451E">
      <w:pPr>
        <w:pStyle w:val="BodyText"/>
        <w:rPr>
          <w:sz w:val="24"/>
        </w:rPr>
      </w:pPr>
      <w:r>
        <w:rPr>
          <w:sz w:val="24"/>
        </w:rPr>
        <w:t>What is needed is a way to bring together the organizers and the participants in an effective and efficient manner.</w:t>
      </w:r>
    </w:p>
    <w:p w:rsidR="00350477" w:rsidRDefault="00350477" w:rsidP="00D2451E">
      <w:pPr>
        <w:pStyle w:val="BodyText"/>
        <w:rPr>
          <w:sz w:val="24"/>
        </w:rPr>
      </w:pPr>
      <w:r>
        <w:rPr>
          <w:sz w:val="24"/>
        </w:rPr>
        <w:t>DM2 presented a Project Proposal to the Project Sponsor, Sarah Carruthers, along with an example consent form and a list of survey questions (see Annex A).</w:t>
      </w:r>
    </w:p>
    <w:p w:rsidR="008351BB" w:rsidRDefault="008351BB" w:rsidP="008351BB">
      <w:pPr>
        <w:pStyle w:val="Heading1"/>
      </w:pPr>
      <w:r>
        <w:t>The process</w:t>
      </w:r>
    </w:p>
    <w:p w:rsidR="008351BB" w:rsidRDefault="00D7597A" w:rsidP="00D2451E">
      <w:pPr>
        <w:pStyle w:val="BodyText"/>
      </w:pPr>
      <w:r>
        <w:t xml:space="preserve">In an effort to gain more knowledge about the potential users, the tasks, and the requirements, the researchers at DM2 produced and conducted a survey (see Annex A) of volunteers in the local area. These results were studied and interpreted to produce </w:t>
      </w:r>
      <w:r w:rsidR="006F69AC">
        <w:t>six</w:t>
      </w:r>
      <w:r w:rsidR="00350477">
        <w:t xml:space="preserve"> general classes of users</w:t>
      </w:r>
      <w:r>
        <w:t xml:space="preserve">. </w:t>
      </w:r>
      <w:r w:rsidR="006F69AC">
        <w:t>These six classes were used to generate six User Personas (see Annex B)</w:t>
      </w:r>
      <w:r w:rsidR="00B25897">
        <w:t xml:space="preserve"> to give the design team a better realization of the potential users</w:t>
      </w:r>
      <w:r w:rsidR="006F69AC">
        <w:t>.</w:t>
      </w:r>
    </w:p>
    <w:p w:rsidR="00B25897" w:rsidRDefault="00B25897" w:rsidP="00D2451E">
      <w:pPr>
        <w:pStyle w:val="BodyText"/>
      </w:pPr>
      <w:r>
        <w:t>The team then set out to design individual task scenarios to capture the various tasks that the system would have to be able to respond to. It was identified, at this time, that the organizer of the event would also be a user of the system and that their tasks would be different from other users.</w:t>
      </w:r>
      <w:r w:rsidR="005301F3">
        <w:t xml:space="preserve"> It was decided that DM2 would only provide the GUI for the Participant users and not the Organizer users.</w:t>
      </w:r>
    </w:p>
    <w:p w:rsidR="005301F3" w:rsidRDefault="005301F3" w:rsidP="00D2451E">
      <w:pPr>
        <w:pStyle w:val="BodyText"/>
      </w:pPr>
      <w:r>
        <w:t>Two task scenarios were identified and developed that would involve most of what the Participant user would be expected to use of the system (see Annex C).</w:t>
      </w:r>
      <w:r w:rsidR="00FD0B99">
        <w:t xml:space="preserve"> From these task scenarios, Use Cases were developed and a conceptual prototype was designed (see Annex D).</w:t>
      </w:r>
    </w:p>
    <w:p w:rsidR="0091603C" w:rsidRDefault="0091603C" w:rsidP="00D2451E">
      <w:pPr>
        <w:pStyle w:val="BodyText"/>
      </w:pPr>
      <w:r>
        <w:lastRenderedPageBreak/>
        <w:t>At this stage in the development process, and at the behest of Dr. Carruthers, DM2 elected to employ parallel prototype development. Three low-fidelity prototypes were developed in parallel.</w:t>
      </w:r>
      <w:r w:rsidR="00A82510">
        <w:t xml:space="preserve"> After careful consideration and feedback from the Project Sponsor, a single prototype was selected that encompassed all the elements of the three (See Annex E).</w:t>
      </w:r>
    </w:p>
    <w:p w:rsidR="00A5503B" w:rsidRDefault="00A5503B" w:rsidP="00D2451E">
      <w:pPr>
        <w:pStyle w:val="BodyText"/>
      </w:pPr>
      <w:r>
        <w:t xml:space="preserve">Through the reiterative process, the employment of the Balsamiq prototyping tool, and </w:t>
      </w:r>
      <w:r w:rsidR="004F151C">
        <w:t>three parallel</w:t>
      </w:r>
      <w:r>
        <w:t xml:space="preserve"> cognitive walk-through</w:t>
      </w:r>
      <w:r w:rsidR="004F151C">
        <w:t>s</w:t>
      </w:r>
      <w:r>
        <w:t xml:space="preserve"> (see Annex F)</w:t>
      </w:r>
      <w:r w:rsidR="004F151C">
        <w:t xml:space="preserve">, </w:t>
      </w:r>
      <w:r>
        <w:t>a mid-fidelity prototype was developed</w:t>
      </w:r>
      <w:r w:rsidR="004F151C">
        <w:t>.</w:t>
      </w:r>
    </w:p>
    <w:p w:rsidR="004F151C" w:rsidRDefault="004F151C" w:rsidP="00D2451E">
      <w:pPr>
        <w:pStyle w:val="BodyText"/>
      </w:pPr>
      <w:r>
        <w:t>This prototype was then subject to Heuristic Evaluation</w:t>
      </w:r>
      <w:r w:rsidR="00425676">
        <w:t xml:space="preserve"> by an anonymous group, and their feedback was incorporated into the prototype prior to user testing.</w:t>
      </w:r>
    </w:p>
    <w:p w:rsidR="00425676" w:rsidRDefault="00425676" w:rsidP="00D2451E">
      <w:pPr>
        <w:pStyle w:val="BodyText"/>
      </w:pPr>
      <w:r>
        <w:t>A plan for user testing was then developed, along with a sample consent form, and a proposal with both attached, was sent to the Project Sponsor (see Annex G). After slight revision, this plan was implemented and user testing was conducted.</w:t>
      </w:r>
    </w:p>
    <w:p w:rsidR="00A2683D" w:rsidRDefault="00A2683D" w:rsidP="00A2683D">
      <w:pPr>
        <w:pStyle w:val="Heading1"/>
      </w:pPr>
      <w:r>
        <w:t xml:space="preserve">The </w:t>
      </w:r>
      <w:r>
        <w:t>product</w:t>
      </w:r>
    </w:p>
    <w:p w:rsidR="00A2683D" w:rsidRDefault="00A2683D" w:rsidP="00D2451E">
      <w:pPr>
        <w:pStyle w:val="BodyText"/>
      </w:pPr>
      <w:bookmarkStart w:id="0" w:name="_GoBack"/>
      <w:bookmarkEnd w:id="0"/>
    </w:p>
    <w:p w:rsidR="00D2451E" w:rsidRDefault="00D2451E" w:rsidP="00D2451E">
      <w:pPr>
        <w:pStyle w:val="BodyText"/>
      </w:pPr>
      <w:r>
        <w:t xml:space="preserve">Change the information on the cover page to reflect your report.  For the body of the report, use styles such as headings 1 through 5, body text, block quotations, list bullets, and list numbers from the </w:t>
      </w:r>
      <w:r w:rsidRPr="004E3C9E">
        <w:rPr>
          <w:b/>
        </w:rPr>
        <w:t>Style</w:t>
      </w:r>
      <w:r>
        <w:t xml:space="preserve"> list on the </w:t>
      </w:r>
      <w:r w:rsidRPr="004E3C9E">
        <w:rPr>
          <w:b/>
        </w:rPr>
        <w:t>Formatting</w:t>
      </w:r>
      <w:r>
        <w:t xml:space="preserve"> toolbar.</w:t>
      </w:r>
    </w:p>
    <w:p w:rsidR="00D2451E" w:rsidRDefault="00D2451E" w:rsidP="00D2451E">
      <w:pPr>
        <w:pStyle w:val="BodyText"/>
      </w:pPr>
      <w:r>
        <w:t xml:space="preserve">This report template is complete with styles for a Table of Contents and an Index. On the </w:t>
      </w:r>
      <w:r w:rsidRPr="004E3C9E">
        <w:rPr>
          <w:b/>
        </w:rPr>
        <w:t>Insert</w:t>
      </w:r>
      <w:r>
        <w:t xml:space="preserve"> menu, point to </w:t>
      </w:r>
      <w:r w:rsidRPr="00C24067">
        <w:rPr>
          <w:b/>
        </w:rPr>
        <w:t>Reference</w:t>
      </w:r>
      <w:r>
        <w:t xml:space="preserve">, and then click </w:t>
      </w:r>
      <w:r w:rsidRPr="004E3C9E">
        <w:rPr>
          <w:b/>
        </w:rPr>
        <w:t>Index and Tables</w:t>
      </w:r>
      <w:r>
        <w:t>. Click the tab you want, and then choose the options you want.</w:t>
      </w:r>
    </w:p>
    <w:p w:rsidR="00D2451E" w:rsidRDefault="00D2451E" w:rsidP="00D2451E">
      <w:pPr>
        <w:pStyle w:val="BodyText"/>
      </w:pPr>
      <w:r>
        <w:t xml:space="preserve">The index field collects index entries specified by XE. To insert an index entry field, select the text to be indexed. On the </w:t>
      </w:r>
      <w:r w:rsidRPr="00CC5FB6">
        <w:rPr>
          <w:b/>
        </w:rPr>
        <w:t>Insert</w:t>
      </w:r>
      <w:r>
        <w:t xml:space="preserve"> menu, point to </w:t>
      </w:r>
      <w:r w:rsidRPr="00CC5FB6">
        <w:rPr>
          <w:b/>
        </w:rPr>
        <w:t>Reference</w:t>
      </w:r>
      <w:r>
        <w:t xml:space="preserve">, and then click </w:t>
      </w:r>
      <w:r w:rsidRPr="004E3C9E">
        <w:rPr>
          <w:b/>
        </w:rPr>
        <w:t>Index and Tables</w:t>
      </w:r>
      <w:r>
        <w:t xml:space="preserve">. Click the </w:t>
      </w:r>
      <w:r w:rsidRPr="004E3C9E">
        <w:rPr>
          <w:b/>
        </w:rPr>
        <w:t>Index</w:t>
      </w:r>
      <w:r>
        <w:t xml:space="preserve"> tab, and then click </w:t>
      </w:r>
      <w:r w:rsidRPr="00F65CE6">
        <w:rPr>
          <w:b/>
        </w:rPr>
        <w:t>Mark Entry</w:t>
      </w:r>
      <w:r>
        <w:t>.</w:t>
      </w:r>
    </w:p>
    <w:p w:rsidR="00D2451E" w:rsidRDefault="00D2451E" w:rsidP="00D2451E">
      <w:pPr>
        <w:pStyle w:val="BlockQuotation"/>
      </w:pPr>
      <w:r>
        <w:t xml:space="preserve">Tip: You can also open the </w:t>
      </w:r>
      <w:r w:rsidRPr="004E3C9E">
        <w:rPr>
          <w:b/>
        </w:rPr>
        <w:t>Mark Index Entry</w:t>
      </w:r>
      <w:r>
        <w:t xml:space="preserve"> dialog box more quickly by pressing ALT+SHIFT+X. The dialog box stays open so that you can mark index entries. For more information, see Help.</w:t>
      </w:r>
    </w:p>
    <w:p w:rsidR="00D2451E" w:rsidRDefault="00D2451E" w:rsidP="00D2451E">
      <w:pPr>
        <w:pStyle w:val="BodyText"/>
      </w:pPr>
      <w:r>
        <w:t>In addition to producing reports, this template can be used to create proposals and workbooks. To change the text or graphics:</w:t>
      </w:r>
    </w:p>
    <w:p w:rsidR="00D2451E" w:rsidRDefault="00D2451E" w:rsidP="00D2451E">
      <w:pPr>
        <w:pStyle w:val="ListBullet"/>
      </w:pPr>
      <w:r>
        <w:t>Select any paragraph and start typing.</w:t>
      </w:r>
    </w:p>
    <w:p w:rsidR="00D2451E" w:rsidRDefault="00D2451E" w:rsidP="00D2451E">
      <w:pPr>
        <w:pStyle w:val="ListBullet"/>
      </w:pPr>
      <w:r>
        <w:t xml:space="preserve">To save time in the future, </w:t>
      </w:r>
      <w:r w:rsidRPr="0073646B">
        <w:t>you</w:t>
      </w:r>
      <w:r>
        <w:t xml:space="preserve"> can save the front cover of this report with your company name and address. For step-by-step instructions on how to preserve your changes with the template, see the following section.</w:t>
      </w:r>
    </w:p>
    <w:p w:rsidR="001B540A" w:rsidRDefault="001B540A">
      <w:pPr>
        <w:pStyle w:val="Heading1"/>
      </w:pPr>
      <w:r>
        <w:t>how to Modify this report</w:t>
      </w:r>
    </w:p>
    <w:p w:rsidR="00D2451E" w:rsidRPr="00D2451E" w:rsidRDefault="00D2451E" w:rsidP="00D2451E">
      <w:pPr>
        <w:pStyle w:val="BodyText"/>
        <w:rPr>
          <w:rStyle w:val="Lead-inEmphasis"/>
        </w:rPr>
      </w:pPr>
      <w:r w:rsidRPr="00D2451E">
        <w:rPr>
          <w:rStyle w:val="Lead-inEmphasis"/>
        </w:rPr>
        <w:t>To create your own version of this template:</w:t>
      </w:r>
    </w:p>
    <w:p w:rsidR="00D2451E" w:rsidRPr="004D478C" w:rsidRDefault="00D2451E" w:rsidP="00D2451E">
      <w:pPr>
        <w:pStyle w:val="NumberedList"/>
      </w:pPr>
      <w:r w:rsidRPr="004D478C">
        <w:lastRenderedPageBreak/>
        <w:t>Insert your company name</w:t>
      </w:r>
      <w:r>
        <w:t xml:space="preserve">, </w:t>
      </w:r>
      <w:r w:rsidRPr="004D478C">
        <w:t xml:space="preserve">address </w:t>
      </w:r>
      <w:r>
        <w:t xml:space="preserve">and other </w:t>
      </w:r>
      <w:r w:rsidRPr="004D478C">
        <w:t>in</w:t>
      </w:r>
      <w:r>
        <w:t>formation in place</w:t>
      </w:r>
      <w:r w:rsidRPr="004D478C">
        <w:t xml:space="preserve"> of the text on the cover page.</w:t>
      </w:r>
    </w:p>
    <w:p w:rsidR="00D2451E" w:rsidRPr="004D478C" w:rsidRDefault="00D2451E" w:rsidP="00D2451E">
      <w:pPr>
        <w:pStyle w:val="NumberedList"/>
      </w:pPr>
      <w:r>
        <w:t xml:space="preserve">On the </w:t>
      </w:r>
      <w:r w:rsidRPr="00971A83">
        <w:rPr>
          <w:rStyle w:val="NumberedListBoldChar"/>
        </w:rPr>
        <w:t>File</w:t>
      </w:r>
      <w:r>
        <w:t xml:space="preserve"> menu, click </w:t>
      </w:r>
      <w:r w:rsidRPr="00971A83">
        <w:rPr>
          <w:rStyle w:val="NumberedListBoldChar"/>
        </w:rPr>
        <w:t>Save As</w:t>
      </w:r>
      <w:r w:rsidRPr="004D478C">
        <w:t xml:space="preserve">. </w:t>
      </w:r>
      <w:r>
        <w:t xml:space="preserve">In the </w:t>
      </w:r>
      <w:r w:rsidRPr="00971A83">
        <w:rPr>
          <w:rStyle w:val="NumberedListBoldChar"/>
        </w:rPr>
        <w:t>Save as type</w:t>
      </w:r>
      <w:r>
        <w:t xml:space="preserve"> list</w:t>
      </w:r>
      <w:r w:rsidRPr="004D478C">
        <w:t>, c</w:t>
      </w:r>
      <w:r>
        <w:t>lick</w:t>
      </w:r>
      <w:r w:rsidRPr="004D478C">
        <w:t xml:space="preserve"> </w:t>
      </w:r>
      <w:r w:rsidRPr="00971A83">
        <w:rPr>
          <w:rStyle w:val="NumberedListBoldChar"/>
        </w:rPr>
        <w:t>Document Template</w:t>
      </w:r>
      <w:r w:rsidRPr="004D478C">
        <w:t>.</w:t>
      </w:r>
    </w:p>
    <w:p w:rsidR="00D2451E" w:rsidRPr="004D478C" w:rsidRDefault="00D2451E" w:rsidP="00D2451E">
      <w:pPr>
        <w:pStyle w:val="Heading1"/>
      </w:pPr>
      <w:r w:rsidRPr="004D478C">
        <w:t>How to Create a Report</w:t>
      </w:r>
      <w:r w:rsidRPr="004D478C">
        <w:fldChar w:fldCharType="begin"/>
      </w:r>
      <w:r w:rsidRPr="004D478C">
        <w:instrText xml:space="preserve">  </w:instrText>
      </w:r>
      <w:r w:rsidRPr="004D478C">
        <w:fldChar w:fldCharType="end"/>
      </w:r>
    </w:p>
    <w:p w:rsidR="00D2451E" w:rsidRDefault="00D2451E" w:rsidP="00D2451E">
      <w:pPr>
        <w:pStyle w:val="BodyText"/>
      </w:pPr>
      <w:r w:rsidRPr="004D478C">
        <w:t xml:space="preserve">To create a report from your newly saved template, </w:t>
      </w:r>
      <w:r>
        <w:t xml:space="preserve">on the </w:t>
      </w:r>
      <w:r w:rsidRPr="00CC5FB6">
        <w:rPr>
          <w:b/>
          <w:bCs/>
        </w:rPr>
        <w:t>File</w:t>
      </w:r>
      <w:r>
        <w:t xml:space="preserve"> menu, click </w:t>
      </w:r>
      <w:r w:rsidRPr="00CC5FB6">
        <w:rPr>
          <w:b/>
          <w:bCs/>
        </w:rPr>
        <w:t>New</w:t>
      </w:r>
      <w:r w:rsidRPr="004D478C">
        <w:t xml:space="preserve"> to reopen </w:t>
      </w:r>
      <w:r>
        <w:t>the</w:t>
      </w:r>
      <w:r w:rsidRPr="004D478C">
        <w:t xml:space="preserve"> template as a document.  (Your company information should appear in place.) For the body of your report, use </w:t>
      </w:r>
      <w:r>
        <w:t>s</w:t>
      </w:r>
      <w:r w:rsidRPr="004D478C">
        <w:t>tyles</w:t>
      </w:r>
      <w:r>
        <w:t>,</w:t>
      </w:r>
      <w:r w:rsidRPr="004D478C">
        <w:t xml:space="preserve"> such as Heading</w:t>
      </w:r>
      <w:r>
        <w:t>s</w:t>
      </w:r>
      <w:r w:rsidRPr="004D478C">
        <w:t xml:space="preserve"> 1-5, Body Text, Block Quotation, and List Number</w:t>
      </w:r>
      <w:r>
        <w:t>,</w:t>
      </w:r>
      <w:r w:rsidRPr="004D478C">
        <w:t xml:space="preserve"> from the </w:t>
      </w:r>
      <w:r w:rsidRPr="00CC5FB6">
        <w:rPr>
          <w:b/>
          <w:bCs/>
        </w:rPr>
        <w:t>Style</w:t>
      </w:r>
      <w:r w:rsidRPr="004D478C">
        <w:t xml:space="preserve"> </w:t>
      </w:r>
      <w:r>
        <w:t>list</w:t>
      </w:r>
      <w:r w:rsidRPr="004D478C">
        <w:t xml:space="preserve"> on the </w:t>
      </w:r>
      <w:r w:rsidRPr="00CC5FB6">
        <w:rPr>
          <w:b/>
          <w:bCs/>
        </w:rPr>
        <w:t>Formatting</w:t>
      </w:r>
      <w:r w:rsidRPr="004D478C">
        <w:t xml:space="preserve"> toolbar.</w:t>
      </w:r>
    </w:p>
    <w:p w:rsidR="00D2451E" w:rsidRPr="00356212" w:rsidRDefault="00D2451E" w:rsidP="00D2451E">
      <w:pPr>
        <w:pStyle w:val="Heading2"/>
      </w:pPr>
      <w:r w:rsidRPr="00356212">
        <w:t>How to Create Bullets and Numbered Lists</w:t>
      </w:r>
    </w:p>
    <w:p w:rsidR="00D2451E" w:rsidRPr="004D478C" w:rsidRDefault="00D2451E" w:rsidP="00D2451E">
      <w:pPr>
        <w:pStyle w:val="ListBullet"/>
      </w:pPr>
      <w:r w:rsidRPr="004D478C">
        <w:t>To create a bulleted list like this, select one or more paragraphs and c</w:t>
      </w:r>
      <w:r>
        <w:t>lick</w:t>
      </w:r>
      <w:r w:rsidRPr="004D478C">
        <w:t xml:space="preserve"> the </w:t>
      </w:r>
      <w:r w:rsidRPr="0008641C">
        <w:rPr>
          <w:b/>
        </w:rPr>
        <w:t>List Bullet</w:t>
      </w:r>
      <w:r w:rsidRPr="004D478C">
        <w:t xml:space="preserve"> style </w:t>
      </w:r>
      <w:r>
        <w:t>in</w:t>
      </w:r>
      <w:r w:rsidRPr="004D478C">
        <w:t xml:space="preserve"> the </w:t>
      </w:r>
      <w:r w:rsidRPr="00D2451E">
        <w:rPr>
          <w:b/>
          <w:bCs/>
        </w:rPr>
        <w:t>Style</w:t>
      </w:r>
      <w:r w:rsidRPr="004D478C">
        <w:t xml:space="preserve"> list on the </w:t>
      </w:r>
      <w:r w:rsidRPr="00D2451E">
        <w:rPr>
          <w:b/>
          <w:bCs/>
        </w:rPr>
        <w:t>Formatting</w:t>
      </w:r>
      <w:r w:rsidRPr="004D478C">
        <w:t xml:space="preserve"> toolbar. To create a numbered list like the numbered paragraphs above, select one or more paragraphs and c</w:t>
      </w:r>
      <w:r>
        <w:t>lick</w:t>
      </w:r>
      <w:r w:rsidRPr="004D478C">
        <w:t xml:space="preserve"> the </w:t>
      </w:r>
      <w:r w:rsidRPr="0008641C">
        <w:rPr>
          <w:b/>
        </w:rPr>
        <w:t>List Number</w:t>
      </w:r>
      <w:r w:rsidRPr="004D478C">
        <w:t xml:space="preserve"> style </w:t>
      </w:r>
      <w:r>
        <w:t>in</w:t>
      </w:r>
      <w:r w:rsidRPr="004D478C">
        <w:t xml:space="preserve"> the </w:t>
      </w:r>
      <w:r w:rsidRPr="00D2451E">
        <w:rPr>
          <w:b/>
          <w:bCs/>
        </w:rPr>
        <w:t>Style</w:t>
      </w:r>
      <w:r w:rsidRPr="004D478C">
        <w:t xml:space="preserve"> list.</w:t>
      </w:r>
    </w:p>
    <w:p w:rsidR="00D2451E" w:rsidRDefault="00D2451E" w:rsidP="00D2451E">
      <w:pPr>
        <w:pStyle w:val="BlockQuotation"/>
      </w:pPr>
      <w:r w:rsidRPr="004D478C">
        <w:t xml:space="preserve">This </w:t>
      </w:r>
      <w:r>
        <w:t>s</w:t>
      </w:r>
      <w:r w:rsidRPr="004D478C">
        <w:t xml:space="preserve">tyle—the </w:t>
      </w:r>
      <w:r w:rsidRPr="0008641C">
        <w:rPr>
          <w:b/>
        </w:rPr>
        <w:t>Block Quotation</w:t>
      </w:r>
      <w:r w:rsidRPr="004D478C">
        <w:t>—can be used for quotes, notes</w:t>
      </w:r>
      <w:r>
        <w:t>,</w:t>
      </w:r>
      <w:r w:rsidRPr="004D478C">
        <w:t xml:space="preserve"> or paragraphs of special interest. To use the </w:t>
      </w:r>
      <w:r w:rsidRPr="0008641C">
        <w:rPr>
          <w:b/>
        </w:rPr>
        <w:t>Block Quotation</w:t>
      </w:r>
      <w:r w:rsidRPr="004D478C">
        <w:t xml:space="preserve"> </w:t>
      </w:r>
      <w:r>
        <w:t>s</w:t>
      </w:r>
      <w:r w:rsidRPr="004D478C">
        <w:t xml:space="preserve">tyle, </w:t>
      </w:r>
      <w:r>
        <w:t>select</w:t>
      </w:r>
      <w:r w:rsidRPr="004D478C">
        <w:t xml:space="preserve"> any paragraph and </w:t>
      </w:r>
      <w:r>
        <w:t xml:space="preserve">then </w:t>
      </w:r>
      <w:r w:rsidRPr="004D478C">
        <w:t>c</w:t>
      </w:r>
      <w:r>
        <w:t>lick</w:t>
      </w:r>
      <w:r w:rsidRPr="004D478C">
        <w:t xml:space="preserve"> </w:t>
      </w:r>
      <w:r w:rsidRPr="0008641C">
        <w:rPr>
          <w:b/>
        </w:rPr>
        <w:t>Block Quotation</w:t>
      </w:r>
      <w:r w:rsidRPr="004D478C">
        <w:t xml:space="preserve"> </w:t>
      </w:r>
      <w:r>
        <w:t>in</w:t>
      </w:r>
      <w:r w:rsidRPr="004D478C">
        <w:t xml:space="preserve"> the </w:t>
      </w:r>
      <w:r w:rsidRPr="00CC5FB6">
        <w:rPr>
          <w:b/>
          <w:bCs/>
        </w:rPr>
        <w:t>Style</w:t>
      </w:r>
      <w:r w:rsidRPr="004D478C">
        <w:t xml:space="preserve"> list.</w:t>
      </w:r>
    </w:p>
    <w:p w:rsidR="00D2451E" w:rsidRDefault="00D2451E" w:rsidP="00D2451E">
      <w:pPr>
        <w:pStyle w:val="Heading2"/>
      </w:pPr>
      <w:r>
        <w:t>How to Create a Footnote</w:t>
      </w:r>
    </w:p>
    <w:p w:rsidR="00D2451E" w:rsidRDefault="00D2451E" w:rsidP="00697ACE">
      <w:pPr>
        <w:pStyle w:val="BodyText"/>
      </w:pPr>
      <w:r>
        <w:t xml:space="preserve">To create a footnote, on the </w:t>
      </w:r>
      <w:r w:rsidRPr="004E3C9E">
        <w:rPr>
          <w:b/>
        </w:rPr>
        <w:t>Insert</w:t>
      </w:r>
      <w:r>
        <w:t xml:space="preserve"> menu, point to </w:t>
      </w:r>
      <w:r w:rsidRPr="00C24067">
        <w:rPr>
          <w:b/>
        </w:rPr>
        <w:t>Reference</w:t>
      </w:r>
      <w:r>
        <w:t xml:space="preserve">, click </w:t>
      </w:r>
      <w:r w:rsidRPr="00C24067">
        <w:rPr>
          <w:b/>
        </w:rPr>
        <w:t>Footnote</w:t>
      </w:r>
      <w:r>
        <w:t xml:space="preserve">, and then click </w:t>
      </w:r>
      <w:r>
        <w:rPr>
          <w:b/>
        </w:rPr>
        <w:t>Insert</w:t>
      </w:r>
      <w:r w:rsidRPr="0025403C">
        <w:t>.</w:t>
      </w:r>
    </w:p>
    <w:p w:rsidR="00D2451E" w:rsidRDefault="00D2451E" w:rsidP="00D2451E">
      <w:pPr>
        <w:pStyle w:val="Heading2"/>
      </w:pPr>
      <w:r>
        <w:t>How to Force a Page Break</w:t>
      </w:r>
    </w:p>
    <w:p w:rsidR="00D2451E" w:rsidRDefault="00D2451E" w:rsidP="00697ACE">
      <w:pPr>
        <w:pStyle w:val="BodyText"/>
      </w:pPr>
      <w:r>
        <w:t xml:space="preserve">In general, the best way to force a page break is to first insert a blank paragraph, and then click </w:t>
      </w:r>
      <w:r w:rsidRPr="004E3C9E">
        <w:rPr>
          <w:b/>
        </w:rPr>
        <w:t>Break</w:t>
      </w:r>
      <w:r>
        <w:t xml:space="preserve"> on the </w:t>
      </w:r>
      <w:r w:rsidRPr="004E3C9E">
        <w:rPr>
          <w:b/>
        </w:rPr>
        <w:t>Insert</w:t>
      </w:r>
      <w:r>
        <w:t xml:space="preserve"> menu. In the </w:t>
      </w:r>
      <w:r w:rsidRPr="004E3C9E">
        <w:rPr>
          <w:b/>
        </w:rPr>
        <w:t>Break</w:t>
      </w:r>
      <w:r>
        <w:t xml:space="preserve"> dialog box, click </w:t>
      </w:r>
      <w:r w:rsidRPr="004E3C9E">
        <w:rPr>
          <w:b/>
        </w:rPr>
        <w:t>Page Break</w:t>
      </w:r>
      <w:r>
        <w:t xml:space="preserve">, and then click </w:t>
      </w:r>
      <w:r w:rsidRPr="004E3C9E">
        <w:rPr>
          <w:b/>
        </w:rPr>
        <w:t>OK</w:t>
      </w:r>
      <w:r>
        <w:t>.</w:t>
      </w:r>
    </w:p>
    <w:p w:rsidR="001B540A" w:rsidRDefault="001B540A">
      <w:pPr>
        <w:pStyle w:val="Heading1"/>
      </w:pPr>
      <w:r>
        <w:t>more template tips</w:t>
      </w:r>
    </w:p>
    <w:p w:rsidR="00D2451E" w:rsidRPr="004D478C" w:rsidRDefault="00D2451E" w:rsidP="00D2451E">
      <w:pPr>
        <w:pStyle w:val="BodyText"/>
      </w:pPr>
      <w:r w:rsidRPr="004D478C">
        <w:t xml:space="preserve">Two ways to view the various style names </w:t>
      </w:r>
      <w:r>
        <w:t xml:space="preserve">for </w:t>
      </w:r>
      <w:r w:rsidRPr="004D478C">
        <w:t>template text are:</w:t>
      </w:r>
    </w:p>
    <w:p w:rsidR="00D2451E" w:rsidRPr="004D478C" w:rsidRDefault="00D2451E" w:rsidP="00D2451E">
      <w:pPr>
        <w:pStyle w:val="NumberedList"/>
        <w:numPr>
          <w:ilvl w:val="0"/>
          <w:numId w:val="6"/>
        </w:numPr>
      </w:pPr>
      <w:r>
        <w:t xml:space="preserve">On the </w:t>
      </w:r>
      <w:r w:rsidRPr="00971A83">
        <w:rPr>
          <w:rStyle w:val="NumberedListBoldChar"/>
        </w:rPr>
        <w:t>Format</w:t>
      </w:r>
      <w:r>
        <w:t xml:space="preserve"> menu, click </w:t>
      </w:r>
      <w:r w:rsidRPr="00971A83">
        <w:rPr>
          <w:rStyle w:val="NumberedListBoldChar"/>
        </w:rPr>
        <w:t>Styles and Formatting</w:t>
      </w:r>
      <w:r w:rsidRPr="004D478C">
        <w:t xml:space="preserve">. Click </w:t>
      </w:r>
      <w:r>
        <w:t xml:space="preserve">any paragraph. View the style name in the </w:t>
      </w:r>
      <w:r w:rsidRPr="00971A83">
        <w:rPr>
          <w:rStyle w:val="NumberedListBoldChar"/>
        </w:rPr>
        <w:t>Formatting of selected text</w:t>
      </w:r>
      <w:r>
        <w:t xml:space="preserve"> box in the </w:t>
      </w:r>
      <w:r w:rsidRPr="00971A83">
        <w:rPr>
          <w:rStyle w:val="NumberedListBoldChar"/>
        </w:rPr>
        <w:t>Styles and Formatting</w:t>
      </w:r>
      <w:r>
        <w:t xml:space="preserve"> task pane.</w:t>
      </w:r>
    </w:p>
    <w:p w:rsidR="00D2451E" w:rsidRPr="004D478C" w:rsidRDefault="00D2451E" w:rsidP="00D2451E">
      <w:pPr>
        <w:pStyle w:val="NumberedList"/>
        <w:numPr>
          <w:ilvl w:val="0"/>
          <w:numId w:val="6"/>
        </w:numPr>
      </w:pPr>
      <w:r>
        <w:t>C</w:t>
      </w:r>
      <w:r w:rsidRPr="004D478C">
        <w:t xml:space="preserve">lick any paragraph. View the style name </w:t>
      </w:r>
      <w:r>
        <w:t xml:space="preserve">in the </w:t>
      </w:r>
      <w:r w:rsidRPr="00971A83">
        <w:rPr>
          <w:rStyle w:val="NumberedListBoldChar"/>
        </w:rPr>
        <w:t>Style</w:t>
      </w:r>
      <w:r>
        <w:t xml:space="preserve"> list </w:t>
      </w:r>
      <w:r w:rsidRPr="004D478C">
        <w:t xml:space="preserve">on the </w:t>
      </w:r>
      <w:r w:rsidRPr="00971A83">
        <w:rPr>
          <w:rStyle w:val="NumberedListBoldChar"/>
        </w:rPr>
        <w:t>Formatting</w:t>
      </w:r>
      <w:r w:rsidRPr="004D478C">
        <w:t xml:space="preserve"> toolbar.</w:t>
      </w:r>
    </w:p>
    <w:p w:rsidR="00D2451E" w:rsidRPr="004D478C" w:rsidRDefault="00D2451E" w:rsidP="00D2451E">
      <w:pPr>
        <w:pStyle w:val="Heading2"/>
      </w:pPr>
      <w:r w:rsidRPr="004D478C">
        <w:t>How to Create a Table</w:t>
      </w:r>
    </w:p>
    <w:p w:rsidR="00D2451E" w:rsidRPr="004D478C" w:rsidRDefault="00D2451E" w:rsidP="00697ACE">
      <w:pPr>
        <w:pStyle w:val="BodyText"/>
      </w:pPr>
      <w:r>
        <w:t xml:space="preserve">On the </w:t>
      </w:r>
      <w:r w:rsidRPr="00697ACE">
        <w:rPr>
          <w:b/>
          <w:bCs/>
        </w:rPr>
        <w:t>Table</w:t>
      </w:r>
      <w:r w:rsidRPr="004D478C">
        <w:t xml:space="preserve"> menu</w:t>
      </w:r>
      <w:r>
        <w:t xml:space="preserve">, point to </w:t>
      </w:r>
      <w:r w:rsidRPr="00697ACE">
        <w:rPr>
          <w:b/>
          <w:bCs/>
        </w:rPr>
        <w:t>Insert</w:t>
      </w:r>
      <w:r w:rsidRPr="00CA3A3B">
        <w:t>, and then click</w:t>
      </w:r>
      <w:r w:rsidRPr="00697ACE">
        <w:rPr>
          <w:b/>
          <w:bCs/>
        </w:rPr>
        <w:t xml:space="preserve"> Table</w:t>
      </w:r>
      <w:r>
        <w:t>.</w:t>
      </w:r>
    </w:p>
    <w:p w:rsidR="00D2451E" w:rsidRDefault="00D2451E" w:rsidP="00697ACE">
      <w:pPr>
        <w:pStyle w:val="BodyText"/>
      </w:pPr>
      <w:r w:rsidRPr="004D478C">
        <w:t>To modify an existing table, such as the table below, p</w:t>
      </w:r>
      <w:r>
        <w:t>lace</w:t>
      </w:r>
      <w:r w:rsidRPr="004D478C">
        <w:t xml:space="preserve"> your cursor in any cell</w:t>
      </w:r>
      <w:r>
        <w:t xml:space="preserve"> and then use the </w:t>
      </w:r>
      <w:r w:rsidRPr="00697ACE">
        <w:rPr>
          <w:b/>
          <w:bCs/>
        </w:rPr>
        <w:t>Table</w:t>
      </w:r>
      <w:r>
        <w:t xml:space="preserve"> menu to make the changes you want</w:t>
      </w:r>
      <w:r w:rsidRPr="004D478C">
        <w:t>.</w:t>
      </w:r>
    </w:p>
    <w:p w:rsidR="00D2451E" w:rsidRPr="004D478C" w:rsidRDefault="00D2451E" w:rsidP="00D2451E">
      <w:pPr>
        <w:pStyle w:val="LineSpace"/>
      </w:pPr>
    </w:p>
    <w:tbl>
      <w:tblPr>
        <w:tblW w:w="0" w:type="auto"/>
        <w:jc w:val="center"/>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ayout w:type="fixed"/>
        <w:tblLook w:val="0000" w:firstRow="0" w:lastRow="0" w:firstColumn="0" w:lastColumn="0" w:noHBand="0" w:noVBand="0"/>
      </w:tblPr>
      <w:tblGrid>
        <w:gridCol w:w="2400"/>
        <w:gridCol w:w="1560"/>
        <w:gridCol w:w="1560"/>
      </w:tblGrid>
      <w:tr w:rsidR="00697ACE">
        <w:tblPrEx>
          <w:tblCellMar>
            <w:top w:w="0" w:type="dxa"/>
            <w:bottom w:w="0" w:type="dxa"/>
          </w:tblCellMar>
        </w:tblPrEx>
        <w:trPr>
          <w:cantSplit/>
          <w:trHeight w:val="300"/>
          <w:jc w:val="center"/>
        </w:trPr>
        <w:tc>
          <w:tcPr>
            <w:tcW w:w="2400" w:type="dxa"/>
          </w:tcPr>
          <w:p w:rsidR="00697ACE" w:rsidRDefault="00697ACE" w:rsidP="00B72078">
            <w:pPr>
              <w:pStyle w:val="Columnheadings"/>
            </w:pPr>
            <w:r>
              <w:lastRenderedPageBreak/>
              <w:t>Competitor Ranking</w:t>
            </w:r>
          </w:p>
        </w:tc>
        <w:tc>
          <w:tcPr>
            <w:tcW w:w="1560" w:type="dxa"/>
          </w:tcPr>
          <w:p w:rsidR="00697ACE" w:rsidRDefault="00697ACE" w:rsidP="00B72078">
            <w:pPr>
              <w:pStyle w:val="Columnheadings"/>
            </w:pPr>
            <w:r>
              <w:t>Current Share</w:t>
            </w:r>
          </w:p>
        </w:tc>
        <w:tc>
          <w:tcPr>
            <w:tcW w:w="1560" w:type="dxa"/>
          </w:tcPr>
          <w:p w:rsidR="00697ACE" w:rsidRDefault="00697ACE" w:rsidP="00B72078">
            <w:pPr>
              <w:pStyle w:val="Columnheadings"/>
            </w:pPr>
            <w:r>
              <w:t>Share in 3 Yrs.</w:t>
            </w:r>
          </w:p>
        </w:tc>
      </w:tr>
      <w:tr w:rsidR="00697ACE">
        <w:tblPrEx>
          <w:tblCellMar>
            <w:top w:w="0" w:type="dxa"/>
            <w:bottom w:w="0" w:type="dxa"/>
          </w:tblCellMar>
        </w:tblPrEx>
        <w:trPr>
          <w:cantSplit/>
          <w:trHeight w:val="300"/>
          <w:jc w:val="center"/>
        </w:trPr>
        <w:tc>
          <w:tcPr>
            <w:tcW w:w="2400" w:type="dxa"/>
          </w:tcPr>
          <w:p w:rsidR="00697ACE" w:rsidRDefault="00697ACE" w:rsidP="00B72078">
            <w:pPr>
              <w:pStyle w:val="Rowlabels"/>
            </w:pPr>
            <w:r>
              <w:t>Largest competitor</w:t>
            </w:r>
          </w:p>
        </w:tc>
        <w:tc>
          <w:tcPr>
            <w:tcW w:w="1560" w:type="dxa"/>
          </w:tcPr>
          <w:p w:rsidR="00697ACE" w:rsidRDefault="00697ACE" w:rsidP="00B72078">
            <w:pPr>
              <w:pStyle w:val="Percentage"/>
            </w:pPr>
            <w:r>
              <w:t>50%</w:t>
            </w:r>
          </w:p>
        </w:tc>
        <w:tc>
          <w:tcPr>
            <w:tcW w:w="1560" w:type="dxa"/>
          </w:tcPr>
          <w:p w:rsidR="00697ACE" w:rsidRDefault="00697ACE" w:rsidP="00B72078">
            <w:pPr>
              <w:pStyle w:val="Percentage"/>
            </w:pPr>
            <w:r>
              <w:t>30%</w:t>
            </w:r>
          </w:p>
        </w:tc>
      </w:tr>
      <w:tr w:rsidR="00697ACE">
        <w:tblPrEx>
          <w:tblCellMar>
            <w:top w:w="0" w:type="dxa"/>
            <w:bottom w:w="0" w:type="dxa"/>
          </w:tblCellMar>
        </w:tblPrEx>
        <w:trPr>
          <w:cantSplit/>
          <w:trHeight w:val="300"/>
          <w:jc w:val="center"/>
        </w:trPr>
        <w:tc>
          <w:tcPr>
            <w:tcW w:w="2400" w:type="dxa"/>
          </w:tcPr>
          <w:p w:rsidR="00697ACE" w:rsidRDefault="00697ACE" w:rsidP="00B72078">
            <w:pPr>
              <w:pStyle w:val="Rowlabels"/>
            </w:pPr>
            <w:r>
              <w:t>Second largest competitor</w:t>
            </w:r>
          </w:p>
        </w:tc>
        <w:tc>
          <w:tcPr>
            <w:tcW w:w="1560" w:type="dxa"/>
          </w:tcPr>
          <w:p w:rsidR="00697ACE" w:rsidRDefault="00697ACE" w:rsidP="00B72078">
            <w:pPr>
              <w:pStyle w:val="Percentage"/>
            </w:pPr>
            <w:r>
              <w:t>25%</w:t>
            </w:r>
          </w:p>
        </w:tc>
        <w:tc>
          <w:tcPr>
            <w:tcW w:w="1560" w:type="dxa"/>
          </w:tcPr>
          <w:p w:rsidR="00697ACE" w:rsidRDefault="00697ACE" w:rsidP="00B72078">
            <w:pPr>
              <w:pStyle w:val="Percentage"/>
            </w:pPr>
            <w:r>
              <w:t>20%</w:t>
            </w:r>
          </w:p>
        </w:tc>
      </w:tr>
      <w:tr w:rsidR="00697ACE">
        <w:tblPrEx>
          <w:tblCellMar>
            <w:top w:w="0" w:type="dxa"/>
            <w:bottom w:w="0" w:type="dxa"/>
          </w:tblCellMar>
        </w:tblPrEx>
        <w:trPr>
          <w:cantSplit/>
          <w:trHeight w:val="300"/>
          <w:jc w:val="center"/>
        </w:trPr>
        <w:tc>
          <w:tcPr>
            <w:tcW w:w="2400" w:type="dxa"/>
          </w:tcPr>
          <w:p w:rsidR="00697ACE" w:rsidRDefault="00697ACE" w:rsidP="00B72078">
            <w:pPr>
              <w:pStyle w:val="Rowlabels"/>
            </w:pPr>
            <w:r>
              <w:t>Third largest competitor</w:t>
            </w:r>
          </w:p>
        </w:tc>
        <w:tc>
          <w:tcPr>
            <w:tcW w:w="1560" w:type="dxa"/>
          </w:tcPr>
          <w:p w:rsidR="00697ACE" w:rsidRDefault="00697ACE" w:rsidP="00B72078">
            <w:pPr>
              <w:pStyle w:val="Percentage"/>
            </w:pPr>
            <w:r>
              <w:t>15%</w:t>
            </w:r>
          </w:p>
        </w:tc>
        <w:tc>
          <w:tcPr>
            <w:tcW w:w="1560" w:type="dxa"/>
          </w:tcPr>
          <w:p w:rsidR="00697ACE" w:rsidRDefault="00697ACE" w:rsidP="00B72078">
            <w:pPr>
              <w:pStyle w:val="Percentage"/>
            </w:pPr>
            <w:r>
              <w:t>12%</w:t>
            </w:r>
          </w:p>
        </w:tc>
      </w:tr>
    </w:tbl>
    <w:p w:rsidR="00697ACE" w:rsidRDefault="00697ACE" w:rsidP="00697ACE">
      <w:pPr>
        <w:pStyle w:val="Caption"/>
      </w:pPr>
      <w:r w:rsidRPr="00AD13DC">
        <w:t>Table 1: Projected growth of competitors over 3 years.</w:t>
      </w:r>
    </w:p>
    <w:p w:rsidR="00D2451E" w:rsidRPr="00356212" w:rsidRDefault="00D2451E" w:rsidP="00D2451E">
      <w:pPr>
        <w:pStyle w:val="Heading2"/>
      </w:pPr>
      <w:r w:rsidRPr="00356212">
        <w:t>How to Edit Table Text</w:t>
      </w:r>
    </w:p>
    <w:p w:rsidR="00D2451E" w:rsidRPr="004D478C" w:rsidRDefault="00D2451E" w:rsidP="00697ACE">
      <w:pPr>
        <w:pStyle w:val="BodyText"/>
      </w:pPr>
      <w:r w:rsidRPr="004D478C">
        <w:t xml:space="preserve">You can edit and format table text like regular text. </w:t>
      </w:r>
      <w:r>
        <w:t>S</w:t>
      </w:r>
      <w:r w:rsidRPr="004D478C">
        <w:t xml:space="preserve">elect </w:t>
      </w:r>
      <w:r>
        <w:t>it</w:t>
      </w:r>
      <w:r w:rsidRPr="004D478C">
        <w:t xml:space="preserve"> and </w:t>
      </w:r>
      <w:r>
        <w:t xml:space="preserve">then </w:t>
      </w:r>
      <w:r w:rsidRPr="004D478C">
        <w:t>type to replace</w:t>
      </w:r>
      <w:r>
        <w:t xml:space="preserve"> it. U</w:t>
      </w:r>
      <w:r w:rsidRPr="004D478C">
        <w:t xml:space="preserve">se the </w:t>
      </w:r>
      <w:r w:rsidRPr="00CC5FB6">
        <w:rPr>
          <w:b/>
          <w:bCs/>
        </w:rPr>
        <w:t>Format</w:t>
      </w:r>
      <w:r w:rsidRPr="004D478C">
        <w:t xml:space="preserve"> menu to change the font and paragraph attributes.</w:t>
      </w:r>
    </w:p>
    <w:p w:rsidR="00D2451E" w:rsidRPr="004D478C" w:rsidRDefault="00D2451E" w:rsidP="00D2451E">
      <w:pPr>
        <w:pStyle w:val="Heading2"/>
      </w:pPr>
      <w:r w:rsidRPr="004D478C">
        <w:t>How to Change a Header or Footer</w:t>
      </w:r>
    </w:p>
    <w:p w:rsidR="00D2451E" w:rsidRPr="004D478C" w:rsidRDefault="00D2451E" w:rsidP="00697ACE">
      <w:pPr>
        <w:pStyle w:val="BodyText"/>
      </w:pPr>
      <w:r>
        <w:t>On the</w:t>
      </w:r>
      <w:r w:rsidRPr="004D478C">
        <w:t xml:space="preserve"> </w:t>
      </w:r>
      <w:r w:rsidRPr="00697ACE">
        <w:rPr>
          <w:b/>
          <w:bCs/>
        </w:rPr>
        <w:t>View</w:t>
      </w:r>
      <w:r w:rsidRPr="004D478C">
        <w:t xml:space="preserve"> menu</w:t>
      </w:r>
      <w:r>
        <w:t xml:space="preserve">, click </w:t>
      </w:r>
      <w:r w:rsidRPr="00697ACE">
        <w:rPr>
          <w:b/>
          <w:bCs/>
        </w:rPr>
        <w:t>Header or Footer</w:t>
      </w:r>
      <w:r w:rsidRPr="004D478C">
        <w:t xml:space="preserve">. </w:t>
      </w:r>
      <w:r>
        <w:t>Then,</w:t>
      </w:r>
      <w:r w:rsidRPr="004D478C">
        <w:t xml:space="preserve"> you can change or delete the text </w:t>
      </w:r>
      <w:r>
        <w:t xml:space="preserve">in these sections </w:t>
      </w:r>
      <w:r w:rsidRPr="004D478C">
        <w:t xml:space="preserve">just </w:t>
      </w:r>
      <w:r>
        <w:t>as you would any</w:t>
      </w:r>
      <w:r w:rsidRPr="004D478C">
        <w:t xml:space="preserve"> text. When </w:t>
      </w:r>
      <w:r>
        <w:t>you’re finished</w:t>
      </w:r>
      <w:r w:rsidRPr="004D478C">
        <w:t xml:space="preserve">, click </w:t>
      </w:r>
      <w:r w:rsidRPr="00697ACE">
        <w:rPr>
          <w:b/>
          <w:bCs/>
        </w:rPr>
        <w:t>Close</w:t>
      </w:r>
      <w:r w:rsidRPr="004D478C">
        <w:t>.</w:t>
      </w:r>
    </w:p>
    <w:p w:rsidR="00D2451E" w:rsidRDefault="00D2451E" w:rsidP="00697ACE">
      <w:pPr>
        <w:pStyle w:val="BodyText"/>
      </w:pPr>
      <w:r w:rsidRPr="004D478C">
        <w:t>To</w:t>
      </w:r>
      <w:r>
        <w:t xml:space="preserve"> delete a rule</w:t>
      </w:r>
      <w:r w:rsidRPr="004D478C">
        <w:t xml:space="preserve"> line in </w:t>
      </w:r>
      <w:r>
        <w:t>a</w:t>
      </w:r>
      <w:r w:rsidRPr="004D478C">
        <w:t xml:space="preserve"> </w:t>
      </w:r>
      <w:r>
        <w:t>h</w:t>
      </w:r>
      <w:r w:rsidRPr="004D478C">
        <w:t xml:space="preserve">eader or </w:t>
      </w:r>
      <w:r>
        <w:t>f</w:t>
      </w:r>
      <w:r w:rsidRPr="004D478C">
        <w:t xml:space="preserve">ooter, </w:t>
      </w:r>
      <w:r>
        <w:t>on</w:t>
      </w:r>
      <w:r w:rsidRPr="004D478C">
        <w:t xml:space="preserve"> the </w:t>
      </w:r>
      <w:r w:rsidRPr="00697ACE">
        <w:rPr>
          <w:b/>
          <w:bCs/>
        </w:rPr>
        <w:t>Format</w:t>
      </w:r>
      <w:r w:rsidRPr="004D478C">
        <w:t xml:space="preserve"> menu</w:t>
      </w:r>
      <w:r>
        <w:t>,</w:t>
      </w:r>
      <w:r w:rsidRPr="004D478C">
        <w:t xml:space="preserve"> c</w:t>
      </w:r>
      <w:r>
        <w:t>lick</w:t>
      </w:r>
      <w:r w:rsidRPr="004D478C">
        <w:t xml:space="preserve"> </w:t>
      </w:r>
      <w:r w:rsidRPr="00697ACE">
        <w:rPr>
          <w:b/>
          <w:bCs/>
        </w:rPr>
        <w:t>Borders and Shading</w:t>
      </w:r>
      <w:r w:rsidRPr="00CD78D4">
        <w:t>, and</w:t>
      </w:r>
      <w:r w:rsidRPr="00697ACE">
        <w:rPr>
          <w:b/>
          <w:bCs/>
        </w:rPr>
        <w:t xml:space="preserve"> </w:t>
      </w:r>
      <w:r w:rsidRPr="00CD78D4">
        <w:t xml:space="preserve">then click the </w:t>
      </w:r>
      <w:r w:rsidRPr="00697ACE">
        <w:rPr>
          <w:b/>
          <w:bCs/>
        </w:rPr>
        <w:t>Page Border</w:t>
      </w:r>
      <w:r>
        <w:t xml:space="preserve"> tab. Under </w:t>
      </w:r>
      <w:r w:rsidRPr="00697ACE">
        <w:rPr>
          <w:b/>
          <w:bCs/>
        </w:rPr>
        <w:t>Setting</w:t>
      </w:r>
      <w:r>
        <w:t xml:space="preserve">, click </w:t>
      </w:r>
      <w:r w:rsidRPr="00697ACE">
        <w:rPr>
          <w:b/>
          <w:bCs/>
        </w:rPr>
        <w:t>None</w:t>
      </w:r>
      <w:r w:rsidRPr="004D478C">
        <w:t xml:space="preserve">, and </w:t>
      </w:r>
      <w:r>
        <w:t xml:space="preserve">then </w:t>
      </w:r>
      <w:r w:rsidRPr="004D478C">
        <w:t xml:space="preserve">click </w:t>
      </w:r>
      <w:r w:rsidRPr="00697ACE">
        <w:rPr>
          <w:b/>
          <w:bCs/>
        </w:rPr>
        <w:t>OK</w:t>
      </w:r>
      <w:r w:rsidRPr="004D478C">
        <w:t>.</w:t>
      </w:r>
    </w:p>
    <w:p w:rsidR="00350477" w:rsidRDefault="00350477" w:rsidP="00697ACE">
      <w:pPr>
        <w:pStyle w:val="BodyText"/>
      </w:pPr>
    </w:p>
    <w:p w:rsidR="00763EE9" w:rsidRDefault="00763EE9" w:rsidP="00697ACE">
      <w:pPr>
        <w:pStyle w:val="BodyText"/>
        <w:sectPr w:rsidR="00763EE9">
          <w:headerReference w:type="even" r:id="rId14"/>
          <w:headerReference w:type="default" r:id="rId15"/>
          <w:headerReference w:type="first" r:id="rId16"/>
          <w:type w:val="continuous"/>
          <w:pgSz w:w="12240" w:h="15840" w:code="1"/>
          <w:pgMar w:top="1440" w:right="1800" w:bottom="1440" w:left="1800" w:header="720" w:footer="965" w:gutter="0"/>
          <w:pgNumType w:start="1"/>
          <w:cols w:space="720"/>
          <w:titlePg/>
        </w:sectPr>
      </w:pPr>
    </w:p>
    <w:p w:rsidR="00763EE9" w:rsidRDefault="00763EE9"/>
    <w:p w:rsidR="00763EE9" w:rsidRDefault="00763EE9">
      <w:pPr>
        <w:jc w:val="center"/>
        <w:rPr>
          <w:b/>
          <w:bCs/>
        </w:rPr>
      </w:pPr>
      <w:r>
        <w:rPr>
          <w:b/>
          <w:bCs/>
        </w:rPr>
        <w:t>Purpose and Justification</w:t>
      </w:r>
    </w:p>
    <w:p w:rsidR="00763EE9" w:rsidRDefault="00763EE9">
      <w:pPr>
        <w:jc w:val="center"/>
      </w:pPr>
      <w:r>
        <w:t>This project will provide a link between event organizers and those wishing to participate in the organizers events.</w:t>
      </w:r>
    </w:p>
    <w:p w:rsidR="00763EE9" w:rsidRDefault="00763EE9">
      <w:pPr>
        <w:jc w:val="center"/>
      </w:pPr>
    </w:p>
    <w:p w:rsidR="00763EE9" w:rsidRDefault="00763EE9">
      <w:pPr>
        <w:rPr>
          <w:b/>
          <w:bCs/>
        </w:rPr>
      </w:pPr>
      <w:r>
        <w:rPr>
          <w:b/>
          <w:bCs/>
        </w:rPr>
        <w:t>Project Requestor:</w:t>
      </w:r>
    </w:p>
    <w:p w:rsidR="00763EE9" w:rsidRDefault="00763EE9"/>
    <w:p w:rsidR="00763EE9" w:rsidRDefault="00763EE9">
      <w:pPr>
        <w:rPr>
          <w:rStyle w:val="InternetLink"/>
        </w:rPr>
      </w:pPr>
      <w:r>
        <w:t xml:space="preserve">Sarah Carruthers, Professor of Computer Sciences: 250-753-3245 </w:t>
      </w:r>
      <w:hyperlink r:id="rId17">
        <w:r>
          <w:rPr>
            <w:rStyle w:val="InternetLink"/>
          </w:rPr>
          <w:t>sarah.carruthers@viu.ca</w:t>
        </w:r>
      </w:hyperlink>
    </w:p>
    <w:p w:rsidR="00763EE9" w:rsidRDefault="00763EE9"/>
    <w:p w:rsidR="00763EE9" w:rsidRDefault="00763EE9">
      <w:pPr>
        <w:rPr>
          <w:b/>
          <w:bCs/>
        </w:rPr>
      </w:pPr>
      <w:r>
        <w:rPr>
          <w:b/>
          <w:bCs/>
        </w:rPr>
        <w:t>Statement of the Problem:</w:t>
      </w:r>
    </w:p>
    <w:p w:rsidR="00763EE9" w:rsidRDefault="00763EE9"/>
    <w:p w:rsidR="00763EE9" w:rsidRDefault="00763EE9">
      <w:r>
        <w:t>Members of the local community have difficulty finding information about local sports and recreational activities in the local area. Often, pieces of this information are available through a variety of mediums and if the member misses a piece of information, they miss important deadlines for these activities.</w:t>
      </w:r>
    </w:p>
    <w:p w:rsidR="00763EE9" w:rsidRDefault="00763EE9"/>
    <w:p w:rsidR="00763EE9" w:rsidRDefault="00763EE9">
      <w:pPr>
        <w:rPr>
          <w:b/>
          <w:bCs/>
        </w:rPr>
      </w:pPr>
      <w:r>
        <w:rPr>
          <w:b/>
          <w:bCs/>
        </w:rPr>
        <w:t>Project Deliverables and Beneficiaries:</w:t>
      </w:r>
    </w:p>
    <w:p w:rsidR="00763EE9" w:rsidRDefault="00763EE9"/>
    <w:p w:rsidR="00763EE9" w:rsidRDefault="00763EE9">
      <w:r>
        <w:t>At the conclusion of this project, DM</w:t>
      </w:r>
      <w:r>
        <w:rPr>
          <w:vertAlign w:val="superscript"/>
        </w:rPr>
        <w:t>2</w:t>
      </w:r>
      <w:r>
        <w:rPr>
          <w:sz w:val="24"/>
        </w:rPr>
        <w:t xml:space="preserve"> hopes to have an On-line repository of sports and recreational activities. Community members can obtain information about these activities by selecting various search criteria to narrow their search.</w:t>
      </w:r>
    </w:p>
    <w:p w:rsidR="00763EE9" w:rsidRDefault="00763EE9"/>
    <w:p w:rsidR="00763EE9" w:rsidRDefault="00763EE9">
      <w:r>
        <w:rPr>
          <w:sz w:val="24"/>
        </w:rPr>
        <w:t>Information about the events would be maintained by the organizing agency of the events and would include such information as age group, cost, location, duration, requirements, links to organization site, etc.</w:t>
      </w:r>
    </w:p>
    <w:p w:rsidR="00763EE9" w:rsidRDefault="00763EE9"/>
    <w:p w:rsidR="00763EE9" w:rsidRDefault="00763EE9">
      <w:r>
        <w:rPr>
          <w:sz w:val="24"/>
        </w:rPr>
        <w:t>Members of the community will benefit from having all the information about local activities in an on-line centralized location that can provide readily avialable current and appropriate information on the activities they wish to enjoy.</w:t>
      </w:r>
    </w:p>
    <w:p w:rsidR="00763EE9" w:rsidRDefault="00763EE9"/>
    <w:p w:rsidR="00763EE9" w:rsidRDefault="00763EE9">
      <w:pPr>
        <w:rPr>
          <w:b/>
          <w:bCs/>
        </w:rPr>
      </w:pPr>
      <w:r>
        <w:rPr>
          <w:b/>
          <w:bCs/>
          <w:sz w:val="24"/>
        </w:rPr>
        <w:t>Strategic Context:</w:t>
      </w:r>
    </w:p>
    <w:p w:rsidR="00763EE9" w:rsidRDefault="00763EE9"/>
    <w:p w:rsidR="00763EE9" w:rsidRDefault="00763EE9">
      <w:r>
        <w:rPr>
          <w:sz w:val="24"/>
        </w:rPr>
        <w:t>Many organizations in the area are looking for ways to improve participation in their events. Many members of the community are looking for events to be involved in. This system will provide a vital link between the two.</w:t>
      </w:r>
    </w:p>
    <w:p w:rsidR="00763EE9" w:rsidRDefault="00763EE9"/>
    <w:p w:rsidR="00763EE9" w:rsidRDefault="00763EE9">
      <w:pPr>
        <w:rPr>
          <w:b/>
          <w:bCs/>
        </w:rPr>
      </w:pPr>
      <w:r>
        <w:rPr>
          <w:b/>
          <w:bCs/>
          <w:sz w:val="24"/>
        </w:rPr>
        <w:t>Time Factors:</w:t>
      </w:r>
    </w:p>
    <w:p w:rsidR="00763EE9" w:rsidRDefault="00763EE9"/>
    <w:p w:rsidR="00763EE9" w:rsidRDefault="00763EE9">
      <w:r>
        <w:rPr>
          <w:sz w:val="24"/>
        </w:rPr>
        <w:t>We would like to have a functional system completed by 17 November for presentation to the CSCI310 class.</w:t>
      </w:r>
    </w:p>
    <w:p w:rsidR="00763EE9" w:rsidRDefault="00763EE9"/>
    <w:p w:rsidR="00763EE9" w:rsidRDefault="00763EE9">
      <w:pPr>
        <w:rPr>
          <w:b/>
          <w:bCs/>
        </w:rPr>
      </w:pPr>
      <w:r>
        <w:rPr>
          <w:b/>
          <w:bCs/>
          <w:sz w:val="24"/>
        </w:rPr>
        <w:t>Users:</w:t>
      </w:r>
    </w:p>
    <w:p w:rsidR="00763EE9" w:rsidRDefault="00763EE9"/>
    <w:p w:rsidR="00763EE9" w:rsidRDefault="00763EE9">
      <w:r>
        <w:rPr>
          <w:sz w:val="24"/>
        </w:rPr>
        <w:t>This project will have two broad catagories of users, those of the organizers and those who wish to attend the events.</w:t>
      </w:r>
    </w:p>
    <w:p w:rsidR="00763EE9" w:rsidRDefault="00763EE9"/>
    <w:p w:rsidR="00763EE9" w:rsidRDefault="00763EE9">
      <w:r>
        <w:rPr>
          <w:sz w:val="24"/>
        </w:rPr>
        <w:t>Within the Organizers, there will be sporting teams and events, recreational events, educational activites and events, and entertainment events.</w:t>
      </w:r>
    </w:p>
    <w:p w:rsidR="00763EE9" w:rsidRDefault="00763EE9"/>
    <w:p w:rsidR="00763EE9" w:rsidRDefault="00763EE9">
      <w:r>
        <w:rPr>
          <w:sz w:val="24"/>
        </w:rPr>
        <w:t>Those attending the events will vary in many areas:</w:t>
      </w:r>
    </w:p>
    <w:p w:rsidR="00763EE9" w:rsidRDefault="00763EE9">
      <w:r>
        <w:rPr>
          <w:sz w:val="24"/>
        </w:rPr>
        <w:lastRenderedPageBreak/>
        <w:tab/>
        <w:t>age group</w:t>
      </w:r>
    </w:p>
    <w:p w:rsidR="00763EE9" w:rsidRDefault="00763EE9">
      <w:r>
        <w:rPr>
          <w:sz w:val="24"/>
        </w:rPr>
        <w:tab/>
        <w:t>physical capability</w:t>
      </w:r>
    </w:p>
    <w:p w:rsidR="00763EE9" w:rsidRDefault="00763EE9">
      <w:r>
        <w:rPr>
          <w:sz w:val="24"/>
        </w:rPr>
        <w:tab/>
        <w:t>level of interest</w:t>
      </w:r>
    </w:p>
    <w:p w:rsidR="00763EE9" w:rsidRDefault="00763EE9">
      <w:r>
        <w:rPr>
          <w:sz w:val="24"/>
        </w:rPr>
        <w:tab/>
        <w:t>gender</w:t>
      </w:r>
    </w:p>
    <w:p w:rsidR="00763EE9" w:rsidRDefault="00763EE9">
      <w:r>
        <w:rPr>
          <w:sz w:val="24"/>
        </w:rPr>
        <w:tab/>
        <w:t>location</w:t>
      </w:r>
    </w:p>
    <w:p w:rsidR="00763EE9" w:rsidRDefault="00763EE9">
      <w:r>
        <w:rPr>
          <w:sz w:val="24"/>
        </w:rPr>
        <w:tab/>
        <w:t>schedule</w:t>
      </w:r>
    </w:p>
    <w:p w:rsidR="00763EE9" w:rsidRDefault="00763EE9">
      <w:r>
        <w:rPr>
          <w:sz w:val="24"/>
        </w:rPr>
        <w:tab/>
        <w:t>finincial disposition</w:t>
      </w:r>
    </w:p>
    <w:p w:rsidR="00763EE9" w:rsidRDefault="00763EE9">
      <w:r>
        <w:rPr>
          <w:sz w:val="24"/>
        </w:rPr>
        <w:tab/>
        <w:t>etc.</w:t>
      </w:r>
    </w:p>
    <w:p w:rsidR="00763EE9" w:rsidRDefault="00763EE9"/>
    <w:p w:rsidR="00763EE9" w:rsidRDefault="00763EE9">
      <w:pPr>
        <w:rPr>
          <w:b/>
          <w:bCs/>
        </w:rPr>
      </w:pPr>
      <w:r>
        <w:rPr>
          <w:b/>
          <w:bCs/>
          <w:sz w:val="24"/>
        </w:rPr>
        <w:t>Special Provisions:</w:t>
      </w:r>
    </w:p>
    <w:p w:rsidR="00763EE9" w:rsidRDefault="00763EE9">
      <w:pPr>
        <w:rPr>
          <w:b/>
          <w:bCs/>
        </w:rPr>
      </w:pPr>
    </w:p>
    <w:p w:rsidR="00763EE9" w:rsidRDefault="00763EE9">
      <w:r>
        <w:rPr>
          <w:sz w:val="24"/>
        </w:rPr>
        <w:t>None</w:t>
      </w:r>
    </w:p>
    <w:p w:rsidR="00763EE9" w:rsidRDefault="00763EE9"/>
    <w:p w:rsidR="00763EE9" w:rsidRDefault="00763EE9">
      <w:pPr>
        <w:rPr>
          <w:b/>
          <w:bCs/>
        </w:rPr>
      </w:pPr>
      <w:r>
        <w:rPr>
          <w:b/>
          <w:bCs/>
          <w:sz w:val="24"/>
        </w:rPr>
        <w:t>Project Assumptions and Constraints:</w:t>
      </w:r>
    </w:p>
    <w:p w:rsidR="00763EE9" w:rsidRDefault="00763EE9"/>
    <w:p w:rsidR="00763EE9" w:rsidRDefault="00763EE9">
      <w:r>
        <w:rPr>
          <w:sz w:val="24"/>
        </w:rPr>
        <w:t>Assumptions:</w:t>
      </w:r>
    </w:p>
    <w:p w:rsidR="00763EE9" w:rsidRDefault="00763EE9" w:rsidP="00763EE9">
      <w:pPr>
        <w:widowControl w:val="0"/>
        <w:numPr>
          <w:ilvl w:val="0"/>
          <w:numId w:val="8"/>
        </w:numPr>
        <w:suppressAutoHyphens/>
      </w:pPr>
      <w:r>
        <w:t>Events will be maintained by organizers</w:t>
      </w:r>
    </w:p>
    <w:p w:rsidR="00763EE9" w:rsidRDefault="00763EE9" w:rsidP="00763EE9">
      <w:pPr>
        <w:widowControl w:val="0"/>
        <w:numPr>
          <w:ilvl w:val="0"/>
          <w:numId w:val="8"/>
        </w:numPr>
        <w:suppressAutoHyphens/>
      </w:pPr>
      <w:r>
        <w:t>Community members will have access to a computer</w:t>
      </w:r>
    </w:p>
    <w:p w:rsidR="00763EE9" w:rsidRDefault="00763EE9"/>
    <w:p w:rsidR="00763EE9" w:rsidRDefault="00763EE9">
      <w:r>
        <w:rPr>
          <w:sz w:val="24"/>
        </w:rPr>
        <w:t>Constraints:</w:t>
      </w:r>
    </w:p>
    <w:p w:rsidR="00763EE9" w:rsidRDefault="00763EE9" w:rsidP="00763EE9">
      <w:pPr>
        <w:widowControl w:val="0"/>
        <w:numPr>
          <w:ilvl w:val="0"/>
          <w:numId w:val="7"/>
        </w:numPr>
        <w:suppressAutoHyphens/>
      </w:pPr>
      <w:r>
        <w:t>Nanaimo area events only</w:t>
      </w:r>
    </w:p>
    <w:p w:rsidR="00763EE9" w:rsidRDefault="00763EE9" w:rsidP="00763EE9">
      <w:pPr>
        <w:widowControl w:val="0"/>
        <w:numPr>
          <w:ilvl w:val="0"/>
          <w:numId w:val="7"/>
        </w:numPr>
        <w:suppressAutoHyphens/>
      </w:pPr>
      <w:r>
        <w:t>Little to no cost to maintain</w:t>
      </w:r>
    </w:p>
    <w:p w:rsidR="00763EE9" w:rsidRDefault="00763EE9"/>
    <w:p w:rsidR="00763EE9" w:rsidRDefault="00763EE9">
      <w:pPr>
        <w:rPr>
          <w:b/>
          <w:bCs/>
        </w:rPr>
      </w:pPr>
      <w:r>
        <w:rPr>
          <w:b/>
          <w:bCs/>
        </w:rPr>
        <w:t>Project Risks:</w:t>
      </w:r>
    </w:p>
    <w:p w:rsidR="00763EE9" w:rsidRDefault="00763EE9"/>
    <w:p w:rsidR="00763EE9" w:rsidRDefault="00763EE9">
      <w:r>
        <w:t>There should be no risks involved with this project.</w:t>
      </w:r>
    </w:p>
    <w:p w:rsidR="00763EE9" w:rsidRDefault="00763EE9"/>
    <w:p w:rsidR="00763EE9" w:rsidRDefault="00763EE9">
      <w:pPr>
        <w:rPr>
          <w:b/>
          <w:bCs/>
        </w:rPr>
      </w:pPr>
      <w:r>
        <w:rPr>
          <w:b/>
          <w:bCs/>
        </w:rPr>
        <w:t>Project Expenses:</w:t>
      </w:r>
    </w:p>
    <w:p w:rsidR="00763EE9" w:rsidRDefault="00763EE9"/>
    <w:p w:rsidR="00763EE9" w:rsidRDefault="00763EE9">
      <w:pPr>
        <w:rPr>
          <w:b/>
          <w:bCs/>
        </w:rPr>
      </w:pPr>
      <w:r>
        <w:tab/>
      </w:r>
      <w:r>
        <w:rPr>
          <w:b/>
          <w:bCs/>
        </w:rPr>
        <w:t>Implementation Expenses:</w:t>
      </w:r>
    </w:p>
    <w:p w:rsidR="00763EE9" w:rsidRDefault="00763EE9"/>
    <w:p w:rsidR="00763EE9" w:rsidRDefault="00763EE9">
      <w:r>
        <w:tab/>
        <w:t>The costs of producing the questionnaires for interviews will be absorbed by DM</w:t>
      </w:r>
      <w:r>
        <w:rPr>
          <w:vertAlign w:val="superscript"/>
        </w:rPr>
        <w:t>2</w:t>
      </w:r>
      <w:r>
        <w:rPr>
          <w:sz w:val="24"/>
        </w:rPr>
        <w:t>.</w:t>
      </w:r>
    </w:p>
    <w:p w:rsidR="00763EE9" w:rsidRDefault="00763EE9"/>
    <w:p w:rsidR="00763EE9" w:rsidRDefault="00763EE9">
      <w:pPr>
        <w:rPr>
          <w:b/>
          <w:bCs/>
        </w:rPr>
      </w:pPr>
      <w:r>
        <w:rPr>
          <w:sz w:val="24"/>
        </w:rPr>
        <w:tab/>
      </w:r>
      <w:r>
        <w:rPr>
          <w:b/>
          <w:bCs/>
          <w:sz w:val="24"/>
        </w:rPr>
        <w:t>Post-Implementation Expenses:</w:t>
      </w:r>
    </w:p>
    <w:p w:rsidR="00763EE9" w:rsidRDefault="00763EE9"/>
    <w:p w:rsidR="00763EE9" w:rsidRDefault="00763EE9">
      <w:pPr>
        <w:ind w:left="709"/>
      </w:pPr>
      <w:r>
        <w:rPr>
          <w:sz w:val="24"/>
        </w:rPr>
        <w:t>Any costs of maintaining the system after implementation will be the responsibility of Vancouver Island University.</w:t>
      </w:r>
    </w:p>
    <w:p w:rsidR="00763EE9" w:rsidRDefault="00763EE9">
      <w:pPr>
        <w:ind w:left="709"/>
      </w:pPr>
    </w:p>
    <w:p w:rsidR="00763EE9" w:rsidRDefault="00763EE9">
      <w:pPr>
        <w:rPr>
          <w:b/>
          <w:bCs/>
        </w:rPr>
      </w:pPr>
      <w:r>
        <w:rPr>
          <w:b/>
          <w:bCs/>
          <w:sz w:val="24"/>
        </w:rPr>
        <w:t>Project Champion:</w:t>
      </w:r>
    </w:p>
    <w:p w:rsidR="00763EE9" w:rsidRDefault="00763EE9"/>
    <w:p w:rsidR="00763EE9" w:rsidRDefault="00763EE9">
      <w:pPr>
        <w:rPr>
          <w:rStyle w:val="InternetLink"/>
        </w:rPr>
      </w:pPr>
      <w:r>
        <w:rPr>
          <w:sz w:val="24"/>
        </w:rPr>
        <w:t xml:space="preserve">Sarah Carruthers, Professor of Computer Sciences: 250-753-3245 </w:t>
      </w:r>
      <w:hyperlink r:id="rId18">
        <w:r>
          <w:rPr>
            <w:rStyle w:val="InternetLink"/>
            <w:sz w:val="24"/>
          </w:rPr>
          <w:t>sarah.carruthers@viu.ca</w:t>
        </w:r>
      </w:hyperlink>
    </w:p>
    <w:p w:rsidR="00763EE9" w:rsidRDefault="00763EE9"/>
    <w:p w:rsidR="00763EE9" w:rsidRDefault="00763EE9">
      <w:pPr>
        <w:rPr>
          <w:b/>
          <w:bCs/>
        </w:rPr>
      </w:pPr>
      <w:r>
        <w:rPr>
          <w:b/>
          <w:bCs/>
          <w:sz w:val="24"/>
        </w:rPr>
        <w:t>Primary Contant:</w:t>
      </w:r>
    </w:p>
    <w:p w:rsidR="00763EE9" w:rsidRDefault="00763EE9"/>
    <w:p w:rsidR="00763EE9" w:rsidRDefault="00763EE9">
      <w:pPr>
        <w:rPr>
          <w:rStyle w:val="InternetLink"/>
        </w:rPr>
      </w:pPr>
      <w:r>
        <w:rPr>
          <w:sz w:val="24"/>
        </w:rPr>
        <w:t xml:space="preserve">Sarah Carruthers, Professor of Computer Sciences: 250-753-3245 </w:t>
      </w:r>
      <w:hyperlink r:id="rId19">
        <w:r>
          <w:rPr>
            <w:rStyle w:val="InternetLink"/>
            <w:sz w:val="24"/>
          </w:rPr>
          <w:t>sarah.carruthers@viu.ca</w:t>
        </w:r>
      </w:hyperlink>
    </w:p>
    <w:p w:rsidR="00763EE9" w:rsidRDefault="00763EE9"/>
    <w:p w:rsidR="00763EE9" w:rsidRDefault="00763EE9">
      <w:pPr>
        <w:rPr>
          <w:b/>
          <w:bCs/>
        </w:rPr>
      </w:pPr>
      <w:r>
        <w:rPr>
          <w:b/>
          <w:bCs/>
          <w:sz w:val="24"/>
        </w:rPr>
        <w:t>Major Stakeholders:</w:t>
      </w:r>
    </w:p>
    <w:p w:rsidR="00763EE9" w:rsidRDefault="00763EE9"/>
    <w:p w:rsidR="00763EE9" w:rsidRDefault="00763EE9">
      <w:r>
        <w:rPr>
          <w:sz w:val="24"/>
        </w:rPr>
        <w:t>David Burneau, VIU Student, 250-898-9885 aircrsq@gmail.com</w:t>
      </w:r>
    </w:p>
    <w:p w:rsidR="00763EE9" w:rsidRDefault="00763EE9"/>
    <w:p w:rsidR="00763EE9" w:rsidRDefault="00763EE9">
      <w:r>
        <w:rPr>
          <w:sz w:val="24"/>
        </w:rPr>
        <w:t xml:space="preserve">Mohammad Al Atwi, VIU Student, </w:t>
      </w:r>
      <w:r>
        <w:t xml:space="preserve">604 773 9722 </w:t>
      </w:r>
      <w:r>
        <w:rPr>
          <w:sz w:val="24"/>
        </w:rPr>
        <w:t>alatmoha@hotmail.com</w:t>
      </w:r>
    </w:p>
    <w:p w:rsidR="00763EE9" w:rsidRDefault="00763EE9"/>
    <w:p w:rsidR="00763EE9" w:rsidRDefault="00763EE9">
      <w:r>
        <w:rPr>
          <w:sz w:val="24"/>
        </w:rPr>
        <w:t>Mohammad Basheer, VIU Student, basheer.viu@gmail.com</w:t>
      </w:r>
    </w:p>
    <w:p w:rsidR="00350477" w:rsidRDefault="00350477" w:rsidP="00697ACE">
      <w:pPr>
        <w:pStyle w:val="BodyText"/>
        <w:sectPr w:rsidR="00350477" w:rsidSect="00763EE9">
          <w:headerReference w:type="default" r:id="rId20"/>
          <w:pgSz w:w="12240" w:h="15840" w:code="1"/>
          <w:pgMar w:top="1440" w:right="1800" w:bottom="1440" w:left="1800" w:header="720" w:footer="965" w:gutter="0"/>
          <w:pgNumType w:start="1"/>
          <w:cols w:space="720"/>
          <w:docGrid w:linePitch="299"/>
        </w:sectPr>
      </w:pPr>
    </w:p>
    <w:p w:rsidR="00287B1F" w:rsidRDefault="00287B1F">
      <w:pPr>
        <w:ind w:left="720" w:hanging="720"/>
        <w:rPr>
          <w:rFonts w:ascii="Times New Roman" w:hAnsi="Times New Roman"/>
          <w:b/>
        </w:rPr>
      </w:pPr>
    </w:p>
    <w:p w:rsidR="00287B1F" w:rsidRDefault="00287B1F">
      <w:pPr>
        <w:ind w:left="720" w:hanging="720"/>
        <w:rPr>
          <w:rFonts w:ascii="Times New Roman" w:hAnsi="Times New Roman"/>
          <w:b/>
        </w:rPr>
      </w:pPr>
    </w:p>
    <w:p w:rsidR="00287B1F" w:rsidRDefault="00287B1F">
      <w:pPr>
        <w:jc w:val="center"/>
        <w:rPr>
          <w:b/>
          <w:sz w:val="24"/>
        </w:rPr>
      </w:pPr>
      <w:r>
        <w:rPr>
          <w:b/>
          <w:sz w:val="24"/>
        </w:rPr>
        <w:t>Consent Form For Participation in the Study Entitled:</w:t>
      </w:r>
    </w:p>
    <w:p w:rsidR="00287B1F" w:rsidRDefault="00287B1F">
      <w:pPr>
        <w:jc w:val="center"/>
        <w:rPr>
          <w:b/>
          <w:sz w:val="24"/>
        </w:rPr>
      </w:pPr>
      <w:r>
        <w:rPr>
          <w:b/>
          <w:sz w:val="24"/>
        </w:rPr>
        <w:t xml:space="preserve"> “Designing and Evaluating an On-line Recreation Interface”</w:t>
      </w:r>
    </w:p>
    <w:p w:rsidR="00287B1F" w:rsidRDefault="00287B1F"/>
    <w:p w:rsidR="00287B1F" w:rsidRDefault="00287B1F">
      <w:pPr>
        <w:rPr>
          <w:b/>
          <w:i/>
        </w:rPr>
      </w:pPr>
      <w:r>
        <w:rPr>
          <w:b/>
          <w:i/>
        </w:rPr>
        <w:t>Statement of purpose:</w:t>
      </w:r>
    </w:p>
    <w:p w:rsidR="00287B1F" w:rsidRDefault="00287B1F">
      <w:r>
        <w:t xml:space="preserve">You are being invited to participate in a study entitled </w:t>
      </w:r>
      <w:r>
        <w:rPr>
          <w:b/>
          <w:bCs/>
        </w:rPr>
        <w:t>Rec On-line</w:t>
      </w:r>
      <w:r>
        <w:rPr>
          <w:b/>
        </w:rPr>
        <w:t xml:space="preserve"> </w:t>
      </w:r>
      <w:r>
        <w:t>that is being conducted by</w:t>
      </w:r>
      <w:r>
        <w:rPr>
          <w:b/>
        </w:rPr>
        <w:t xml:space="preserve"> DM</w:t>
      </w:r>
      <w:r>
        <w:rPr>
          <w:b/>
          <w:vertAlign w:val="superscript"/>
        </w:rPr>
        <w:t>2</w:t>
      </w:r>
      <w:r>
        <w:rPr>
          <w:b/>
        </w:rPr>
        <w:t xml:space="preserve"> VIU Research.</w:t>
      </w:r>
      <w:r>
        <w:t xml:space="preserve"> This study is of no cost to the participant and you may decline at any time. You may contact </w:t>
      </w:r>
      <w:r>
        <w:rPr>
          <w:b/>
          <w:bCs/>
        </w:rPr>
        <w:t>Basheer Mohammad</w:t>
      </w:r>
      <w:r>
        <w:t xml:space="preserve"> if you have further questions about this study, by email at </w:t>
      </w:r>
      <w:hyperlink r:id="rId21">
        <w:r>
          <w:rPr>
            <w:rStyle w:val="InternetLink"/>
            <w:b/>
            <w:bCs/>
          </w:rPr>
          <w:t>basheer.viu@gmail.com</w:t>
        </w:r>
      </w:hyperlink>
      <w:r>
        <w:t>.</w:t>
      </w:r>
    </w:p>
    <w:p w:rsidR="00287B1F" w:rsidRDefault="00287B1F"/>
    <w:p w:rsidR="00287B1F" w:rsidRDefault="00287B1F">
      <w:r>
        <w:rPr>
          <w:b/>
          <w:i/>
        </w:rPr>
        <w:tab/>
      </w:r>
      <w:r>
        <w:t xml:space="preserve">The purpose of this research project is to design and evaluate a user interface of an on-line sports and recreation repository.  You will be interviewed about your sports and recreational interest and requirements.  </w:t>
      </w:r>
    </w:p>
    <w:p w:rsidR="00287B1F" w:rsidRDefault="00287B1F"/>
    <w:p w:rsidR="00287B1F" w:rsidRDefault="00287B1F">
      <w:r>
        <w:tab/>
        <w:t>You will be asked to answer a series of questions about your which activities you are involved in, or would like more information about, and your ability to find information about said activities on-line.  You will also be asked for some demographic information (age, occupation, etc.).  Your participation should require about 15 minutes of your time.  The results will be reported in a project report for CSCI 310 in the Department of Computing Science at the Vancouver Island University.</w:t>
      </w:r>
    </w:p>
    <w:p w:rsidR="00287B1F" w:rsidRDefault="00287B1F"/>
    <w:p w:rsidR="00287B1F" w:rsidRDefault="00287B1F">
      <w:pPr>
        <w:rPr>
          <w:b/>
          <w:i/>
        </w:rPr>
      </w:pPr>
      <w:r>
        <w:rPr>
          <w:b/>
          <w:i/>
        </w:rPr>
        <w:t>Voluntary participation and the right to withdraw</w:t>
      </w:r>
    </w:p>
    <w:p w:rsidR="00287B1F" w:rsidRDefault="00287B1F">
      <w:r>
        <w:tab/>
        <w:t>Your participation is completely voluntary and you can withdraw from the study at any time, without explanation. You have the right to refuse to answer any questions you do not wish to answer.</w:t>
      </w:r>
    </w:p>
    <w:p w:rsidR="00287B1F" w:rsidRDefault="00287B1F"/>
    <w:p w:rsidR="00287B1F" w:rsidRDefault="00287B1F">
      <w:pPr>
        <w:rPr>
          <w:b/>
          <w:i/>
        </w:rPr>
      </w:pPr>
      <w:r>
        <w:rPr>
          <w:b/>
          <w:i/>
        </w:rPr>
        <w:t>Maintaining confidentiality and anonymity</w:t>
      </w:r>
    </w:p>
    <w:p w:rsidR="00287B1F" w:rsidRDefault="00287B1F">
      <w:r>
        <w:tab/>
        <w:t>Any data collected in the study will remain confidential;  interview results and questionnaires will be kept in a locked filing cabinet in a locked office.  Only the principal and co-investigators (Mohammad Basheer, David Burneau, and Mohammad Al Atwi) will have access to the data.  Your name will not be attached to any published results, and your anonymity will be protected by using code numbers to identify results obtained from individual subjects. You may request any data collected about you to be surrendered to you at any time.</w:t>
      </w:r>
    </w:p>
    <w:p w:rsidR="00287B1F" w:rsidRDefault="00287B1F"/>
    <w:p w:rsidR="00287B1F" w:rsidRDefault="00287B1F">
      <w:pPr>
        <w:rPr>
          <w:b/>
          <w:i/>
        </w:rPr>
      </w:pPr>
      <w:r>
        <w:rPr>
          <w:b/>
          <w:i/>
        </w:rPr>
        <w:t>Disposal of interview material</w:t>
      </w:r>
    </w:p>
    <w:p w:rsidR="00287B1F" w:rsidRDefault="00287B1F">
      <w:r>
        <w:tab/>
        <w:t>Your interview will be audio-taped (videotaped) and the tape will be erased immediately after your responses are coded in written form.</w:t>
      </w:r>
    </w:p>
    <w:p w:rsidR="00287B1F" w:rsidRDefault="00287B1F"/>
    <w:p w:rsidR="00287B1F" w:rsidRDefault="00287B1F">
      <w:pPr>
        <w:rPr>
          <w:b/>
          <w:i/>
        </w:rPr>
      </w:pPr>
      <w:r>
        <w:rPr>
          <w:b/>
          <w:i/>
        </w:rPr>
        <w:t>Effect of participation/non-participation</w:t>
      </w:r>
    </w:p>
    <w:p w:rsidR="00287B1F" w:rsidRDefault="00287B1F">
      <w:r>
        <w:tab/>
        <w:t>Whether you participate or choose not to participate will have no bearing on your grade/employment status/academic standing/job/services received.</w:t>
      </w:r>
    </w:p>
    <w:p w:rsidR="00287B1F" w:rsidRDefault="00287B1F"/>
    <w:p w:rsidR="00287B1F" w:rsidRDefault="00287B1F"/>
    <w:p w:rsidR="00287B1F" w:rsidRDefault="00287B1F">
      <w:pPr>
        <w:rPr>
          <w:b/>
        </w:rPr>
      </w:pPr>
      <w:r>
        <w:rPr>
          <w:b/>
        </w:rPr>
        <w:t>Signature of participant:</w:t>
      </w:r>
      <w:r>
        <w:rPr>
          <w:b/>
        </w:rPr>
        <w:tab/>
      </w:r>
      <w:r>
        <w:rPr>
          <w:b/>
        </w:rPr>
        <w:tab/>
      </w:r>
      <w:r>
        <w:rPr>
          <w:b/>
        </w:rPr>
        <w:tab/>
      </w:r>
      <w:r>
        <w:rPr>
          <w:b/>
        </w:rPr>
        <w:tab/>
        <w:t>Researcher:</w:t>
      </w:r>
    </w:p>
    <w:p w:rsidR="00287B1F" w:rsidRDefault="00287B1F">
      <w:pPr>
        <w:rPr>
          <w:b/>
        </w:rPr>
      </w:pPr>
      <w:r>
        <w:rPr>
          <w:b/>
        </w:rPr>
        <w:t>Date:</w:t>
      </w:r>
      <w:r>
        <w:rPr>
          <w:b/>
        </w:rPr>
        <w:tab/>
      </w:r>
      <w:r>
        <w:rPr>
          <w:b/>
        </w:rPr>
        <w:tab/>
      </w:r>
      <w:r>
        <w:rPr>
          <w:b/>
        </w:rPr>
        <w:tab/>
      </w:r>
    </w:p>
    <w:p w:rsidR="00287B1F" w:rsidRDefault="00287B1F">
      <w:r>
        <w:br w:type="page"/>
      </w:r>
    </w:p>
    <w:p w:rsidR="00287B1F" w:rsidRDefault="00287B1F">
      <w:pPr>
        <w:jc w:val="center"/>
      </w:pPr>
      <w:r>
        <w:lastRenderedPageBreak/>
        <w:t>Interview Questions</w:t>
      </w:r>
    </w:p>
    <w:p w:rsidR="00287B1F" w:rsidRDefault="00287B1F">
      <w:pPr>
        <w:jc w:val="center"/>
      </w:pPr>
    </w:p>
    <w:p w:rsidR="00287B1F" w:rsidRDefault="00287B1F" w:rsidP="00287B1F">
      <w:pPr>
        <w:widowControl w:val="0"/>
        <w:numPr>
          <w:ilvl w:val="0"/>
          <w:numId w:val="9"/>
        </w:numPr>
        <w:suppressAutoHyphens/>
      </w:pPr>
      <w:r>
        <w:t>What is your age group?</w:t>
      </w:r>
    </w:p>
    <w:p w:rsidR="00287B1F" w:rsidRDefault="00287B1F" w:rsidP="004F151C">
      <w:pPr>
        <w:ind w:left="720"/>
      </w:pPr>
    </w:p>
    <w:tbl>
      <w:tblPr>
        <w:tblStyle w:val="TableGrid"/>
        <w:tblW w:w="0" w:type="auto"/>
        <w:tblInd w:w="720" w:type="dxa"/>
        <w:tblLook w:val="04A0" w:firstRow="1" w:lastRow="0" w:firstColumn="1" w:lastColumn="0" w:noHBand="0" w:noVBand="1"/>
      </w:tblPr>
      <w:tblGrid>
        <w:gridCol w:w="1638"/>
        <w:gridCol w:w="1623"/>
        <w:gridCol w:w="1624"/>
        <w:gridCol w:w="1624"/>
        <w:gridCol w:w="1627"/>
      </w:tblGrid>
      <w:tr w:rsidR="00287B1F" w:rsidTr="004F151C">
        <w:tc>
          <w:tcPr>
            <w:tcW w:w="2037" w:type="dxa"/>
          </w:tcPr>
          <w:p w:rsidR="00287B1F" w:rsidRDefault="00287B1F" w:rsidP="004F151C">
            <w:r>
              <w:t>15 – 25 Years</w:t>
            </w:r>
          </w:p>
        </w:tc>
        <w:tc>
          <w:tcPr>
            <w:tcW w:w="2037" w:type="dxa"/>
          </w:tcPr>
          <w:p w:rsidR="00287B1F" w:rsidRDefault="00287B1F" w:rsidP="004F151C">
            <w:r>
              <w:t>25 – 35 years</w:t>
            </w:r>
          </w:p>
        </w:tc>
        <w:tc>
          <w:tcPr>
            <w:tcW w:w="2038" w:type="dxa"/>
          </w:tcPr>
          <w:p w:rsidR="00287B1F" w:rsidRDefault="00287B1F" w:rsidP="004F151C">
            <w:r>
              <w:t>35 – 50 years</w:t>
            </w:r>
          </w:p>
        </w:tc>
        <w:tc>
          <w:tcPr>
            <w:tcW w:w="2038" w:type="dxa"/>
          </w:tcPr>
          <w:p w:rsidR="00287B1F" w:rsidRDefault="00287B1F" w:rsidP="004F151C">
            <w:r>
              <w:t>50 – 65 years</w:t>
            </w:r>
          </w:p>
        </w:tc>
        <w:tc>
          <w:tcPr>
            <w:tcW w:w="2038" w:type="dxa"/>
          </w:tcPr>
          <w:p w:rsidR="00287B1F" w:rsidRDefault="00287B1F" w:rsidP="004F151C">
            <w:r>
              <w:t>Over 65</w:t>
            </w:r>
          </w:p>
        </w:tc>
      </w:tr>
      <w:tr w:rsidR="00287B1F" w:rsidTr="004F151C">
        <w:tc>
          <w:tcPr>
            <w:tcW w:w="2037" w:type="dxa"/>
          </w:tcPr>
          <w:p w:rsidR="00287B1F" w:rsidRDefault="00287B1F" w:rsidP="004F151C">
            <w:r>
              <w:rPr>
                <w:noProof/>
                <w:lang w:eastAsia="en-CA"/>
              </w:rPr>
              <w:pict>
                <v:oval id="_x0000_s1029" style="position:absolute;margin-left:31.05pt;margin-top:3.8pt;width:7.35pt;height:7.15pt;z-index:251659776;mso-position-horizontal-relative:text;mso-position-vertical-relative:text"/>
              </w:pict>
            </w:r>
          </w:p>
        </w:tc>
        <w:tc>
          <w:tcPr>
            <w:tcW w:w="2037" w:type="dxa"/>
          </w:tcPr>
          <w:p w:rsidR="00287B1F" w:rsidRDefault="00287B1F" w:rsidP="004F151C">
            <w:r>
              <w:rPr>
                <w:noProof/>
                <w:lang w:eastAsia="en-CA"/>
              </w:rPr>
              <w:pict>
                <v:oval id="_x0000_s1032" style="position:absolute;margin-left:36.1pt;margin-top:3.8pt;width:7.35pt;height:7.15pt;z-index:251662848;mso-position-horizontal-relative:text;mso-position-vertical-relative:text"/>
              </w:pict>
            </w:r>
          </w:p>
        </w:tc>
        <w:tc>
          <w:tcPr>
            <w:tcW w:w="2038" w:type="dxa"/>
          </w:tcPr>
          <w:p w:rsidR="00287B1F" w:rsidRDefault="00287B1F" w:rsidP="004F151C">
            <w:r>
              <w:rPr>
                <w:noProof/>
                <w:lang w:eastAsia="en-CA"/>
              </w:rPr>
              <w:pict>
                <v:oval id="_x0000_s1033" style="position:absolute;margin-left:33.55pt;margin-top:3.8pt;width:7.35pt;height:7.15pt;z-index:251663872;mso-position-horizontal-relative:text;mso-position-vertical-relative:text"/>
              </w:pict>
            </w:r>
          </w:p>
        </w:tc>
        <w:tc>
          <w:tcPr>
            <w:tcW w:w="2038" w:type="dxa"/>
          </w:tcPr>
          <w:p w:rsidR="00287B1F" w:rsidRDefault="00287B1F" w:rsidP="004F151C">
            <w:r>
              <w:rPr>
                <w:noProof/>
                <w:lang w:eastAsia="en-CA"/>
              </w:rPr>
              <w:pict>
                <v:oval id="_x0000_s1034" style="position:absolute;margin-left:32pt;margin-top:3.8pt;width:7.35pt;height:7.15pt;z-index:251664896;mso-position-horizontal-relative:text;mso-position-vertical-relative:text"/>
              </w:pict>
            </w:r>
          </w:p>
        </w:tc>
        <w:tc>
          <w:tcPr>
            <w:tcW w:w="2038" w:type="dxa"/>
          </w:tcPr>
          <w:p w:rsidR="00287B1F" w:rsidRDefault="00287B1F" w:rsidP="004F151C">
            <w:r>
              <w:rPr>
                <w:noProof/>
                <w:lang w:eastAsia="en-CA"/>
              </w:rPr>
              <w:pict>
                <v:oval id="_x0000_s1035" style="position:absolute;margin-left:34.7pt;margin-top:3.8pt;width:7.35pt;height:7.15pt;z-index:251665920;mso-position-horizontal-relative:text;mso-position-vertical-relative:text"/>
              </w:pict>
            </w:r>
          </w:p>
        </w:tc>
      </w:tr>
    </w:tbl>
    <w:p w:rsidR="00287B1F" w:rsidRDefault="00287B1F" w:rsidP="004F151C">
      <w:pPr>
        <w:ind w:left="720"/>
      </w:pPr>
    </w:p>
    <w:p w:rsidR="00287B1F" w:rsidRDefault="00287B1F" w:rsidP="00287B1F">
      <w:pPr>
        <w:widowControl w:val="0"/>
        <w:numPr>
          <w:ilvl w:val="0"/>
          <w:numId w:val="9"/>
        </w:numPr>
        <w:suppressAutoHyphens/>
      </w:pPr>
      <w:r>
        <w:t>What is your gender?</w:t>
      </w:r>
    </w:p>
    <w:p w:rsidR="00287B1F" w:rsidRDefault="00287B1F" w:rsidP="004F151C">
      <w:pPr>
        <w:ind w:left="720"/>
      </w:pPr>
    </w:p>
    <w:tbl>
      <w:tblPr>
        <w:tblStyle w:val="TableGrid"/>
        <w:tblW w:w="0" w:type="auto"/>
        <w:tblInd w:w="720" w:type="dxa"/>
        <w:tblLook w:val="04A0" w:firstRow="1" w:lastRow="0" w:firstColumn="1" w:lastColumn="0" w:noHBand="0" w:noVBand="1"/>
      </w:tblPr>
      <w:tblGrid>
        <w:gridCol w:w="830"/>
        <w:gridCol w:w="1043"/>
      </w:tblGrid>
      <w:tr w:rsidR="00287B1F" w:rsidTr="004F151C">
        <w:tc>
          <w:tcPr>
            <w:tcW w:w="830" w:type="dxa"/>
          </w:tcPr>
          <w:p w:rsidR="00287B1F" w:rsidRDefault="00287B1F" w:rsidP="004F151C">
            <w:r>
              <w:t>Male</w:t>
            </w:r>
          </w:p>
        </w:tc>
        <w:tc>
          <w:tcPr>
            <w:tcW w:w="1043" w:type="dxa"/>
          </w:tcPr>
          <w:p w:rsidR="00287B1F" w:rsidRDefault="00287B1F" w:rsidP="004F151C">
            <w:r>
              <w:t>Female</w:t>
            </w:r>
          </w:p>
        </w:tc>
      </w:tr>
      <w:tr w:rsidR="00287B1F" w:rsidTr="004F151C">
        <w:tc>
          <w:tcPr>
            <w:tcW w:w="830" w:type="dxa"/>
          </w:tcPr>
          <w:p w:rsidR="00287B1F" w:rsidRDefault="00287B1F" w:rsidP="004F151C">
            <w:r>
              <w:rPr>
                <w:noProof/>
                <w:lang w:eastAsia="en-CA"/>
              </w:rPr>
              <w:pict>
                <v:oval id="_x0000_s1036" style="position:absolute;margin-left:9.45pt;margin-top:3.1pt;width:7.35pt;height:7.15pt;z-index:251666944;mso-position-horizontal-relative:text;mso-position-vertical-relative:text"/>
              </w:pict>
            </w:r>
          </w:p>
        </w:tc>
        <w:tc>
          <w:tcPr>
            <w:tcW w:w="1043" w:type="dxa"/>
          </w:tcPr>
          <w:p w:rsidR="00287B1F" w:rsidRDefault="00287B1F" w:rsidP="004F151C">
            <w:r>
              <w:rPr>
                <w:noProof/>
                <w:lang w:eastAsia="en-CA"/>
              </w:rPr>
              <w:pict>
                <v:oval id="_x0000_s1037" style="position:absolute;margin-left:13.55pt;margin-top:3.1pt;width:7.35pt;height:7.15pt;z-index:251667968;mso-position-horizontal-relative:text;mso-position-vertical-relative:text"/>
              </w:pict>
            </w:r>
          </w:p>
        </w:tc>
      </w:tr>
    </w:tbl>
    <w:p w:rsidR="00287B1F" w:rsidRDefault="00287B1F" w:rsidP="00287B1F">
      <w:pPr>
        <w:widowControl w:val="0"/>
        <w:numPr>
          <w:ilvl w:val="0"/>
          <w:numId w:val="9"/>
        </w:numPr>
        <w:suppressAutoHyphens/>
      </w:pPr>
    </w:p>
    <w:p w:rsidR="00287B1F" w:rsidRDefault="00287B1F" w:rsidP="00287B1F">
      <w:pPr>
        <w:widowControl w:val="0"/>
        <w:numPr>
          <w:ilvl w:val="0"/>
          <w:numId w:val="9"/>
        </w:numPr>
        <w:suppressAutoHyphens/>
      </w:pPr>
      <w:r>
        <w:t>What activities do you participate in?</w:t>
      </w:r>
    </w:p>
    <w:p w:rsidR="00287B1F" w:rsidRDefault="00287B1F" w:rsidP="004F151C"/>
    <w:p w:rsidR="00287B1F" w:rsidRDefault="00287B1F" w:rsidP="004F151C"/>
    <w:p w:rsidR="00287B1F" w:rsidRDefault="00287B1F" w:rsidP="004F151C"/>
    <w:p w:rsidR="00287B1F" w:rsidRDefault="00287B1F"/>
    <w:p w:rsidR="00287B1F" w:rsidRDefault="00287B1F" w:rsidP="00287B1F">
      <w:pPr>
        <w:widowControl w:val="0"/>
        <w:numPr>
          <w:ilvl w:val="0"/>
          <w:numId w:val="10"/>
        </w:numPr>
        <w:suppressAutoHyphens/>
      </w:pPr>
      <w:r>
        <w:t>If you don't participate, do you like to chat with people with similar interests?</w:t>
      </w:r>
    </w:p>
    <w:p w:rsidR="00287B1F" w:rsidRDefault="00287B1F"/>
    <w:p w:rsidR="00287B1F" w:rsidRDefault="00287B1F"/>
    <w:p w:rsidR="00287B1F" w:rsidRDefault="00287B1F" w:rsidP="00287B1F">
      <w:pPr>
        <w:widowControl w:val="0"/>
        <w:numPr>
          <w:ilvl w:val="0"/>
          <w:numId w:val="9"/>
        </w:numPr>
        <w:suppressAutoHyphens/>
      </w:pPr>
      <w:r>
        <w:t>How often do you participate in these activities?</w:t>
      </w:r>
    </w:p>
    <w:p w:rsidR="00287B1F" w:rsidRDefault="00287B1F" w:rsidP="004F151C"/>
    <w:p w:rsidR="00287B1F" w:rsidRDefault="00287B1F" w:rsidP="004F151C">
      <w:pPr>
        <w:ind w:left="720"/>
      </w:pPr>
    </w:p>
    <w:p w:rsidR="00287B1F" w:rsidRDefault="00287B1F" w:rsidP="004F151C">
      <w:pPr>
        <w:pStyle w:val="ListParagraph"/>
      </w:pPr>
    </w:p>
    <w:p w:rsidR="00287B1F" w:rsidRDefault="00287B1F" w:rsidP="00287B1F">
      <w:pPr>
        <w:widowControl w:val="0"/>
        <w:numPr>
          <w:ilvl w:val="0"/>
          <w:numId w:val="9"/>
        </w:numPr>
        <w:suppressAutoHyphens/>
      </w:pPr>
      <w:r>
        <w:t>How much time do you spend on these activities?</w:t>
      </w:r>
    </w:p>
    <w:p w:rsidR="00287B1F" w:rsidRDefault="00287B1F" w:rsidP="004F151C">
      <w:pPr>
        <w:ind w:left="720"/>
      </w:pPr>
    </w:p>
    <w:tbl>
      <w:tblPr>
        <w:tblStyle w:val="TableGrid"/>
        <w:tblW w:w="0" w:type="auto"/>
        <w:tblInd w:w="763" w:type="dxa"/>
        <w:tblLook w:val="04A0" w:firstRow="1" w:lastRow="0" w:firstColumn="1" w:lastColumn="0" w:noHBand="0" w:noVBand="1"/>
      </w:tblPr>
      <w:tblGrid>
        <w:gridCol w:w="2676"/>
        <w:gridCol w:w="834"/>
      </w:tblGrid>
      <w:tr w:rsidR="00287B1F" w:rsidTr="004F151C">
        <w:tc>
          <w:tcPr>
            <w:tcW w:w="2676" w:type="dxa"/>
          </w:tcPr>
          <w:p w:rsidR="00287B1F" w:rsidRDefault="00287B1F">
            <w:r>
              <w:t>2 – 3 hours a month</w:t>
            </w:r>
          </w:p>
        </w:tc>
        <w:tc>
          <w:tcPr>
            <w:tcW w:w="834" w:type="dxa"/>
          </w:tcPr>
          <w:p w:rsidR="00287B1F" w:rsidRDefault="00287B1F">
            <w:r>
              <w:rPr>
                <w:noProof/>
                <w:lang w:eastAsia="en-CA"/>
              </w:rPr>
              <w:pict>
                <v:oval id="_x0000_s1039" style="position:absolute;margin-left:8.95pt;margin-top:2.8pt;width:7.35pt;height:7.15pt;z-index:251670016;mso-position-horizontal-relative:text;mso-position-vertical-relative:text"/>
              </w:pict>
            </w:r>
          </w:p>
        </w:tc>
      </w:tr>
      <w:tr w:rsidR="00287B1F" w:rsidTr="004F151C">
        <w:tc>
          <w:tcPr>
            <w:tcW w:w="2676" w:type="dxa"/>
          </w:tcPr>
          <w:p w:rsidR="00287B1F" w:rsidRDefault="00287B1F">
            <w:r>
              <w:t>2 – 3 hours a week</w:t>
            </w:r>
          </w:p>
        </w:tc>
        <w:tc>
          <w:tcPr>
            <w:tcW w:w="834" w:type="dxa"/>
          </w:tcPr>
          <w:p w:rsidR="00287B1F" w:rsidRDefault="00287B1F">
            <w:r>
              <w:rPr>
                <w:noProof/>
                <w:lang w:eastAsia="en-CA"/>
              </w:rPr>
              <w:pict>
                <v:oval id="_x0000_s1040" style="position:absolute;margin-left:8.95pt;margin-top:3.1pt;width:7.35pt;height:7.15pt;z-index:251671040;mso-position-horizontal-relative:text;mso-position-vertical-relative:text"/>
              </w:pict>
            </w:r>
          </w:p>
        </w:tc>
      </w:tr>
      <w:tr w:rsidR="00287B1F" w:rsidTr="004F151C">
        <w:tc>
          <w:tcPr>
            <w:tcW w:w="2676" w:type="dxa"/>
          </w:tcPr>
          <w:p w:rsidR="00287B1F" w:rsidRDefault="00287B1F">
            <w:r>
              <w:t xml:space="preserve">2 – 3 hours a day </w:t>
            </w:r>
          </w:p>
        </w:tc>
        <w:tc>
          <w:tcPr>
            <w:tcW w:w="834" w:type="dxa"/>
          </w:tcPr>
          <w:p w:rsidR="00287B1F" w:rsidRDefault="00287B1F">
            <w:r>
              <w:rPr>
                <w:noProof/>
                <w:lang w:eastAsia="en-CA"/>
              </w:rPr>
              <w:pict>
                <v:oval id="_x0000_s1038" style="position:absolute;margin-left:8.95pt;margin-top:2.3pt;width:7.35pt;height:7.15pt;z-index:251668992;mso-position-horizontal-relative:text;mso-position-vertical-relative:text"/>
              </w:pict>
            </w:r>
          </w:p>
        </w:tc>
      </w:tr>
      <w:tr w:rsidR="00287B1F" w:rsidTr="004F151C">
        <w:tc>
          <w:tcPr>
            <w:tcW w:w="2676" w:type="dxa"/>
          </w:tcPr>
          <w:p w:rsidR="00287B1F" w:rsidRDefault="00287B1F">
            <w:r>
              <w:t>More than 3 hours a day</w:t>
            </w:r>
          </w:p>
        </w:tc>
        <w:tc>
          <w:tcPr>
            <w:tcW w:w="834" w:type="dxa"/>
          </w:tcPr>
          <w:p w:rsidR="00287B1F" w:rsidRDefault="00287B1F">
            <w:r>
              <w:rPr>
                <w:noProof/>
                <w:lang w:eastAsia="en-CA"/>
              </w:rPr>
              <w:pict>
                <v:oval id="_x0000_s1041" style="position:absolute;margin-left:8.95pt;margin-top:3.15pt;width:7.35pt;height:7.15pt;z-index:251672064;mso-position-horizontal-relative:text;mso-position-vertical-relative:text"/>
              </w:pict>
            </w:r>
          </w:p>
        </w:tc>
      </w:tr>
    </w:tbl>
    <w:p w:rsidR="00287B1F" w:rsidRDefault="00287B1F"/>
    <w:p w:rsidR="00287B1F" w:rsidRDefault="00287B1F" w:rsidP="00287B1F">
      <w:pPr>
        <w:widowControl w:val="0"/>
        <w:numPr>
          <w:ilvl w:val="0"/>
          <w:numId w:val="9"/>
        </w:numPr>
        <w:suppressAutoHyphens/>
      </w:pPr>
      <w:r>
        <w:t>What new activities would you be interested in participating?</w:t>
      </w:r>
    </w:p>
    <w:p w:rsidR="00287B1F" w:rsidRDefault="00287B1F"/>
    <w:p w:rsidR="00287B1F" w:rsidRDefault="00287B1F" w:rsidP="004F151C">
      <w:pPr>
        <w:ind w:left="720"/>
      </w:pPr>
    </w:p>
    <w:p w:rsidR="00287B1F" w:rsidRDefault="00287B1F" w:rsidP="004F151C">
      <w:pPr>
        <w:pStyle w:val="ListParagraph"/>
      </w:pPr>
    </w:p>
    <w:p w:rsidR="00287B1F" w:rsidRDefault="00287B1F" w:rsidP="004F151C">
      <w:pPr>
        <w:ind w:left="720"/>
      </w:pPr>
    </w:p>
    <w:p w:rsidR="00287B1F" w:rsidRDefault="00287B1F" w:rsidP="004F151C">
      <w:pPr>
        <w:ind w:left="720"/>
      </w:pPr>
    </w:p>
    <w:p w:rsidR="00287B1F" w:rsidRDefault="00287B1F" w:rsidP="004F151C">
      <w:pPr>
        <w:ind w:left="720"/>
      </w:pPr>
    </w:p>
    <w:p w:rsidR="00287B1F" w:rsidRDefault="00287B1F" w:rsidP="00287B1F">
      <w:pPr>
        <w:widowControl w:val="0"/>
        <w:numPr>
          <w:ilvl w:val="0"/>
          <w:numId w:val="9"/>
        </w:numPr>
        <w:suppressAutoHyphens/>
      </w:pPr>
      <w:r>
        <w:t>How do you find out about these activities?</w:t>
      </w:r>
    </w:p>
    <w:p w:rsidR="00287B1F" w:rsidRDefault="00287B1F" w:rsidP="004F151C">
      <w:pPr>
        <w:ind w:left="720"/>
      </w:pPr>
    </w:p>
    <w:p w:rsidR="00287B1F" w:rsidRDefault="00287B1F" w:rsidP="004F151C">
      <w:pPr>
        <w:pStyle w:val="ListParagraph"/>
      </w:pPr>
    </w:p>
    <w:p w:rsidR="00287B1F" w:rsidRDefault="00287B1F" w:rsidP="00287B1F">
      <w:pPr>
        <w:pStyle w:val="ListParagraph"/>
        <w:numPr>
          <w:ilvl w:val="0"/>
          <w:numId w:val="12"/>
        </w:numPr>
        <w:ind w:left="1069"/>
      </w:pPr>
      <w:r>
        <w:t>Do you have difficulty finding information about local activities?</w:t>
      </w:r>
    </w:p>
    <w:p w:rsidR="00287B1F" w:rsidRDefault="00287B1F" w:rsidP="004F151C">
      <w:pPr>
        <w:pStyle w:val="ListParagraph"/>
        <w:ind w:left="1069"/>
      </w:pPr>
    </w:p>
    <w:p w:rsidR="00287B1F" w:rsidRDefault="00287B1F" w:rsidP="004F151C"/>
    <w:p w:rsidR="00287B1F" w:rsidRDefault="00287B1F" w:rsidP="00287B1F">
      <w:pPr>
        <w:pStyle w:val="ListParagraph"/>
        <w:numPr>
          <w:ilvl w:val="0"/>
          <w:numId w:val="12"/>
        </w:numPr>
        <w:ind w:left="1069"/>
      </w:pPr>
      <w:r>
        <w:t>If so, could you provide an example?</w:t>
      </w:r>
    </w:p>
    <w:p w:rsidR="00287B1F" w:rsidRDefault="00287B1F" w:rsidP="004F151C">
      <w:pPr>
        <w:pStyle w:val="ListParagraph"/>
        <w:ind w:left="1069"/>
      </w:pPr>
    </w:p>
    <w:p w:rsidR="00287B1F" w:rsidRDefault="00287B1F" w:rsidP="004F151C">
      <w:pPr>
        <w:pStyle w:val="ListParagraph"/>
        <w:ind w:left="1069"/>
      </w:pPr>
    </w:p>
    <w:p w:rsidR="00287B1F" w:rsidRDefault="00287B1F" w:rsidP="004F151C">
      <w:pPr>
        <w:ind w:left="349"/>
      </w:pPr>
    </w:p>
    <w:tbl>
      <w:tblPr>
        <w:tblStyle w:val="TableGrid"/>
        <w:tblpPr w:leftFromText="180" w:rightFromText="180" w:vertAnchor="text" w:horzAnchor="page" w:tblpX="6843" w:tblpY="11"/>
        <w:tblW w:w="0" w:type="auto"/>
        <w:tblLook w:val="04A0" w:firstRow="1" w:lastRow="0" w:firstColumn="1" w:lastColumn="0" w:noHBand="0" w:noVBand="1"/>
      </w:tblPr>
      <w:tblGrid>
        <w:gridCol w:w="710"/>
        <w:gridCol w:w="805"/>
        <w:gridCol w:w="630"/>
        <w:gridCol w:w="645"/>
      </w:tblGrid>
      <w:tr w:rsidR="00287B1F" w:rsidTr="004F151C">
        <w:tc>
          <w:tcPr>
            <w:tcW w:w="710" w:type="dxa"/>
          </w:tcPr>
          <w:p w:rsidR="00287B1F" w:rsidRDefault="00287B1F" w:rsidP="004F151C">
            <w:r>
              <w:t>Yes</w:t>
            </w:r>
          </w:p>
        </w:tc>
        <w:tc>
          <w:tcPr>
            <w:tcW w:w="805" w:type="dxa"/>
          </w:tcPr>
          <w:p w:rsidR="00287B1F" w:rsidRDefault="00287B1F" w:rsidP="004F151C">
            <w:r>
              <w:rPr>
                <w:noProof/>
                <w:lang w:eastAsia="en-CA"/>
              </w:rPr>
              <w:pict>
                <v:oval id="_x0000_s1043" style="position:absolute;margin-left:10.05pt;margin-top:2.85pt;width:7.35pt;height:7.15pt;z-index:251674112;mso-position-horizontal-relative:text;mso-position-vertical-relative:text"/>
              </w:pict>
            </w:r>
          </w:p>
        </w:tc>
        <w:tc>
          <w:tcPr>
            <w:tcW w:w="630" w:type="dxa"/>
          </w:tcPr>
          <w:p w:rsidR="00287B1F" w:rsidRDefault="00287B1F" w:rsidP="004F151C">
            <w:r>
              <w:t>No</w:t>
            </w:r>
          </w:p>
        </w:tc>
        <w:tc>
          <w:tcPr>
            <w:tcW w:w="645" w:type="dxa"/>
          </w:tcPr>
          <w:p w:rsidR="00287B1F" w:rsidRDefault="00287B1F" w:rsidP="004F151C">
            <w:r>
              <w:rPr>
                <w:noProof/>
                <w:lang w:eastAsia="en-CA"/>
              </w:rPr>
              <w:pict>
                <v:oval id="_x0000_s1042" style="position:absolute;margin-left:7.3pt;margin-top:2.85pt;width:7.35pt;height:7.15pt;z-index:251673088;mso-position-horizontal-relative:text;mso-position-vertical-relative:text"/>
              </w:pict>
            </w:r>
          </w:p>
        </w:tc>
      </w:tr>
    </w:tbl>
    <w:p w:rsidR="00287B1F" w:rsidRDefault="00287B1F" w:rsidP="00287B1F">
      <w:pPr>
        <w:widowControl w:val="0"/>
        <w:numPr>
          <w:ilvl w:val="0"/>
          <w:numId w:val="9"/>
        </w:numPr>
        <w:suppressAutoHyphens/>
      </w:pPr>
      <w:r>
        <w:t>Do you have regular access to a computer?</w:t>
      </w:r>
      <w:r>
        <w:tab/>
      </w:r>
    </w:p>
    <w:p w:rsidR="00287B1F" w:rsidRDefault="00287B1F"/>
    <w:p w:rsidR="00287B1F" w:rsidRDefault="00287B1F" w:rsidP="00287B1F">
      <w:pPr>
        <w:widowControl w:val="0"/>
        <w:numPr>
          <w:ilvl w:val="0"/>
          <w:numId w:val="9"/>
        </w:numPr>
        <w:suppressAutoHyphens/>
      </w:pPr>
      <w:r>
        <w:lastRenderedPageBreak/>
        <w:t>Do you prefer;</w:t>
      </w:r>
    </w:p>
    <w:p w:rsidR="00287B1F" w:rsidRDefault="00287B1F"/>
    <w:tbl>
      <w:tblPr>
        <w:tblStyle w:val="TableGrid"/>
        <w:tblW w:w="0" w:type="auto"/>
        <w:tblInd w:w="709" w:type="dxa"/>
        <w:tblLook w:val="04A0" w:firstRow="1" w:lastRow="0" w:firstColumn="1" w:lastColumn="0" w:noHBand="0" w:noVBand="1"/>
      </w:tblPr>
      <w:tblGrid>
        <w:gridCol w:w="2316"/>
        <w:gridCol w:w="710"/>
        <w:gridCol w:w="480"/>
        <w:gridCol w:w="510"/>
        <w:gridCol w:w="486"/>
      </w:tblGrid>
      <w:tr w:rsidR="00287B1F" w:rsidTr="004F151C">
        <w:tc>
          <w:tcPr>
            <w:tcW w:w="2316" w:type="dxa"/>
          </w:tcPr>
          <w:p w:rsidR="00287B1F" w:rsidRDefault="00287B1F" w:rsidP="004F151C">
            <w:r>
              <w:t>Team Activities</w:t>
            </w:r>
          </w:p>
        </w:tc>
        <w:tc>
          <w:tcPr>
            <w:tcW w:w="710" w:type="dxa"/>
          </w:tcPr>
          <w:p w:rsidR="00287B1F" w:rsidRDefault="00287B1F" w:rsidP="004F151C">
            <w:r>
              <w:t>Yes</w:t>
            </w:r>
          </w:p>
        </w:tc>
        <w:tc>
          <w:tcPr>
            <w:tcW w:w="480" w:type="dxa"/>
          </w:tcPr>
          <w:p w:rsidR="00287B1F" w:rsidRDefault="00287B1F" w:rsidP="004F151C">
            <w:r>
              <w:rPr>
                <w:noProof/>
                <w:lang w:eastAsia="en-CA"/>
              </w:rPr>
              <w:pict>
                <v:oval id="_x0000_s1047" style="position:absolute;margin-left:.05pt;margin-top:2.7pt;width:7.35pt;height:7.15pt;z-index:251678208;mso-position-horizontal-relative:text;mso-position-vertical-relative:text"/>
              </w:pict>
            </w:r>
          </w:p>
        </w:tc>
        <w:tc>
          <w:tcPr>
            <w:tcW w:w="510" w:type="dxa"/>
          </w:tcPr>
          <w:p w:rsidR="00287B1F" w:rsidRDefault="00287B1F" w:rsidP="004F151C">
            <w:r>
              <w:t>No</w:t>
            </w:r>
          </w:p>
        </w:tc>
        <w:tc>
          <w:tcPr>
            <w:tcW w:w="486" w:type="dxa"/>
          </w:tcPr>
          <w:p w:rsidR="00287B1F" w:rsidRDefault="00287B1F" w:rsidP="004F151C">
            <w:r>
              <w:rPr>
                <w:noProof/>
                <w:lang w:eastAsia="en-CA"/>
              </w:rPr>
              <w:pict>
                <v:oval id="_x0000_s1045" style="position:absolute;margin-left:2.35pt;margin-top:2.7pt;width:7.35pt;height:7.15pt;z-index:251676160;mso-position-horizontal-relative:text;mso-position-vertical-relative:text"/>
              </w:pict>
            </w:r>
          </w:p>
        </w:tc>
      </w:tr>
      <w:tr w:rsidR="00287B1F" w:rsidTr="004F151C">
        <w:tc>
          <w:tcPr>
            <w:tcW w:w="2316" w:type="dxa"/>
          </w:tcPr>
          <w:p w:rsidR="00287B1F" w:rsidRDefault="00287B1F" w:rsidP="004F151C">
            <w:r>
              <w:t>Individual Activities</w:t>
            </w:r>
          </w:p>
        </w:tc>
        <w:tc>
          <w:tcPr>
            <w:tcW w:w="710" w:type="dxa"/>
          </w:tcPr>
          <w:p w:rsidR="00287B1F" w:rsidRDefault="00287B1F" w:rsidP="004F151C">
            <w:r>
              <w:t>Yes</w:t>
            </w:r>
          </w:p>
        </w:tc>
        <w:tc>
          <w:tcPr>
            <w:tcW w:w="480" w:type="dxa"/>
          </w:tcPr>
          <w:p w:rsidR="00287B1F" w:rsidRDefault="00287B1F" w:rsidP="004F151C">
            <w:r>
              <w:rPr>
                <w:noProof/>
                <w:lang w:eastAsia="en-CA"/>
              </w:rPr>
              <w:pict>
                <v:oval id="_x0000_s1046" style="position:absolute;margin-left:.05pt;margin-top:2.3pt;width:7.35pt;height:7.15pt;z-index:251677184;mso-position-horizontal-relative:text;mso-position-vertical-relative:text"/>
              </w:pict>
            </w:r>
          </w:p>
        </w:tc>
        <w:tc>
          <w:tcPr>
            <w:tcW w:w="510" w:type="dxa"/>
          </w:tcPr>
          <w:p w:rsidR="00287B1F" w:rsidRDefault="00287B1F" w:rsidP="004F151C">
            <w:r>
              <w:t>No</w:t>
            </w:r>
          </w:p>
        </w:tc>
        <w:tc>
          <w:tcPr>
            <w:tcW w:w="486" w:type="dxa"/>
          </w:tcPr>
          <w:p w:rsidR="00287B1F" w:rsidRDefault="00287B1F" w:rsidP="004F151C">
            <w:r>
              <w:rPr>
                <w:noProof/>
                <w:lang w:eastAsia="en-CA"/>
              </w:rPr>
              <w:pict>
                <v:oval id="_x0000_s1044" style="position:absolute;margin-left:2.35pt;margin-top:2.3pt;width:7.35pt;height:7.15pt;z-index:251675136;mso-position-horizontal-relative:text;mso-position-vertical-relative:text"/>
              </w:pict>
            </w:r>
          </w:p>
        </w:tc>
      </w:tr>
    </w:tbl>
    <w:tbl>
      <w:tblPr>
        <w:tblStyle w:val="TableGrid"/>
        <w:tblpPr w:leftFromText="180" w:rightFromText="180" w:vertAnchor="text" w:horzAnchor="page" w:tblpX="7145" w:tblpY="257"/>
        <w:tblW w:w="0" w:type="auto"/>
        <w:tblLook w:val="04A0" w:firstRow="1" w:lastRow="0" w:firstColumn="1" w:lastColumn="0" w:noHBand="0" w:noVBand="1"/>
      </w:tblPr>
      <w:tblGrid>
        <w:gridCol w:w="710"/>
        <w:gridCol w:w="805"/>
        <w:gridCol w:w="630"/>
        <w:gridCol w:w="645"/>
      </w:tblGrid>
      <w:tr w:rsidR="00287B1F" w:rsidTr="004F151C">
        <w:tc>
          <w:tcPr>
            <w:tcW w:w="710" w:type="dxa"/>
          </w:tcPr>
          <w:p w:rsidR="00287B1F" w:rsidRDefault="00287B1F" w:rsidP="004F151C">
            <w:r>
              <w:t>Yes</w:t>
            </w:r>
          </w:p>
        </w:tc>
        <w:tc>
          <w:tcPr>
            <w:tcW w:w="805" w:type="dxa"/>
          </w:tcPr>
          <w:p w:rsidR="00287B1F" w:rsidRDefault="00287B1F" w:rsidP="004F151C">
            <w:r>
              <w:rPr>
                <w:noProof/>
                <w:lang w:eastAsia="en-CA"/>
              </w:rPr>
              <w:pict>
                <v:oval id="_x0000_s1030" style="position:absolute;margin-left:10.05pt;margin-top:2.85pt;width:7.35pt;height:7.15pt;z-index:251660800;mso-position-horizontal-relative:text;mso-position-vertical-relative:text"/>
              </w:pict>
            </w:r>
          </w:p>
        </w:tc>
        <w:tc>
          <w:tcPr>
            <w:tcW w:w="630" w:type="dxa"/>
          </w:tcPr>
          <w:p w:rsidR="00287B1F" w:rsidRDefault="00287B1F" w:rsidP="004F151C">
            <w:r>
              <w:t>No</w:t>
            </w:r>
          </w:p>
        </w:tc>
        <w:tc>
          <w:tcPr>
            <w:tcW w:w="645" w:type="dxa"/>
          </w:tcPr>
          <w:p w:rsidR="00287B1F" w:rsidRDefault="00287B1F" w:rsidP="004F151C">
            <w:r>
              <w:rPr>
                <w:noProof/>
                <w:lang w:eastAsia="en-CA"/>
              </w:rPr>
              <w:pict>
                <v:oval id="_x0000_s1031" style="position:absolute;margin-left:7.3pt;margin-top:2.85pt;width:7.35pt;height:7.15pt;z-index:251661824;mso-position-horizontal-relative:text;mso-position-vertical-relative:text"/>
              </w:pict>
            </w:r>
          </w:p>
        </w:tc>
      </w:tr>
    </w:tbl>
    <w:p w:rsidR="00287B1F" w:rsidRDefault="00287B1F" w:rsidP="004F151C">
      <w:pPr>
        <w:ind w:left="709"/>
      </w:pPr>
    </w:p>
    <w:p w:rsidR="00287B1F" w:rsidRDefault="00287B1F" w:rsidP="00287B1F">
      <w:pPr>
        <w:widowControl w:val="0"/>
        <w:numPr>
          <w:ilvl w:val="0"/>
          <w:numId w:val="9"/>
        </w:numPr>
        <w:suppressAutoHyphens/>
      </w:pPr>
      <w:r>
        <w:t>Do you currently participate on a team activity?</w:t>
      </w:r>
      <w:r>
        <w:tab/>
      </w:r>
    </w:p>
    <w:p w:rsidR="00287B1F" w:rsidRDefault="00287B1F"/>
    <w:p w:rsidR="00287B1F" w:rsidRDefault="00287B1F" w:rsidP="00287B1F">
      <w:pPr>
        <w:widowControl w:val="0"/>
        <w:numPr>
          <w:ilvl w:val="0"/>
          <w:numId w:val="9"/>
        </w:numPr>
        <w:suppressAutoHyphens/>
      </w:pPr>
      <w:r>
        <w:t>Why do you participate in team activities?</w:t>
      </w:r>
    </w:p>
    <w:p w:rsidR="00287B1F" w:rsidRDefault="00287B1F" w:rsidP="004F151C">
      <w:pPr>
        <w:pStyle w:val="ListParagraph"/>
      </w:pPr>
    </w:p>
    <w:p w:rsidR="00287B1F" w:rsidRDefault="00287B1F" w:rsidP="004F151C"/>
    <w:p w:rsidR="00287B1F" w:rsidRDefault="00287B1F"/>
    <w:p w:rsidR="00287B1F" w:rsidRDefault="00287B1F" w:rsidP="00287B1F">
      <w:pPr>
        <w:widowControl w:val="0"/>
        <w:numPr>
          <w:ilvl w:val="0"/>
          <w:numId w:val="9"/>
        </w:numPr>
        <w:suppressAutoHyphens/>
      </w:pPr>
      <w:r>
        <w:t>At what level do you participate in activities?</w:t>
      </w:r>
    </w:p>
    <w:p w:rsidR="00287B1F" w:rsidRDefault="00287B1F" w:rsidP="004F151C">
      <w:pPr>
        <w:ind w:left="720"/>
      </w:pPr>
    </w:p>
    <w:tbl>
      <w:tblPr>
        <w:tblStyle w:val="TableGrid"/>
        <w:tblW w:w="0" w:type="auto"/>
        <w:tblInd w:w="884" w:type="dxa"/>
        <w:tblLook w:val="04A0" w:firstRow="1" w:lastRow="0" w:firstColumn="1" w:lastColumn="0" w:noHBand="0" w:noVBand="1"/>
      </w:tblPr>
      <w:tblGrid>
        <w:gridCol w:w="1491"/>
        <w:gridCol w:w="1318"/>
        <w:gridCol w:w="1451"/>
        <w:gridCol w:w="1519"/>
        <w:gridCol w:w="1006"/>
        <w:gridCol w:w="1187"/>
      </w:tblGrid>
      <w:tr w:rsidR="00287B1F" w:rsidTr="004F151C">
        <w:tc>
          <w:tcPr>
            <w:tcW w:w="1523" w:type="dxa"/>
          </w:tcPr>
          <w:p w:rsidR="00287B1F" w:rsidRDefault="00287B1F">
            <w:r>
              <w:t>Professional</w:t>
            </w:r>
          </w:p>
        </w:tc>
        <w:tc>
          <w:tcPr>
            <w:tcW w:w="1350" w:type="dxa"/>
          </w:tcPr>
          <w:p w:rsidR="00287B1F" w:rsidRDefault="00287B1F">
            <w:r>
              <w:t>University</w:t>
            </w:r>
          </w:p>
        </w:tc>
        <w:tc>
          <w:tcPr>
            <w:tcW w:w="1543" w:type="dxa"/>
          </w:tcPr>
          <w:p w:rsidR="00287B1F" w:rsidRDefault="00287B1F">
            <w:r>
              <w:t>High School</w:t>
            </w:r>
          </w:p>
        </w:tc>
        <w:tc>
          <w:tcPr>
            <w:tcW w:w="1549" w:type="dxa"/>
          </w:tcPr>
          <w:p w:rsidR="00287B1F" w:rsidRDefault="00287B1F">
            <w:r>
              <w:t>Intermediate</w:t>
            </w:r>
          </w:p>
        </w:tc>
        <w:tc>
          <w:tcPr>
            <w:tcW w:w="1030" w:type="dxa"/>
          </w:tcPr>
          <w:p w:rsidR="00287B1F" w:rsidRDefault="00287B1F">
            <w:r>
              <w:t>Novice</w:t>
            </w:r>
          </w:p>
        </w:tc>
        <w:tc>
          <w:tcPr>
            <w:tcW w:w="1216" w:type="dxa"/>
          </w:tcPr>
          <w:p w:rsidR="00287B1F" w:rsidRDefault="00287B1F">
            <w:r>
              <w:t>Beginner</w:t>
            </w:r>
          </w:p>
        </w:tc>
      </w:tr>
      <w:tr w:rsidR="00287B1F" w:rsidTr="004F151C">
        <w:tc>
          <w:tcPr>
            <w:tcW w:w="1523" w:type="dxa"/>
          </w:tcPr>
          <w:p w:rsidR="00287B1F" w:rsidRDefault="00287B1F">
            <w:r>
              <w:rPr>
                <w:noProof/>
                <w:lang w:eastAsia="en-CA"/>
              </w:rPr>
              <w:pict>
                <v:oval id="_x0000_s1048" style="position:absolute;margin-left:28.5pt;margin-top:3.55pt;width:7.35pt;height:7.15pt;z-index:251679232;mso-position-horizontal-relative:text;mso-position-vertical-relative:text"/>
              </w:pict>
            </w:r>
          </w:p>
        </w:tc>
        <w:tc>
          <w:tcPr>
            <w:tcW w:w="1350" w:type="dxa"/>
          </w:tcPr>
          <w:p w:rsidR="00287B1F" w:rsidRDefault="00287B1F">
            <w:r>
              <w:rPr>
                <w:noProof/>
                <w:lang w:eastAsia="en-CA"/>
              </w:rPr>
              <w:pict>
                <v:oval id="_x0000_s1049" style="position:absolute;margin-left:23.3pt;margin-top:3.55pt;width:7.35pt;height:7.15pt;z-index:251680256;mso-position-horizontal-relative:text;mso-position-vertical-relative:text"/>
              </w:pict>
            </w:r>
          </w:p>
        </w:tc>
        <w:tc>
          <w:tcPr>
            <w:tcW w:w="1543" w:type="dxa"/>
          </w:tcPr>
          <w:p w:rsidR="00287B1F" w:rsidRDefault="00287B1F">
            <w:r>
              <w:rPr>
                <w:noProof/>
                <w:lang w:eastAsia="en-CA"/>
              </w:rPr>
              <w:pict>
                <v:oval id="_x0000_s1050" style="position:absolute;margin-left:28.4pt;margin-top:3.55pt;width:7.35pt;height:7.15pt;z-index:251681280;mso-position-horizontal-relative:text;mso-position-vertical-relative:text"/>
              </w:pict>
            </w:r>
          </w:p>
        </w:tc>
        <w:tc>
          <w:tcPr>
            <w:tcW w:w="1549" w:type="dxa"/>
          </w:tcPr>
          <w:p w:rsidR="00287B1F" w:rsidRDefault="00287B1F">
            <w:r>
              <w:rPr>
                <w:noProof/>
                <w:lang w:eastAsia="en-CA"/>
              </w:rPr>
              <w:pict>
                <v:oval id="_x0000_s1051" style="position:absolute;margin-left:28.25pt;margin-top:3.55pt;width:7.35pt;height:7.15pt;z-index:251682304;mso-position-horizontal-relative:text;mso-position-vertical-relative:text"/>
              </w:pict>
            </w:r>
          </w:p>
        </w:tc>
        <w:tc>
          <w:tcPr>
            <w:tcW w:w="1030" w:type="dxa"/>
          </w:tcPr>
          <w:p w:rsidR="00287B1F" w:rsidRDefault="00287B1F">
            <w:r>
              <w:rPr>
                <w:noProof/>
                <w:lang w:eastAsia="en-CA"/>
              </w:rPr>
              <w:pict>
                <v:oval id="_x0000_s1052" style="position:absolute;margin-left:13.7pt;margin-top:3.55pt;width:7.35pt;height:7.15pt;z-index:251683328;mso-position-horizontal-relative:text;mso-position-vertical-relative:text"/>
              </w:pict>
            </w:r>
          </w:p>
        </w:tc>
        <w:tc>
          <w:tcPr>
            <w:tcW w:w="1216" w:type="dxa"/>
          </w:tcPr>
          <w:p w:rsidR="00287B1F" w:rsidRDefault="00287B1F">
            <w:r>
              <w:rPr>
                <w:noProof/>
                <w:lang w:eastAsia="en-CA"/>
              </w:rPr>
              <w:pict>
                <v:oval id="_x0000_s1053" style="position:absolute;margin-left:20.3pt;margin-top:3.55pt;width:7.35pt;height:7.15pt;z-index:251684352;mso-position-horizontal-relative:text;mso-position-vertical-relative:text"/>
              </w:pict>
            </w:r>
          </w:p>
        </w:tc>
      </w:tr>
    </w:tbl>
    <w:p w:rsidR="00287B1F" w:rsidRDefault="00287B1F"/>
    <w:p w:rsidR="00287B1F" w:rsidRDefault="00287B1F" w:rsidP="00287B1F">
      <w:pPr>
        <w:widowControl w:val="0"/>
        <w:numPr>
          <w:ilvl w:val="0"/>
          <w:numId w:val="9"/>
        </w:numPr>
        <w:suppressAutoHyphens/>
      </w:pPr>
      <w:r>
        <w:t>Do you prefer to attend:</w:t>
      </w:r>
    </w:p>
    <w:p w:rsidR="00287B1F" w:rsidRDefault="00287B1F" w:rsidP="004F151C">
      <w:pPr>
        <w:ind w:left="720"/>
      </w:pPr>
    </w:p>
    <w:tbl>
      <w:tblPr>
        <w:tblStyle w:val="TableGrid"/>
        <w:tblW w:w="0" w:type="auto"/>
        <w:tblInd w:w="821" w:type="dxa"/>
        <w:tblLook w:val="04A0" w:firstRow="1" w:lastRow="0" w:firstColumn="1" w:lastColumn="0" w:noHBand="0" w:noVBand="1"/>
      </w:tblPr>
      <w:tblGrid>
        <w:gridCol w:w="1943"/>
        <w:gridCol w:w="1756"/>
        <w:gridCol w:w="1969"/>
      </w:tblGrid>
      <w:tr w:rsidR="00287B1F" w:rsidTr="004F151C">
        <w:tc>
          <w:tcPr>
            <w:tcW w:w="1943" w:type="dxa"/>
          </w:tcPr>
          <w:p w:rsidR="00287B1F" w:rsidRDefault="00287B1F">
            <w:r>
              <w:t>Unisex activities</w:t>
            </w:r>
          </w:p>
        </w:tc>
        <w:tc>
          <w:tcPr>
            <w:tcW w:w="1756" w:type="dxa"/>
          </w:tcPr>
          <w:p w:rsidR="00287B1F" w:rsidRDefault="00287B1F">
            <w:r>
              <w:t>Male activities</w:t>
            </w:r>
          </w:p>
        </w:tc>
        <w:tc>
          <w:tcPr>
            <w:tcW w:w="1969" w:type="dxa"/>
          </w:tcPr>
          <w:p w:rsidR="00287B1F" w:rsidRDefault="00287B1F">
            <w:r>
              <w:t>Female activities</w:t>
            </w:r>
          </w:p>
        </w:tc>
      </w:tr>
      <w:tr w:rsidR="00287B1F" w:rsidTr="004F151C">
        <w:tc>
          <w:tcPr>
            <w:tcW w:w="1943" w:type="dxa"/>
          </w:tcPr>
          <w:p w:rsidR="00287B1F" w:rsidRDefault="00287B1F">
            <w:r>
              <w:rPr>
                <w:noProof/>
                <w:lang w:eastAsia="en-CA"/>
              </w:rPr>
              <w:pict>
                <v:oval id="_x0000_s1054" style="position:absolute;margin-left:30.2pt;margin-top:3.7pt;width:7.35pt;height:7.15pt;z-index:251685376;mso-position-horizontal-relative:text;mso-position-vertical-relative:text"/>
              </w:pict>
            </w:r>
          </w:p>
        </w:tc>
        <w:tc>
          <w:tcPr>
            <w:tcW w:w="1756" w:type="dxa"/>
          </w:tcPr>
          <w:p w:rsidR="00287B1F" w:rsidRDefault="00287B1F">
            <w:r>
              <w:rPr>
                <w:noProof/>
                <w:lang w:eastAsia="en-CA"/>
              </w:rPr>
              <w:pict>
                <v:oval id="_x0000_s1055" style="position:absolute;margin-left:31.1pt;margin-top:3.7pt;width:7.35pt;height:7.15pt;z-index:251686400;mso-position-horizontal-relative:text;mso-position-vertical-relative:text"/>
              </w:pict>
            </w:r>
          </w:p>
        </w:tc>
        <w:tc>
          <w:tcPr>
            <w:tcW w:w="1969" w:type="dxa"/>
          </w:tcPr>
          <w:p w:rsidR="00287B1F" w:rsidRDefault="00287B1F">
            <w:r>
              <w:rPr>
                <w:noProof/>
                <w:lang w:eastAsia="en-CA"/>
              </w:rPr>
              <w:pict>
                <v:oval id="_x0000_s1056" style="position:absolute;margin-left:35.35pt;margin-top:3.7pt;width:7.35pt;height:7.15pt;z-index:251687424;mso-position-horizontal-relative:text;mso-position-vertical-relative:text"/>
              </w:pict>
            </w:r>
          </w:p>
        </w:tc>
      </w:tr>
    </w:tbl>
    <w:p w:rsidR="00287B1F" w:rsidRDefault="00287B1F"/>
    <w:p w:rsidR="00287B1F" w:rsidRDefault="00287B1F" w:rsidP="00287B1F">
      <w:pPr>
        <w:widowControl w:val="0"/>
        <w:numPr>
          <w:ilvl w:val="0"/>
          <w:numId w:val="9"/>
        </w:numPr>
        <w:suppressAutoHyphens/>
      </w:pPr>
      <w:r>
        <w:t>Do you participate in activities as a family?</w:t>
      </w:r>
    </w:p>
    <w:p w:rsidR="00287B1F" w:rsidRDefault="00287B1F"/>
    <w:p w:rsidR="00287B1F" w:rsidRDefault="00287B1F"/>
    <w:p w:rsidR="00287B1F" w:rsidRDefault="00287B1F" w:rsidP="00287B1F">
      <w:pPr>
        <w:widowControl w:val="0"/>
        <w:numPr>
          <w:ilvl w:val="0"/>
          <w:numId w:val="11"/>
        </w:numPr>
        <w:suppressAutoHyphens/>
        <w:ind w:left="1418"/>
      </w:pPr>
      <w:r>
        <w:t>If so, which activities?</w:t>
      </w:r>
    </w:p>
    <w:p w:rsidR="00287B1F" w:rsidRDefault="00287B1F" w:rsidP="00287B1F">
      <w:pPr>
        <w:widowControl w:val="0"/>
        <w:suppressAutoHyphens/>
        <w:sectPr w:rsidR="00287B1F" w:rsidSect="00287B1F">
          <w:footerReference w:type="default" r:id="rId22"/>
          <w:pgSz w:w="12240" w:h="15840" w:code="1"/>
          <w:pgMar w:top="1440" w:right="1800" w:bottom="1440" w:left="1800" w:header="720" w:footer="965" w:gutter="0"/>
          <w:pgNumType w:start="1"/>
          <w:cols w:space="720"/>
          <w:docGrid w:linePitch="299"/>
        </w:sectPr>
      </w:pPr>
    </w:p>
    <w:p w:rsidR="006F69AC" w:rsidRPr="00181AC7" w:rsidRDefault="006F69AC" w:rsidP="004F151C">
      <w:pPr>
        <w:autoSpaceDE w:val="0"/>
        <w:autoSpaceDN w:val="0"/>
        <w:adjustRightInd w:val="0"/>
        <w:jc w:val="center"/>
        <w:rPr>
          <w:rFonts w:ascii="TimesNewRomanPSMT" w:hAnsi="TimesNewRomanPSMT" w:cs="TimesNewRomanPSMT"/>
          <w:sz w:val="36"/>
          <w:szCs w:val="36"/>
        </w:rPr>
      </w:pPr>
      <w:r>
        <w:rPr>
          <w:rFonts w:ascii="TimesNewRomanPSMT" w:hAnsi="TimesNewRomanPSMT" w:cs="TimesNewRomanPSMT"/>
          <w:sz w:val="36"/>
          <w:szCs w:val="36"/>
        </w:rPr>
        <w:lastRenderedPageBreak/>
        <w:t>James Benjamin</w:t>
      </w:r>
    </w:p>
    <w:tbl>
      <w:tblPr>
        <w:tblStyle w:val="TableGrid"/>
        <w:tblW w:w="0" w:type="auto"/>
        <w:tblLayout w:type="fixed"/>
        <w:tblLook w:val="04A0" w:firstRow="1" w:lastRow="0" w:firstColumn="1" w:lastColumn="0" w:noHBand="0" w:noVBand="1"/>
      </w:tblPr>
      <w:tblGrid>
        <w:gridCol w:w="4928"/>
        <w:gridCol w:w="4648"/>
      </w:tblGrid>
      <w:tr w:rsidR="006F69AC" w:rsidTr="004F151C">
        <w:tc>
          <w:tcPr>
            <w:tcW w:w="4928" w:type="dxa"/>
          </w:tcPr>
          <w:p w:rsidR="006F69AC" w:rsidRPr="00007C69" w:rsidRDefault="006F69AC" w:rsidP="006F69AC">
            <w:pPr>
              <w:pStyle w:val="ListParagraph"/>
              <w:widowControl/>
              <w:numPr>
                <w:ilvl w:val="0"/>
                <w:numId w:val="15"/>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James Benjamin</w:t>
            </w:r>
          </w:p>
          <w:p w:rsidR="006F69AC" w:rsidRPr="00007C69"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17</w:t>
            </w:r>
            <w:r w:rsidRPr="00007C69">
              <w:rPr>
                <w:rFonts w:ascii="TimesNewRomanPSMT" w:hAnsi="TimesNewRomanPSMT" w:cs="TimesNewRomanPSMT"/>
                <w:sz w:val="36"/>
                <w:szCs w:val="36"/>
              </w:rPr>
              <w:t>.</w:t>
            </w:r>
          </w:p>
          <w:p w:rsidR="006F69AC" w:rsidRPr="00682253"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Grade 12 high school.</w:t>
            </w:r>
            <w:r w:rsidRPr="00682253">
              <w:rPr>
                <w:rFonts w:ascii="TimesNewRomanPSMT" w:hAnsi="TimesNewRomanPSMT" w:cs="TimesNewRomanPSMT"/>
                <w:sz w:val="36"/>
                <w:szCs w:val="36"/>
              </w:rPr>
              <w:t xml:space="preserve"> </w:t>
            </w:r>
          </w:p>
          <w:p w:rsidR="006F69AC" w:rsidRPr="00121C6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121C6C">
              <w:rPr>
                <w:rFonts w:ascii="TimesNewRomanPSMT" w:hAnsi="TimesNewRomanPSMT" w:cs="TimesNewRomanPSMT"/>
                <w:sz w:val="36"/>
                <w:szCs w:val="36"/>
              </w:rPr>
              <w:t>Wants</w:t>
            </w:r>
            <w:r>
              <w:rPr>
                <w:rFonts w:ascii="TimesNewRomanPSMT" w:hAnsi="TimesNewRomanPSMT" w:cs="TimesNewRomanPSMT"/>
                <w:sz w:val="36"/>
                <w:szCs w:val="36"/>
              </w:rPr>
              <w:t xml:space="preserve"> to join RCMP</w:t>
            </w:r>
            <w:r w:rsidRPr="00121C6C">
              <w:rPr>
                <w:rFonts w:ascii="TimesNewRomanPSMT" w:hAnsi="TimesNewRomanPSMT" w:cs="TimesNewRomanPSMT"/>
                <w:sz w:val="36"/>
                <w:szCs w:val="36"/>
              </w:rPr>
              <w:t>.</w:t>
            </w:r>
          </w:p>
          <w:p w:rsidR="006F69AC" w:rsidRPr="00121C6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121C6C">
              <w:rPr>
                <w:rFonts w:ascii="TimesNewRomanPSMT" w:hAnsi="TimesNewRomanPSMT" w:cs="TimesNewRomanPSMT"/>
                <w:sz w:val="36"/>
                <w:szCs w:val="36"/>
              </w:rPr>
              <w:t xml:space="preserve">Actively volunteers his time in community. </w:t>
            </w:r>
          </w:p>
          <w:p w:rsidR="006F69AC" w:rsidRPr="00121C6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121C6C">
              <w:rPr>
                <w:rFonts w:ascii="TimesNewRomanPSMT" w:hAnsi="TimesNewRomanPSMT" w:cs="TimesNewRomanPSMT"/>
                <w:sz w:val="36"/>
                <w:szCs w:val="36"/>
              </w:rPr>
              <w:t>Uses Internet for multiple purposes and devices.</w:t>
            </w:r>
          </w:p>
          <w:p w:rsidR="006F69A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Has a fair amount of free time</w:t>
            </w:r>
            <w:r w:rsidRPr="00007C69">
              <w:rPr>
                <w:rFonts w:ascii="TimesNewRomanPSMT" w:hAnsi="TimesNewRomanPSMT" w:cs="TimesNewRomanPSMT"/>
                <w:sz w:val="36"/>
                <w:szCs w:val="36"/>
              </w:rPr>
              <w:t>.</w:t>
            </w:r>
          </w:p>
          <w:p w:rsidR="006F69AC" w:rsidRPr="003029ED"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Very tech-savvy, thinks himself a computer tech.</w:t>
            </w:r>
          </w:p>
          <w:p w:rsidR="006F69AC" w:rsidRPr="00007C69" w:rsidRDefault="006F69AC" w:rsidP="006F69AC">
            <w:pPr>
              <w:pStyle w:val="ListParagraph"/>
              <w:widowControl/>
              <w:numPr>
                <w:ilvl w:val="0"/>
                <w:numId w:val="14"/>
              </w:numPr>
              <w:suppressAutoHyphens w:val="0"/>
              <w:autoSpaceDE w:val="0"/>
              <w:autoSpaceDN w:val="0"/>
              <w:adjustRightInd w:val="0"/>
              <w:rPr>
                <w:rFonts w:ascii="TimesNewRomanPSMT" w:hAnsi="TimesNewRomanPSMT" w:cs="TimesNewRomanPSMT"/>
                <w:sz w:val="36"/>
                <w:szCs w:val="36"/>
              </w:rPr>
            </w:pPr>
            <w:r w:rsidRPr="00007C69">
              <w:rPr>
                <w:rFonts w:ascii="TimesNewRomanPSMT" w:hAnsi="TimesNewRomanPSMT" w:cs="TimesNewRomanPSMT"/>
                <w:sz w:val="36"/>
                <w:szCs w:val="36"/>
              </w:rPr>
              <w:t>Activities habits</w:t>
            </w:r>
          </w:p>
          <w:p w:rsidR="006F69AC" w:rsidRPr="00121C6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121C6C">
              <w:rPr>
                <w:rFonts w:ascii="TimesNewRomanPSMT" w:hAnsi="TimesNewRomanPSMT" w:cs="TimesNewRomanPSMT"/>
                <w:sz w:val="36"/>
                <w:szCs w:val="36"/>
              </w:rPr>
              <w:t>Spends time studying, volunteering, and community activities with close friends.</w:t>
            </w:r>
          </w:p>
          <w:p w:rsidR="006F69AC" w:rsidRPr="00121C6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121C6C">
              <w:rPr>
                <w:rFonts w:ascii="TimesNewRomanPSMT" w:hAnsi="TimesNewRomanPSMT" w:cs="TimesNewRomanPSMT"/>
                <w:sz w:val="36"/>
                <w:szCs w:val="36"/>
              </w:rPr>
              <w:t>Prefers structured sports and activities.</w:t>
            </w:r>
          </w:p>
          <w:p w:rsidR="006F69A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Prefers activities with similar age groups.</w:t>
            </w:r>
          </w:p>
          <w:p w:rsidR="006F69AC" w:rsidRPr="00BE5463" w:rsidRDefault="006F69AC" w:rsidP="004F151C">
            <w:pPr>
              <w:pStyle w:val="ListParagraph"/>
              <w:autoSpaceDE w:val="0"/>
              <w:autoSpaceDN w:val="0"/>
              <w:adjustRightInd w:val="0"/>
              <w:ind w:left="1080"/>
              <w:rPr>
                <w:rFonts w:ascii="TimesNewRomanPSMT" w:hAnsi="TimesNewRomanPSMT" w:cs="TimesNewRomanPSMT"/>
                <w:sz w:val="36"/>
                <w:szCs w:val="36"/>
              </w:rPr>
            </w:pPr>
            <w:r>
              <w:rPr>
                <w:rFonts w:ascii="TimesNewRomanPSMT" w:hAnsi="TimesNewRomanPSMT" w:cs="TimesNewRomanPSMT"/>
                <w:sz w:val="36"/>
                <w:szCs w:val="36"/>
              </w:rPr>
              <w:t xml:space="preserve"> </w:t>
            </w:r>
          </w:p>
          <w:p w:rsidR="006F69AC" w:rsidRPr="00181AC7" w:rsidRDefault="006F69AC" w:rsidP="004F151C">
            <w:pPr>
              <w:spacing w:after="115"/>
              <w:rPr>
                <w:rFonts w:ascii="Arial" w:eastAsia="Times New Roman" w:hAnsi="Arial" w:cs="Arial"/>
                <w:color w:val="222222"/>
                <w:sz w:val="24"/>
                <w:lang w:eastAsia="en-CA"/>
              </w:rPr>
            </w:pPr>
          </w:p>
          <w:p w:rsidR="006F69AC" w:rsidRDefault="006F69AC" w:rsidP="004F151C">
            <w:pPr>
              <w:autoSpaceDE w:val="0"/>
              <w:autoSpaceDN w:val="0"/>
              <w:adjustRightInd w:val="0"/>
              <w:rPr>
                <w:rFonts w:ascii="TimesNewRomanPSMT" w:hAnsi="TimesNewRomanPSMT" w:cs="TimesNewRomanPSMT"/>
                <w:sz w:val="36"/>
                <w:szCs w:val="36"/>
              </w:rPr>
            </w:pPr>
          </w:p>
        </w:tc>
        <w:tc>
          <w:tcPr>
            <w:tcW w:w="4648" w:type="dxa"/>
          </w:tcPr>
          <w:p w:rsidR="006F69AC" w:rsidRDefault="006F69AC" w:rsidP="004F151C">
            <w:pPr>
              <w:autoSpaceDE w:val="0"/>
              <w:autoSpaceDN w:val="0"/>
              <w:adjustRightInd w:val="0"/>
              <w:rPr>
                <w:rFonts w:ascii="TimesNewRomanPSMT" w:hAnsi="TimesNewRomanPSMT" w:cs="TimesNewRomanPSMT"/>
                <w:sz w:val="36"/>
                <w:szCs w:val="36"/>
              </w:rPr>
            </w:pPr>
          </w:p>
          <w:p w:rsidR="006F69AC" w:rsidRDefault="006F69AC" w:rsidP="004F151C">
            <w:pPr>
              <w:autoSpaceDE w:val="0"/>
              <w:autoSpaceDN w:val="0"/>
              <w:adjustRightInd w:val="0"/>
              <w:rPr>
                <w:rFonts w:ascii="TimesNewRomanPSMT" w:hAnsi="TimesNewRomanPSMT" w:cs="TimesNewRomanPSMT"/>
                <w:sz w:val="36"/>
                <w:szCs w:val="36"/>
              </w:rPr>
            </w:pPr>
            <w:r>
              <w:rPr>
                <w:rFonts w:ascii="Arial" w:hAnsi="Arial" w:cs="Arial"/>
                <w:noProof/>
                <w:color w:val="0000FF"/>
                <w:sz w:val="27"/>
                <w:szCs w:val="27"/>
                <w:lang w:eastAsia="en-CA"/>
              </w:rPr>
              <w:drawing>
                <wp:inline distT="0" distB="0" distL="0" distR="0" wp14:anchorId="637C3E73" wp14:editId="4E082189">
                  <wp:extent cx="2924124" cy="2662139"/>
                  <wp:effectExtent l="0" t="0" r="0" b="0"/>
                  <wp:docPr id="4" name="Picture 4" descr="https://encrypted-tbn2.gstatic.com/images?q=tbn:ANd9GcQNogpq4eq1bqWShZHPWPYbtXSgayPZNhxyv66xqfDNwray8PfARA">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QNogpq4eq1bqWShZHPWPYbtXSgayPZNhxyv66xqfDNwray8PfARA">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252" cy="2662255"/>
                          </a:xfrm>
                          <a:prstGeom prst="rect">
                            <a:avLst/>
                          </a:prstGeom>
                          <a:noFill/>
                          <a:ln>
                            <a:noFill/>
                          </a:ln>
                        </pic:spPr>
                      </pic:pic>
                    </a:graphicData>
                  </a:graphic>
                </wp:inline>
              </w:drawing>
            </w:r>
          </w:p>
        </w:tc>
      </w:tr>
    </w:tbl>
    <w:p w:rsidR="006F69AC" w:rsidRPr="00181AC7" w:rsidRDefault="006F69AC" w:rsidP="004F151C">
      <w:pPr>
        <w:autoSpaceDE w:val="0"/>
        <w:autoSpaceDN w:val="0"/>
        <w:adjustRightInd w:val="0"/>
        <w:rPr>
          <w:rFonts w:ascii="TimesNewRomanPSMT" w:hAnsi="TimesNewRomanPSMT" w:cs="TimesNewRomanPSMT"/>
          <w:sz w:val="36"/>
          <w:szCs w:val="36"/>
        </w:rPr>
      </w:pPr>
    </w:p>
    <w:p w:rsidR="006F69AC" w:rsidRPr="00181AC7" w:rsidRDefault="006F69AC" w:rsidP="004F151C">
      <w:pPr>
        <w:autoSpaceDE w:val="0"/>
        <w:autoSpaceDN w:val="0"/>
        <w:adjustRightInd w:val="0"/>
        <w:rPr>
          <w:rFonts w:ascii="Arial" w:hAnsi="Arial" w:cs="Arial"/>
          <w:color w:val="222222"/>
          <w:sz w:val="24"/>
          <w:szCs w:val="24"/>
          <w:lang w:eastAsia="en-CA"/>
        </w:rPr>
      </w:pPr>
      <w:r>
        <w:rPr>
          <w:rFonts w:ascii="TimesNewRomanPSMT" w:hAnsi="TimesNewRomanPSMT" w:cs="TimesNewRomanPSMT"/>
          <w:sz w:val="36"/>
          <w:szCs w:val="36"/>
        </w:rPr>
        <w:tab/>
      </w:r>
    </w:p>
    <w:p w:rsidR="006F69AC" w:rsidRPr="00181AC7" w:rsidRDefault="006F69AC" w:rsidP="004F151C">
      <w:pPr>
        <w:autoSpaceDE w:val="0"/>
        <w:autoSpaceDN w:val="0"/>
        <w:adjustRightInd w:val="0"/>
        <w:rPr>
          <w:rFonts w:ascii="TimesNewRomanPSMT" w:hAnsi="TimesNewRomanPSMT" w:cs="TimesNewRomanPSMT"/>
          <w:sz w:val="36"/>
          <w:szCs w:val="36"/>
        </w:rPr>
      </w:pPr>
    </w:p>
    <w:p w:rsidR="006F69AC" w:rsidRDefault="006F69AC"/>
    <w:p w:rsidR="006F69AC" w:rsidRPr="00181AC7" w:rsidRDefault="006F69AC" w:rsidP="004F151C">
      <w:pPr>
        <w:autoSpaceDE w:val="0"/>
        <w:autoSpaceDN w:val="0"/>
        <w:adjustRightInd w:val="0"/>
        <w:jc w:val="center"/>
        <w:rPr>
          <w:rFonts w:ascii="TimesNewRomanPSMT" w:hAnsi="TimesNewRomanPSMT" w:cs="TimesNewRomanPSMT"/>
          <w:sz w:val="36"/>
          <w:szCs w:val="36"/>
        </w:rPr>
      </w:pPr>
      <w:r>
        <w:rPr>
          <w:rFonts w:ascii="TimesNewRomanPSMT" w:hAnsi="TimesNewRomanPSMT" w:cs="TimesNewRomanPSMT"/>
          <w:sz w:val="36"/>
          <w:szCs w:val="36"/>
        </w:rPr>
        <w:lastRenderedPageBreak/>
        <w:t>Maggie Lou</w:t>
      </w:r>
    </w:p>
    <w:tbl>
      <w:tblPr>
        <w:tblStyle w:val="TableGrid"/>
        <w:tblW w:w="0" w:type="auto"/>
        <w:tblLayout w:type="fixed"/>
        <w:tblLook w:val="04A0" w:firstRow="1" w:lastRow="0" w:firstColumn="1" w:lastColumn="0" w:noHBand="0" w:noVBand="1"/>
      </w:tblPr>
      <w:tblGrid>
        <w:gridCol w:w="4928"/>
        <w:gridCol w:w="4648"/>
      </w:tblGrid>
      <w:tr w:rsidR="006F69AC" w:rsidTr="004F151C">
        <w:tc>
          <w:tcPr>
            <w:tcW w:w="4928" w:type="dxa"/>
          </w:tcPr>
          <w:p w:rsidR="006F69AC" w:rsidRPr="00007C69" w:rsidRDefault="006F69AC" w:rsidP="006F69AC">
            <w:pPr>
              <w:pStyle w:val="ListParagraph"/>
              <w:widowControl/>
              <w:numPr>
                <w:ilvl w:val="0"/>
                <w:numId w:val="15"/>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Maggie Lou</w:t>
            </w:r>
            <w:r w:rsidRPr="00007C69">
              <w:rPr>
                <w:rFonts w:ascii="TimesNewRomanPSMT" w:hAnsi="TimesNewRomanPSMT" w:cs="TimesNewRomanPSMT"/>
                <w:sz w:val="36"/>
                <w:szCs w:val="36"/>
              </w:rPr>
              <w:t>.</w:t>
            </w:r>
          </w:p>
          <w:p w:rsidR="006F69AC" w:rsidRPr="00007C69"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25</w:t>
            </w:r>
            <w:r w:rsidRPr="00007C69">
              <w:rPr>
                <w:rFonts w:ascii="TimesNewRomanPSMT" w:hAnsi="TimesNewRomanPSMT" w:cs="TimesNewRomanPSMT"/>
                <w:sz w:val="36"/>
                <w:szCs w:val="36"/>
              </w:rPr>
              <w:t>.</w:t>
            </w:r>
          </w:p>
          <w:p w:rsidR="006F69A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New immigrant to Canada.</w:t>
            </w:r>
            <w:r w:rsidRPr="00682253">
              <w:rPr>
                <w:rFonts w:ascii="TimesNewRomanPSMT" w:hAnsi="TimesNewRomanPSMT" w:cs="TimesNewRomanPSMT"/>
                <w:sz w:val="36"/>
                <w:szCs w:val="36"/>
              </w:rPr>
              <w:t xml:space="preserve"> </w:t>
            </w:r>
          </w:p>
          <w:p w:rsidR="006F69AC" w:rsidRPr="00682253"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Moved recently to Nanaimo (a month ago).</w:t>
            </w:r>
          </w:p>
          <w:p w:rsidR="006F69A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 xml:space="preserve">Pharmacist. </w:t>
            </w:r>
          </w:p>
          <w:p w:rsidR="006F69AC" w:rsidRPr="00EE22A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EE22AC">
              <w:rPr>
                <w:rFonts w:ascii="TimesNewRomanPSMT" w:hAnsi="TimesNewRomanPSMT" w:cs="TimesNewRomanPSMT"/>
                <w:sz w:val="36"/>
                <w:szCs w:val="36"/>
              </w:rPr>
              <w:t>Like to be active in her</w:t>
            </w:r>
            <w:r>
              <w:rPr>
                <w:rFonts w:ascii="TimesNewRomanPSMT" w:hAnsi="TimesNewRomanPSMT" w:cs="TimesNewRomanPSMT"/>
                <w:sz w:val="36"/>
                <w:szCs w:val="36"/>
              </w:rPr>
              <w:t xml:space="preserve"> </w:t>
            </w:r>
            <w:r w:rsidRPr="00EE22AC">
              <w:rPr>
                <w:rFonts w:ascii="TimesNewRomanPSMT" w:hAnsi="TimesNewRomanPSMT" w:cs="TimesNewRomanPSMT"/>
                <w:sz w:val="36"/>
                <w:szCs w:val="36"/>
              </w:rPr>
              <w:t xml:space="preserve">social life. </w:t>
            </w:r>
          </w:p>
          <w:p w:rsidR="006F69AC" w:rsidRPr="00306D57" w:rsidRDefault="006F69AC" w:rsidP="006F69AC">
            <w:pPr>
              <w:pStyle w:val="ListParagraph"/>
              <w:widowControl/>
              <w:numPr>
                <w:ilvl w:val="0"/>
                <w:numId w:val="17"/>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 xml:space="preserve">Doesn't ask for </w:t>
            </w:r>
            <w:r w:rsidRPr="00306D57">
              <w:rPr>
                <w:rFonts w:ascii="TimesNewRomanPSMT" w:hAnsi="TimesNewRomanPSMT" w:cs="TimesNewRomanPSMT"/>
                <w:sz w:val="36"/>
                <w:szCs w:val="36"/>
              </w:rPr>
              <w:t>directions.</w:t>
            </w:r>
          </w:p>
          <w:p w:rsidR="006F69A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A lot of free</w:t>
            </w:r>
            <w:r w:rsidRPr="00007C69">
              <w:rPr>
                <w:rFonts w:ascii="TimesNewRomanPSMT" w:hAnsi="TimesNewRomanPSMT" w:cs="TimesNewRomanPSMT"/>
                <w:sz w:val="36"/>
                <w:szCs w:val="36"/>
              </w:rPr>
              <w:t xml:space="preserve"> time.</w:t>
            </w:r>
          </w:p>
          <w:p w:rsidR="006F69AC" w:rsidRPr="00EE22A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EE22AC">
              <w:rPr>
                <w:rFonts w:ascii="TimesNewRomanPSMT" w:hAnsi="TimesNewRomanPSMT" w:cs="TimesNewRomanPSMT"/>
                <w:sz w:val="36"/>
                <w:szCs w:val="36"/>
              </w:rPr>
              <w:t>regular PC user for</w:t>
            </w:r>
            <w:r>
              <w:rPr>
                <w:rFonts w:ascii="TimesNewRomanPSMT" w:hAnsi="TimesNewRomanPSMT" w:cs="TimesNewRomanPSMT"/>
                <w:sz w:val="36"/>
                <w:szCs w:val="36"/>
              </w:rPr>
              <w:t xml:space="preserve"> </w:t>
            </w:r>
            <w:r w:rsidRPr="00EE22AC">
              <w:rPr>
                <w:rFonts w:ascii="TimesNewRomanPSMT" w:hAnsi="TimesNewRomanPSMT" w:cs="TimesNewRomanPSMT"/>
                <w:sz w:val="36"/>
                <w:szCs w:val="36"/>
              </w:rPr>
              <w:t>Email/Facebook/Chats</w:t>
            </w:r>
          </w:p>
          <w:p w:rsidR="006F69AC" w:rsidRPr="00007C69" w:rsidRDefault="006F69AC" w:rsidP="006F69AC">
            <w:pPr>
              <w:pStyle w:val="ListParagraph"/>
              <w:widowControl/>
              <w:numPr>
                <w:ilvl w:val="0"/>
                <w:numId w:val="14"/>
              </w:numPr>
              <w:suppressAutoHyphens w:val="0"/>
              <w:autoSpaceDE w:val="0"/>
              <w:autoSpaceDN w:val="0"/>
              <w:adjustRightInd w:val="0"/>
              <w:rPr>
                <w:rFonts w:ascii="TimesNewRomanPSMT" w:hAnsi="TimesNewRomanPSMT" w:cs="TimesNewRomanPSMT"/>
                <w:sz w:val="36"/>
                <w:szCs w:val="36"/>
              </w:rPr>
            </w:pPr>
            <w:r w:rsidRPr="00007C69">
              <w:rPr>
                <w:rFonts w:ascii="TimesNewRomanPSMT" w:hAnsi="TimesNewRomanPSMT" w:cs="TimesNewRomanPSMT"/>
                <w:sz w:val="36"/>
                <w:szCs w:val="36"/>
              </w:rPr>
              <w:t>Activities habits</w:t>
            </w:r>
          </w:p>
          <w:p w:rsidR="006F69AC" w:rsidRPr="00F9494F" w:rsidRDefault="006F69AC" w:rsidP="006F69AC">
            <w:pPr>
              <w:pStyle w:val="ListParagraph"/>
              <w:widowControl/>
              <w:numPr>
                <w:ilvl w:val="0"/>
                <w:numId w:val="16"/>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 xml:space="preserve"> Enjoys participating</w:t>
            </w:r>
            <w:r w:rsidRPr="00306D57">
              <w:rPr>
                <w:rFonts w:ascii="TimesNewRomanPSMT" w:hAnsi="TimesNewRomanPSMT" w:cs="TimesNewRomanPSMT"/>
                <w:sz w:val="36"/>
                <w:szCs w:val="36"/>
              </w:rPr>
              <w:t xml:space="preserve"> </w:t>
            </w:r>
            <w:r>
              <w:rPr>
                <w:rFonts w:ascii="TimesNewRomanPSMT" w:hAnsi="TimesNewRomanPSMT" w:cs="TimesNewRomanPSMT"/>
                <w:sz w:val="36"/>
                <w:szCs w:val="36"/>
              </w:rPr>
              <w:t>in</w:t>
            </w:r>
            <w:r w:rsidRPr="00306D57">
              <w:rPr>
                <w:rFonts w:ascii="TimesNewRomanPSMT" w:hAnsi="TimesNewRomanPSMT" w:cs="TimesNewRomanPSMT"/>
                <w:sz w:val="36"/>
                <w:szCs w:val="36"/>
              </w:rPr>
              <w:t xml:space="preserve"> new </w:t>
            </w:r>
            <w:r>
              <w:rPr>
                <w:rFonts w:ascii="TimesNewRomanPSMT" w:hAnsi="TimesNewRomanPSMT" w:cs="TimesNewRomanPSMT"/>
                <w:sz w:val="36"/>
                <w:szCs w:val="36"/>
              </w:rPr>
              <w:t>activity</w:t>
            </w:r>
            <w:r w:rsidRPr="00F9494F">
              <w:rPr>
                <w:rFonts w:ascii="TimesNewRomanPSMT" w:hAnsi="TimesNewRomanPSMT" w:cs="TimesNewRomanPSMT"/>
                <w:sz w:val="36"/>
                <w:szCs w:val="36"/>
              </w:rPr>
              <w:t>.</w:t>
            </w:r>
          </w:p>
          <w:p w:rsidR="006F69A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Prefer Unisex activities.</w:t>
            </w:r>
          </w:p>
          <w:p w:rsidR="006F69AC" w:rsidRPr="00B92CE3"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Prefer team activities to make friends and learn new things.</w:t>
            </w:r>
          </w:p>
          <w:p w:rsidR="006F69AC" w:rsidRDefault="006F69AC" w:rsidP="004F151C">
            <w:pPr>
              <w:autoSpaceDE w:val="0"/>
              <w:autoSpaceDN w:val="0"/>
              <w:adjustRightInd w:val="0"/>
              <w:rPr>
                <w:rFonts w:ascii="TimesNewRomanPSMT" w:hAnsi="TimesNewRomanPSMT" w:cs="TimesNewRomanPSMT"/>
                <w:sz w:val="36"/>
                <w:szCs w:val="36"/>
              </w:rPr>
            </w:pPr>
          </w:p>
        </w:tc>
        <w:tc>
          <w:tcPr>
            <w:tcW w:w="4648" w:type="dxa"/>
          </w:tcPr>
          <w:p w:rsidR="006F69AC" w:rsidRDefault="006F69AC" w:rsidP="004F151C">
            <w:pPr>
              <w:autoSpaceDE w:val="0"/>
              <w:autoSpaceDN w:val="0"/>
              <w:adjustRightInd w:val="0"/>
              <w:rPr>
                <w:rFonts w:ascii="TimesNewRomanPSMT" w:hAnsi="TimesNewRomanPSMT" w:cs="TimesNewRomanPSMT"/>
                <w:sz w:val="36"/>
                <w:szCs w:val="36"/>
              </w:rPr>
            </w:pPr>
          </w:p>
          <w:p w:rsidR="006F69AC" w:rsidRPr="00F9494F" w:rsidRDefault="006F69AC" w:rsidP="004F151C">
            <w:pPr>
              <w:spacing w:after="115"/>
              <w:rPr>
                <w:rFonts w:ascii="Arial" w:eastAsia="Times New Roman" w:hAnsi="Arial" w:cs="Arial"/>
                <w:color w:val="222222"/>
                <w:sz w:val="24"/>
                <w:lang w:eastAsia="en-CA"/>
              </w:rPr>
            </w:pPr>
            <w:r>
              <w:rPr>
                <w:rFonts w:ascii="Arial" w:eastAsia="Times New Roman" w:hAnsi="Arial" w:cs="Arial"/>
                <w:noProof/>
                <w:color w:val="0000FF"/>
                <w:sz w:val="24"/>
                <w:lang w:eastAsia="en-CA"/>
              </w:rPr>
              <w:drawing>
                <wp:inline distT="0" distB="0" distL="0" distR="0">
                  <wp:extent cx="2839974" cy="3862237"/>
                  <wp:effectExtent l="19050" t="0" r="0" b="0"/>
                  <wp:docPr id="6" name="Picture 6" descr="https://encrypted-tbn1.gstatic.com/images?q=tbn:ANd9GcSUa4MXi1RUwXFYpS6q1_eUXVOsqLHcSYoclFpyGQ0uGQvFoK5XnA">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SUa4MXi1RUwXFYpS6q1_eUXVOsqLHcSYoclFpyGQ0uGQvFoK5XnA">
                            <a:hlinkClick r:id="rId25"/>
                          </pic:cNvPr>
                          <pic:cNvPicPr>
                            <a:picLocks noChangeAspect="1" noChangeArrowheads="1"/>
                          </pic:cNvPicPr>
                        </pic:nvPicPr>
                        <pic:blipFill>
                          <a:blip r:embed="rId26" cstate="print"/>
                          <a:srcRect/>
                          <a:stretch>
                            <a:fillRect/>
                          </a:stretch>
                        </pic:blipFill>
                        <pic:spPr bwMode="auto">
                          <a:xfrm>
                            <a:off x="0" y="0"/>
                            <a:ext cx="2841776" cy="3864688"/>
                          </a:xfrm>
                          <a:prstGeom prst="rect">
                            <a:avLst/>
                          </a:prstGeom>
                          <a:noFill/>
                          <a:ln w="9525">
                            <a:noFill/>
                            <a:miter lim="800000"/>
                            <a:headEnd/>
                            <a:tailEnd/>
                          </a:ln>
                        </pic:spPr>
                      </pic:pic>
                    </a:graphicData>
                  </a:graphic>
                </wp:inline>
              </w:drawing>
            </w:r>
          </w:p>
          <w:p w:rsidR="006F69AC" w:rsidRDefault="006F69AC" w:rsidP="004F151C">
            <w:pPr>
              <w:autoSpaceDE w:val="0"/>
              <w:autoSpaceDN w:val="0"/>
              <w:adjustRightInd w:val="0"/>
              <w:rPr>
                <w:rFonts w:ascii="TimesNewRomanPSMT" w:hAnsi="TimesNewRomanPSMT" w:cs="TimesNewRomanPSMT"/>
                <w:sz w:val="36"/>
                <w:szCs w:val="36"/>
              </w:rPr>
            </w:pPr>
          </w:p>
        </w:tc>
      </w:tr>
    </w:tbl>
    <w:p w:rsidR="006F69AC" w:rsidRDefault="006F69AC"/>
    <w:p w:rsidR="006F69AC" w:rsidRDefault="006F69AC">
      <w:r>
        <w:br w:type="page"/>
      </w:r>
    </w:p>
    <w:p w:rsidR="006F69AC" w:rsidRPr="00181AC7" w:rsidRDefault="006F69AC" w:rsidP="004F151C">
      <w:pPr>
        <w:autoSpaceDE w:val="0"/>
        <w:autoSpaceDN w:val="0"/>
        <w:adjustRightInd w:val="0"/>
        <w:jc w:val="center"/>
        <w:rPr>
          <w:rFonts w:ascii="TimesNewRomanPSMT" w:hAnsi="TimesNewRomanPSMT" w:cs="TimesNewRomanPSMT"/>
          <w:sz w:val="36"/>
          <w:szCs w:val="36"/>
        </w:rPr>
      </w:pPr>
      <w:r>
        <w:rPr>
          <w:rFonts w:ascii="TimesNewRomanPSMT" w:hAnsi="TimesNewRomanPSMT" w:cs="TimesNewRomanPSMT"/>
          <w:sz w:val="36"/>
          <w:szCs w:val="36"/>
        </w:rPr>
        <w:lastRenderedPageBreak/>
        <w:t>Laila Hussain</w:t>
      </w:r>
    </w:p>
    <w:tbl>
      <w:tblPr>
        <w:tblStyle w:val="TableGrid"/>
        <w:tblW w:w="0" w:type="auto"/>
        <w:tblLayout w:type="fixed"/>
        <w:tblLook w:val="04A0" w:firstRow="1" w:lastRow="0" w:firstColumn="1" w:lastColumn="0" w:noHBand="0" w:noVBand="1"/>
      </w:tblPr>
      <w:tblGrid>
        <w:gridCol w:w="4928"/>
        <w:gridCol w:w="4648"/>
      </w:tblGrid>
      <w:tr w:rsidR="006F69AC" w:rsidTr="004F151C">
        <w:tc>
          <w:tcPr>
            <w:tcW w:w="4928" w:type="dxa"/>
          </w:tcPr>
          <w:p w:rsidR="006F69AC" w:rsidRPr="00007C69" w:rsidRDefault="006F69AC" w:rsidP="006F69AC">
            <w:pPr>
              <w:pStyle w:val="ListParagraph"/>
              <w:widowControl/>
              <w:numPr>
                <w:ilvl w:val="0"/>
                <w:numId w:val="15"/>
              </w:numPr>
              <w:suppressAutoHyphens w:val="0"/>
              <w:autoSpaceDE w:val="0"/>
              <w:autoSpaceDN w:val="0"/>
              <w:adjustRightInd w:val="0"/>
              <w:rPr>
                <w:rFonts w:ascii="TimesNewRomanPSMT" w:hAnsi="TimesNewRomanPSMT" w:cs="TimesNewRomanPSMT"/>
                <w:sz w:val="36"/>
                <w:szCs w:val="36"/>
              </w:rPr>
            </w:pPr>
            <w:r w:rsidRPr="00007C69">
              <w:rPr>
                <w:rFonts w:ascii="TimesNewRomanPSMT" w:hAnsi="TimesNewRomanPSMT" w:cs="TimesNewRomanPSMT"/>
                <w:sz w:val="36"/>
                <w:szCs w:val="36"/>
              </w:rPr>
              <w:t>Laila Hussain.</w:t>
            </w:r>
          </w:p>
          <w:p w:rsidR="006F69AC" w:rsidRPr="00007C69"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007C69">
              <w:rPr>
                <w:rFonts w:ascii="TimesNewRomanPSMT" w:hAnsi="TimesNewRomanPSMT" w:cs="TimesNewRomanPSMT"/>
                <w:sz w:val="36"/>
                <w:szCs w:val="36"/>
              </w:rPr>
              <w:t>30.</w:t>
            </w:r>
          </w:p>
          <w:p w:rsidR="006F69AC" w:rsidRPr="00682253"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682253">
              <w:rPr>
                <w:rFonts w:ascii="TimesNewRomanPSMT" w:hAnsi="TimesNewRomanPSMT" w:cs="TimesNewRomanPSMT"/>
                <w:sz w:val="36"/>
                <w:szCs w:val="36"/>
              </w:rPr>
              <w:t>Mother of 3 kids</w:t>
            </w:r>
            <w:r>
              <w:rPr>
                <w:rFonts w:ascii="TimesNewRomanPSMT" w:hAnsi="TimesNewRomanPSMT" w:cs="TimesNewRomanPSMT"/>
                <w:sz w:val="36"/>
                <w:szCs w:val="36"/>
              </w:rPr>
              <w:t>.</w:t>
            </w:r>
            <w:r w:rsidRPr="00682253">
              <w:rPr>
                <w:rFonts w:ascii="TimesNewRomanPSMT" w:hAnsi="TimesNewRomanPSMT" w:cs="TimesNewRomanPSMT"/>
                <w:sz w:val="36"/>
                <w:szCs w:val="36"/>
              </w:rPr>
              <w:t xml:space="preserve"> </w:t>
            </w:r>
          </w:p>
          <w:p w:rsidR="006F69AC" w:rsidRPr="00171F65"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171F65">
              <w:rPr>
                <w:rFonts w:ascii="TimesNewRomanPSMT" w:hAnsi="TimesNewRomanPSMT" w:cs="TimesNewRomanPSMT"/>
                <w:sz w:val="36"/>
                <w:szCs w:val="36"/>
              </w:rPr>
              <w:t>Psychology student at</w:t>
            </w:r>
            <w:r>
              <w:rPr>
                <w:rFonts w:ascii="TimesNewRomanPSMT" w:hAnsi="TimesNewRomanPSMT" w:cs="TimesNewRomanPSMT"/>
                <w:sz w:val="36"/>
                <w:szCs w:val="36"/>
              </w:rPr>
              <w:t xml:space="preserve"> </w:t>
            </w:r>
            <w:r w:rsidRPr="00171F65">
              <w:rPr>
                <w:rFonts w:ascii="TimesNewRomanPSMT" w:hAnsi="TimesNewRomanPSMT" w:cs="TimesNewRomanPSMT"/>
                <w:sz w:val="36"/>
                <w:szCs w:val="36"/>
              </w:rPr>
              <w:t>VIU.</w:t>
            </w:r>
          </w:p>
          <w:p w:rsidR="006F69AC" w:rsidRPr="00171F65"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171F65">
              <w:rPr>
                <w:rFonts w:ascii="TimesNewRomanPSMT" w:hAnsi="TimesNewRomanPSMT" w:cs="TimesNewRomanPSMT"/>
                <w:sz w:val="36"/>
                <w:szCs w:val="36"/>
              </w:rPr>
              <w:t>Like to be active in her</w:t>
            </w:r>
            <w:r>
              <w:rPr>
                <w:rFonts w:ascii="TimesNewRomanPSMT" w:hAnsi="TimesNewRomanPSMT" w:cs="TimesNewRomanPSMT"/>
                <w:sz w:val="36"/>
                <w:szCs w:val="36"/>
              </w:rPr>
              <w:t xml:space="preserve"> </w:t>
            </w:r>
            <w:r w:rsidRPr="00171F65">
              <w:rPr>
                <w:rFonts w:ascii="TimesNewRomanPSMT" w:hAnsi="TimesNewRomanPSMT" w:cs="TimesNewRomanPSMT"/>
                <w:sz w:val="36"/>
                <w:szCs w:val="36"/>
              </w:rPr>
              <w:t xml:space="preserve">social life. </w:t>
            </w:r>
          </w:p>
          <w:p w:rsidR="006F69AC" w:rsidRPr="00171F65"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171F65">
              <w:rPr>
                <w:rFonts w:ascii="TimesNewRomanPSMT" w:hAnsi="TimesNewRomanPSMT" w:cs="TimesNewRomanPSMT"/>
                <w:sz w:val="36"/>
                <w:szCs w:val="36"/>
              </w:rPr>
              <w:t>Use internet to look for</w:t>
            </w:r>
            <w:r>
              <w:rPr>
                <w:rFonts w:ascii="TimesNewRomanPSMT" w:hAnsi="TimesNewRomanPSMT" w:cs="TimesNewRomanPSMT"/>
                <w:sz w:val="36"/>
                <w:szCs w:val="36"/>
              </w:rPr>
              <w:t xml:space="preserve"> d</w:t>
            </w:r>
            <w:r w:rsidRPr="00171F65">
              <w:rPr>
                <w:rFonts w:ascii="TimesNewRomanPSMT" w:hAnsi="TimesNewRomanPSMT" w:cs="TimesNewRomanPSMT"/>
                <w:sz w:val="36"/>
                <w:szCs w:val="36"/>
              </w:rPr>
              <w:t>irections.</w:t>
            </w:r>
          </w:p>
          <w:p w:rsidR="006F69A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007C69">
              <w:rPr>
                <w:rFonts w:ascii="TimesNewRomanPSMT" w:hAnsi="TimesNewRomanPSMT" w:cs="TimesNewRomanPSMT"/>
                <w:sz w:val="36"/>
                <w:szCs w:val="36"/>
              </w:rPr>
              <w:t>Limited time.</w:t>
            </w:r>
          </w:p>
          <w:p w:rsidR="006F69AC" w:rsidRPr="003029ED"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3029ED">
              <w:rPr>
                <w:rFonts w:ascii="TimesNewRomanPSMT" w:hAnsi="TimesNewRomanPSMT" w:cs="TimesNewRomanPSMT"/>
                <w:sz w:val="36"/>
                <w:szCs w:val="36"/>
              </w:rPr>
              <w:t>regular PC user for</w:t>
            </w:r>
            <w:r>
              <w:rPr>
                <w:rFonts w:ascii="TimesNewRomanPSMT" w:hAnsi="TimesNewRomanPSMT" w:cs="TimesNewRomanPSMT"/>
                <w:sz w:val="36"/>
                <w:szCs w:val="36"/>
              </w:rPr>
              <w:t xml:space="preserve"> </w:t>
            </w:r>
            <w:r w:rsidRPr="003029ED">
              <w:rPr>
                <w:rFonts w:ascii="TimesNewRomanPSMT" w:hAnsi="TimesNewRomanPSMT" w:cs="TimesNewRomanPSMT"/>
                <w:sz w:val="36"/>
                <w:szCs w:val="36"/>
              </w:rPr>
              <w:t>email/Facebook</w:t>
            </w:r>
          </w:p>
          <w:p w:rsidR="006F69AC" w:rsidRPr="00007C69" w:rsidRDefault="006F69AC" w:rsidP="006F69AC">
            <w:pPr>
              <w:pStyle w:val="ListParagraph"/>
              <w:widowControl/>
              <w:numPr>
                <w:ilvl w:val="0"/>
                <w:numId w:val="14"/>
              </w:numPr>
              <w:suppressAutoHyphens w:val="0"/>
              <w:autoSpaceDE w:val="0"/>
              <w:autoSpaceDN w:val="0"/>
              <w:adjustRightInd w:val="0"/>
              <w:rPr>
                <w:rFonts w:ascii="TimesNewRomanPSMT" w:hAnsi="TimesNewRomanPSMT" w:cs="TimesNewRomanPSMT"/>
                <w:sz w:val="36"/>
                <w:szCs w:val="36"/>
              </w:rPr>
            </w:pPr>
            <w:r w:rsidRPr="00007C69">
              <w:rPr>
                <w:rFonts w:ascii="TimesNewRomanPSMT" w:hAnsi="TimesNewRomanPSMT" w:cs="TimesNewRomanPSMT"/>
                <w:sz w:val="36"/>
                <w:szCs w:val="36"/>
              </w:rPr>
              <w:t>Activities habits</w:t>
            </w:r>
          </w:p>
          <w:p w:rsidR="006F69AC" w:rsidRPr="00171F65"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171F65">
              <w:rPr>
                <w:rFonts w:ascii="TimesNewRomanPSMT" w:hAnsi="TimesNewRomanPSMT" w:cs="TimesNewRomanPSMT"/>
                <w:sz w:val="36"/>
                <w:szCs w:val="36"/>
              </w:rPr>
              <w:t>Quality time with her family while doing</w:t>
            </w:r>
            <w:r>
              <w:rPr>
                <w:rFonts w:ascii="TimesNewRomanPSMT" w:hAnsi="TimesNewRomanPSMT" w:cs="TimesNewRomanPSMT"/>
                <w:sz w:val="36"/>
                <w:szCs w:val="36"/>
              </w:rPr>
              <w:t xml:space="preserve"> </w:t>
            </w:r>
            <w:r w:rsidRPr="00171F65">
              <w:rPr>
                <w:rFonts w:ascii="TimesNewRomanPSMT" w:hAnsi="TimesNewRomanPSMT" w:cs="TimesNewRomanPSMT"/>
                <w:sz w:val="36"/>
                <w:szCs w:val="36"/>
              </w:rPr>
              <w:t>activities.</w:t>
            </w:r>
          </w:p>
          <w:p w:rsidR="006F69AC" w:rsidRPr="00171F65"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171F65">
              <w:rPr>
                <w:rFonts w:ascii="TimesNewRomanPSMT" w:hAnsi="TimesNewRomanPSMT" w:cs="TimesNewRomanPSMT"/>
                <w:sz w:val="36"/>
                <w:szCs w:val="36"/>
              </w:rPr>
              <w:t>Not afraid to try a new activity as long as it</w:t>
            </w:r>
            <w:r>
              <w:rPr>
                <w:rFonts w:ascii="TimesNewRomanPSMT" w:hAnsi="TimesNewRomanPSMT" w:cs="TimesNewRomanPSMT"/>
                <w:sz w:val="36"/>
                <w:szCs w:val="36"/>
              </w:rPr>
              <w:t xml:space="preserve">’s </w:t>
            </w:r>
            <w:r w:rsidRPr="00171F65">
              <w:rPr>
                <w:rFonts w:ascii="TimesNewRomanPSMT" w:hAnsi="TimesNewRomanPSMT" w:cs="TimesNewRomanPSMT"/>
                <w:sz w:val="36"/>
                <w:szCs w:val="36"/>
              </w:rPr>
              <w:t>safe for her kids.</w:t>
            </w:r>
          </w:p>
          <w:p w:rsidR="006F69A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Prefer female and family activities.</w:t>
            </w:r>
          </w:p>
          <w:p w:rsidR="006F69AC" w:rsidRPr="00BE5463" w:rsidRDefault="006F69AC" w:rsidP="004F151C">
            <w:pPr>
              <w:pStyle w:val="ListParagraph"/>
              <w:autoSpaceDE w:val="0"/>
              <w:autoSpaceDN w:val="0"/>
              <w:adjustRightInd w:val="0"/>
              <w:ind w:left="1080"/>
              <w:rPr>
                <w:rFonts w:ascii="TimesNewRomanPSMT" w:hAnsi="TimesNewRomanPSMT" w:cs="TimesNewRomanPSMT"/>
                <w:sz w:val="36"/>
                <w:szCs w:val="36"/>
              </w:rPr>
            </w:pPr>
            <w:r>
              <w:rPr>
                <w:rFonts w:ascii="TimesNewRomanPSMT" w:hAnsi="TimesNewRomanPSMT" w:cs="TimesNewRomanPSMT"/>
                <w:sz w:val="36"/>
                <w:szCs w:val="36"/>
              </w:rPr>
              <w:t xml:space="preserve"> </w:t>
            </w:r>
          </w:p>
          <w:p w:rsidR="006F69AC" w:rsidRPr="00181AC7" w:rsidRDefault="006F69AC" w:rsidP="004F151C">
            <w:pPr>
              <w:spacing w:after="115"/>
              <w:rPr>
                <w:rFonts w:ascii="Arial" w:eastAsia="Times New Roman" w:hAnsi="Arial" w:cs="Arial"/>
                <w:color w:val="222222"/>
                <w:sz w:val="24"/>
                <w:lang w:eastAsia="en-CA"/>
              </w:rPr>
            </w:pPr>
          </w:p>
          <w:p w:rsidR="006F69AC" w:rsidRDefault="006F69AC" w:rsidP="004F151C">
            <w:pPr>
              <w:autoSpaceDE w:val="0"/>
              <w:autoSpaceDN w:val="0"/>
              <w:adjustRightInd w:val="0"/>
              <w:rPr>
                <w:rFonts w:ascii="TimesNewRomanPSMT" w:hAnsi="TimesNewRomanPSMT" w:cs="TimesNewRomanPSMT"/>
                <w:sz w:val="36"/>
                <w:szCs w:val="36"/>
              </w:rPr>
            </w:pPr>
          </w:p>
        </w:tc>
        <w:tc>
          <w:tcPr>
            <w:tcW w:w="4648" w:type="dxa"/>
          </w:tcPr>
          <w:p w:rsidR="006F69AC" w:rsidRDefault="006F69AC" w:rsidP="004F151C">
            <w:pPr>
              <w:autoSpaceDE w:val="0"/>
              <w:autoSpaceDN w:val="0"/>
              <w:adjustRightInd w:val="0"/>
              <w:rPr>
                <w:rFonts w:ascii="TimesNewRomanPSMT" w:hAnsi="TimesNewRomanPSMT" w:cs="TimesNewRomanPSMT"/>
                <w:sz w:val="36"/>
                <w:szCs w:val="36"/>
              </w:rPr>
            </w:pPr>
            <w:r w:rsidRPr="00682253">
              <w:rPr>
                <w:rFonts w:ascii="TimesNewRomanPSMT" w:hAnsi="TimesNewRomanPSMT" w:cs="TimesNewRomanPSMT"/>
                <w:noProof/>
                <w:sz w:val="36"/>
                <w:szCs w:val="36"/>
                <w:lang w:eastAsia="en-CA"/>
              </w:rPr>
              <w:drawing>
                <wp:inline distT="0" distB="0" distL="0" distR="0">
                  <wp:extent cx="2876550" cy="3700272"/>
                  <wp:effectExtent l="19050" t="0" r="0" b="0"/>
                  <wp:docPr id="7" name="Picture 1" descr="https://encrypted-tbn2.gstatic.com/images?q=tbn:ANd9GcRXtIgzKqsh8D45S8k57Uyv93P3WpzhINMnCQHbeXyWyvLQO0i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RXtIgzKqsh8D45S8k57Uyv93P3WpzhINMnCQHbeXyWyvLQO0id">
                            <a:hlinkClick r:id="rId27"/>
                          </pic:cNvPr>
                          <pic:cNvPicPr>
                            <a:picLocks noChangeAspect="1" noChangeArrowheads="1"/>
                          </pic:cNvPicPr>
                        </pic:nvPicPr>
                        <pic:blipFill>
                          <a:blip r:embed="rId28" cstate="print"/>
                          <a:srcRect/>
                          <a:stretch>
                            <a:fillRect/>
                          </a:stretch>
                        </pic:blipFill>
                        <pic:spPr bwMode="auto">
                          <a:xfrm>
                            <a:off x="0" y="0"/>
                            <a:ext cx="2876355" cy="3700021"/>
                          </a:xfrm>
                          <a:prstGeom prst="rect">
                            <a:avLst/>
                          </a:prstGeom>
                          <a:noFill/>
                          <a:ln w="9525">
                            <a:noFill/>
                            <a:miter lim="800000"/>
                            <a:headEnd/>
                            <a:tailEnd/>
                          </a:ln>
                        </pic:spPr>
                      </pic:pic>
                    </a:graphicData>
                  </a:graphic>
                </wp:inline>
              </w:drawing>
            </w:r>
          </w:p>
          <w:p w:rsidR="006F69AC" w:rsidRDefault="006F69AC" w:rsidP="004F151C">
            <w:pPr>
              <w:autoSpaceDE w:val="0"/>
              <w:autoSpaceDN w:val="0"/>
              <w:adjustRightInd w:val="0"/>
              <w:rPr>
                <w:rFonts w:ascii="TimesNewRomanPSMT" w:hAnsi="TimesNewRomanPSMT" w:cs="TimesNewRomanPSMT"/>
                <w:sz w:val="36"/>
                <w:szCs w:val="36"/>
              </w:rPr>
            </w:pPr>
          </w:p>
        </w:tc>
      </w:tr>
    </w:tbl>
    <w:p w:rsidR="006F69AC" w:rsidRPr="00181AC7" w:rsidRDefault="006F69AC" w:rsidP="004F151C">
      <w:pPr>
        <w:autoSpaceDE w:val="0"/>
        <w:autoSpaceDN w:val="0"/>
        <w:adjustRightInd w:val="0"/>
        <w:rPr>
          <w:rFonts w:ascii="TimesNewRomanPSMT" w:hAnsi="TimesNewRomanPSMT" w:cs="TimesNewRomanPSMT"/>
          <w:sz w:val="36"/>
          <w:szCs w:val="36"/>
        </w:rPr>
      </w:pPr>
    </w:p>
    <w:p w:rsidR="006F69AC" w:rsidRPr="00181AC7" w:rsidRDefault="006F69AC" w:rsidP="004F151C">
      <w:pPr>
        <w:autoSpaceDE w:val="0"/>
        <w:autoSpaceDN w:val="0"/>
        <w:adjustRightInd w:val="0"/>
        <w:rPr>
          <w:rFonts w:ascii="Arial" w:hAnsi="Arial" w:cs="Arial"/>
          <w:color w:val="222222"/>
          <w:sz w:val="24"/>
          <w:szCs w:val="24"/>
          <w:lang w:eastAsia="en-CA"/>
        </w:rPr>
      </w:pPr>
      <w:r>
        <w:rPr>
          <w:rFonts w:ascii="TimesNewRomanPSMT" w:hAnsi="TimesNewRomanPSMT" w:cs="TimesNewRomanPSMT"/>
          <w:sz w:val="36"/>
          <w:szCs w:val="36"/>
        </w:rPr>
        <w:tab/>
      </w:r>
    </w:p>
    <w:p w:rsidR="006F69AC" w:rsidRPr="00181AC7" w:rsidRDefault="006F69AC" w:rsidP="004F151C">
      <w:pPr>
        <w:autoSpaceDE w:val="0"/>
        <w:autoSpaceDN w:val="0"/>
        <w:adjustRightInd w:val="0"/>
        <w:rPr>
          <w:rFonts w:ascii="TimesNewRomanPSMT" w:hAnsi="TimesNewRomanPSMT" w:cs="TimesNewRomanPSMT"/>
          <w:sz w:val="36"/>
          <w:szCs w:val="36"/>
        </w:rPr>
      </w:pPr>
    </w:p>
    <w:p w:rsidR="00B25897" w:rsidRDefault="00B25897">
      <w:r>
        <w:br w:type="page"/>
      </w:r>
    </w:p>
    <w:p w:rsidR="006F69AC" w:rsidRPr="00181AC7" w:rsidRDefault="006F69AC" w:rsidP="004F151C">
      <w:pPr>
        <w:autoSpaceDE w:val="0"/>
        <w:autoSpaceDN w:val="0"/>
        <w:adjustRightInd w:val="0"/>
        <w:jc w:val="center"/>
        <w:rPr>
          <w:rFonts w:ascii="TimesNewRomanPSMT" w:hAnsi="TimesNewRomanPSMT" w:cs="TimesNewRomanPSMT"/>
          <w:sz w:val="36"/>
          <w:szCs w:val="36"/>
        </w:rPr>
      </w:pPr>
      <w:r>
        <w:rPr>
          <w:rFonts w:ascii="TimesNewRomanPSMT" w:hAnsi="TimesNewRomanPSMT" w:cs="TimesNewRomanPSMT"/>
          <w:sz w:val="36"/>
          <w:szCs w:val="36"/>
        </w:rPr>
        <w:lastRenderedPageBreak/>
        <w:t>Kelsea Nex</w:t>
      </w:r>
    </w:p>
    <w:tbl>
      <w:tblPr>
        <w:tblStyle w:val="TableGrid"/>
        <w:tblW w:w="0" w:type="auto"/>
        <w:tblLayout w:type="fixed"/>
        <w:tblLook w:val="04A0" w:firstRow="1" w:lastRow="0" w:firstColumn="1" w:lastColumn="0" w:noHBand="0" w:noVBand="1"/>
      </w:tblPr>
      <w:tblGrid>
        <w:gridCol w:w="4928"/>
        <w:gridCol w:w="4648"/>
      </w:tblGrid>
      <w:tr w:rsidR="006F69AC" w:rsidTr="004F151C">
        <w:tc>
          <w:tcPr>
            <w:tcW w:w="4928" w:type="dxa"/>
          </w:tcPr>
          <w:p w:rsidR="006F69AC" w:rsidRPr="00007C69" w:rsidRDefault="006F69AC" w:rsidP="006F69AC">
            <w:pPr>
              <w:pStyle w:val="ListParagraph"/>
              <w:widowControl/>
              <w:numPr>
                <w:ilvl w:val="0"/>
                <w:numId w:val="15"/>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Kelsea Nex</w:t>
            </w:r>
          </w:p>
          <w:p w:rsidR="006F69AC" w:rsidRPr="00007C69"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62 YOF, married, grandmother</w:t>
            </w:r>
            <w:r w:rsidRPr="00007C69">
              <w:rPr>
                <w:rFonts w:ascii="TimesNewRomanPSMT" w:hAnsi="TimesNewRomanPSMT" w:cs="TimesNewRomanPSMT"/>
                <w:sz w:val="36"/>
                <w:szCs w:val="36"/>
              </w:rPr>
              <w:t>.</w:t>
            </w:r>
          </w:p>
          <w:p w:rsidR="006F69AC" w:rsidRPr="00682253"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Quality Assurance Manager.</w:t>
            </w:r>
            <w:r w:rsidRPr="00682253">
              <w:rPr>
                <w:rFonts w:ascii="TimesNewRomanPSMT" w:hAnsi="TimesNewRomanPSMT" w:cs="TimesNewRomanPSMT"/>
                <w:sz w:val="36"/>
                <w:szCs w:val="36"/>
              </w:rPr>
              <w:t xml:space="preserve"> </w:t>
            </w:r>
          </w:p>
          <w:p w:rsidR="006F69AC" w:rsidRPr="00121C6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Well educated (BA)</w:t>
            </w:r>
            <w:r w:rsidRPr="00121C6C">
              <w:rPr>
                <w:rFonts w:ascii="TimesNewRomanPSMT" w:hAnsi="TimesNewRomanPSMT" w:cs="TimesNewRomanPSMT"/>
                <w:sz w:val="36"/>
                <w:szCs w:val="36"/>
              </w:rPr>
              <w:t>.</w:t>
            </w:r>
          </w:p>
          <w:p w:rsidR="006F69AC" w:rsidRPr="00121C6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Enjoys socializing</w:t>
            </w:r>
            <w:r w:rsidRPr="00121C6C">
              <w:rPr>
                <w:rFonts w:ascii="TimesNewRomanPSMT" w:hAnsi="TimesNewRomanPSMT" w:cs="TimesNewRomanPSMT"/>
                <w:sz w:val="36"/>
                <w:szCs w:val="36"/>
              </w:rPr>
              <w:t xml:space="preserve">. </w:t>
            </w:r>
          </w:p>
          <w:p w:rsidR="006F69AC" w:rsidRPr="00121C6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121C6C">
              <w:rPr>
                <w:rFonts w:ascii="TimesNewRomanPSMT" w:hAnsi="TimesNewRomanPSMT" w:cs="TimesNewRomanPSMT"/>
                <w:sz w:val="36"/>
                <w:szCs w:val="36"/>
              </w:rPr>
              <w:t>Uses Internet for multiple purposes and devices.</w:t>
            </w:r>
          </w:p>
          <w:p w:rsidR="006F69A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Spends 2-3 hours per day enjoying activities</w:t>
            </w:r>
            <w:r w:rsidRPr="00007C69">
              <w:rPr>
                <w:rFonts w:ascii="TimesNewRomanPSMT" w:hAnsi="TimesNewRomanPSMT" w:cs="TimesNewRomanPSMT"/>
                <w:sz w:val="36"/>
                <w:szCs w:val="36"/>
              </w:rPr>
              <w:t>.</w:t>
            </w:r>
          </w:p>
          <w:p w:rsidR="006F69AC" w:rsidRPr="003029ED"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Uses computers at work and at home, has three devices.</w:t>
            </w:r>
          </w:p>
          <w:p w:rsidR="006F69AC" w:rsidRPr="00007C69" w:rsidRDefault="006F69AC" w:rsidP="006F69AC">
            <w:pPr>
              <w:pStyle w:val="ListParagraph"/>
              <w:widowControl/>
              <w:numPr>
                <w:ilvl w:val="0"/>
                <w:numId w:val="14"/>
              </w:numPr>
              <w:suppressAutoHyphens w:val="0"/>
              <w:autoSpaceDE w:val="0"/>
              <w:autoSpaceDN w:val="0"/>
              <w:adjustRightInd w:val="0"/>
              <w:rPr>
                <w:rFonts w:ascii="TimesNewRomanPSMT" w:hAnsi="TimesNewRomanPSMT" w:cs="TimesNewRomanPSMT"/>
                <w:sz w:val="36"/>
                <w:szCs w:val="36"/>
              </w:rPr>
            </w:pPr>
            <w:r w:rsidRPr="00007C69">
              <w:rPr>
                <w:rFonts w:ascii="TimesNewRomanPSMT" w:hAnsi="TimesNewRomanPSMT" w:cs="TimesNewRomanPSMT"/>
                <w:sz w:val="36"/>
                <w:szCs w:val="36"/>
              </w:rPr>
              <w:t>Activities habits</w:t>
            </w:r>
          </w:p>
          <w:p w:rsidR="006F69AC" w:rsidRPr="00121C6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121C6C">
              <w:rPr>
                <w:rFonts w:ascii="TimesNewRomanPSMT" w:hAnsi="TimesNewRomanPSMT" w:cs="TimesNewRomanPSMT"/>
                <w:sz w:val="36"/>
                <w:szCs w:val="36"/>
              </w:rPr>
              <w:t xml:space="preserve">Spends time </w:t>
            </w:r>
            <w:r>
              <w:rPr>
                <w:rFonts w:ascii="TimesNewRomanPSMT" w:hAnsi="TimesNewRomanPSMT" w:cs="TimesNewRomanPSMT"/>
                <w:sz w:val="36"/>
                <w:szCs w:val="36"/>
              </w:rPr>
              <w:t>reading</w:t>
            </w:r>
            <w:r w:rsidRPr="00121C6C">
              <w:rPr>
                <w:rFonts w:ascii="TimesNewRomanPSMT" w:hAnsi="TimesNewRomanPSMT" w:cs="TimesNewRomanPSMT"/>
                <w:sz w:val="36"/>
                <w:szCs w:val="36"/>
              </w:rPr>
              <w:t xml:space="preserve">, </w:t>
            </w:r>
            <w:r>
              <w:rPr>
                <w:rFonts w:ascii="TimesNewRomanPSMT" w:hAnsi="TimesNewRomanPSMT" w:cs="TimesNewRomanPSMT"/>
                <w:sz w:val="36"/>
                <w:szCs w:val="36"/>
              </w:rPr>
              <w:t>quilting</w:t>
            </w:r>
            <w:r w:rsidRPr="00121C6C">
              <w:rPr>
                <w:rFonts w:ascii="TimesNewRomanPSMT" w:hAnsi="TimesNewRomanPSMT" w:cs="TimesNewRomanPSMT"/>
                <w:sz w:val="36"/>
                <w:szCs w:val="36"/>
              </w:rPr>
              <w:t xml:space="preserve">, and </w:t>
            </w:r>
            <w:r>
              <w:rPr>
                <w:rFonts w:ascii="TimesNewRomanPSMT" w:hAnsi="TimesNewRomanPSMT" w:cs="TimesNewRomanPSMT"/>
                <w:sz w:val="36"/>
                <w:szCs w:val="36"/>
              </w:rPr>
              <w:t>gardening with grandchildren</w:t>
            </w:r>
            <w:r w:rsidRPr="00121C6C">
              <w:rPr>
                <w:rFonts w:ascii="TimesNewRomanPSMT" w:hAnsi="TimesNewRomanPSMT" w:cs="TimesNewRomanPSMT"/>
                <w:sz w:val="36"/>
                <w:szCs w:val="36"/>
              </w:rPr>
              <w:t>.</w:t>
            </w:r>
          </w:p>
          <w:p w:rsidR="006F69AC" w:rsidRPr="00121C6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121C6C">
              <w:rPr>
                <w:rFonts w:ascii="TimesNewRomanPSMT" w:hAnsi="TimesNewRomanPSMT" w:cs="TimesNewRomanPSMT"/>
                <w:sz w:val="36"/>
                <w:szCs w:val="36"/>
              </w:rPr>
              <w:t xml:space="preserve">Prefers </w:t>
            </w:r>
            <w:r>
              <w:rPr>
                <w:rFonts w:ascii="TimesNewRomanPSMT" w:hAnsi="TimesNewRomanPSMT" w:cs="TimesNewRomanPSMT"/>
                <w:sz w:val="36"/>
                <w:szCs w:val="36"/>
              </w:rPr>
              <w:t>less athletic activities</w:t>
            </w:r>
            <w:r w:rsidRPr="00121C6C">
              <w:rPr>
                <w:rFonts w:ascii="TimesNewRomanPSMT" w:hAnsi="TimesNewRomanPSMT" w:cs="TimesNewRomanPSMT"/>
                <w:sz w:val="36"/>
                <w:szCs w:val="36"/>
              </w:rPr>
              <w:t>.</w:t>
            </w:r>
          </w:p>
          <w:p w:rsidR="006F69A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Enjoys the social aspect of activities.</w:t>
            </w:r>
          </w:p>
          <w:p w:rsidR="006F69AC" w:rsidRPr="00BE5463" w:rsidRDefault="006F69AC" w:rsidP="004F151C">
            <w:pPr>
              <w:pStyle w:val="ListParagraph"/>
              <w:autoSpaceDE w:val="0"/>
              <w:autoSpaceDN w:val="0"/>
              <w:adjustRightInd w:val="0"/>
              <w:ind w:left="1080"/>
              <w:rPr>
                <w:rFonts w:ascii="TimesNewRomanPSMT" w:hAnsi="TimesNewRomanPSMT" w:cs="TimesNewRomanPSMT"/>
                <w:sz w:val="36"/>
                <w:szCs w:val="36"/>
              </w:rPr>
            </w:pPr>
            <w:r>
              <w:rPr>
                <w:rFonts w:ascii="TimesNewRomanPSMT" w:hAnsi="TimesNewRomanPSMT" w:cs="TimesNewRomanPSMT"/>
                <w:sz w:val="36"/>
                <w:szCs w:val="36"/>
              </w:rPr>
              <w:t xml:space="preserve"> </w:t>
            </w:r>
          </w:p>
          <w:p w:rsidR="006F69AC" w:rsidRPr="00181AC7" w:rsidRDefault="006F69AC" w:rsidP="004F151C">
            <w:pPr>
              <w:spacing w:after="115"/>
              <w:rPr>
                <w:rFonts w:ascii="Arial" w:eastAsia="Times New Roman" w:hAnsi="Arial" w:cs="Arial"/>
                <w:color w:val="222222"/>
                <w:sz w:val="24"/>
                <w:lang w:eastAsia="en-CA"/>
              </w:rPr>
            </w:pPr>
          </w:p>
          <w:p w:rsidR="006F69AC" w:rsidRDefault="006F69AC" w:rsidP="004F151C">
            <w:pPr>
              <w:autoSpaceDE w:val="0"/>
              <w:autoSpaceDN w:val="0"/>
              <w:adjustRightInd w:val="0"/>
              <w:rPr>
                <w:rFonts w:ascii="TimesNewRomanPSMT" w:hAnsi="TimesNewRomanPSMT" w:cs="TimesNewRomanPSMT"/>
                <w:sz w:val="36"/>
                <w:szCs w:val="36"/>
              </w:rPr>
            </w:pPr>
          </w:p>
        </w:tc>
        <w:tc>
          <w:tcPr>
            <w:tcW w:w="4648" w:type="dxa"/>
          </w:tcPr>
          <w:p w:rsidR="006F69AC" w:rsidRDefault="006F69AC" w:rsidP="004F151C">
            <w:pPr>
              <w:autoSpaceDE w:val="0"/>
              <w:autoSpaceDN w:val="0"/>
              <w:adjustRightInd w:val="0"/>
              <w:rPr>
                <w:rFonts w:ascii="TimesNewRomanPSMT" w:hAnsi="TimesNewRomanPSMT" w:cs="TimesNewRomanPSMT"/>
                <w:sz w:val="36"/>
                <w:szCs w:val="36"/>
              </w:rPr>
            </w:pPr>
          </w:p>
          <w:p w:rsidR="006F69AC" w:rsidRDefault="006F69AC" w:rsidP="004F151C">
            <w:pPr>
              <w:autoSpaceDE w:val="0"/>
              <w:autoSpaceDN w:val="0"/>
              <w:adjustRightInd w:val="0"/>
              <w:rPr>
                <w:rFonts w:ascii="TimesNewRomanPSMT" w:hAnsi="TimesNewRomanPSMT" w:cs="TimesNewRomanPSMT"/>
                <w:sz w:val="36"/>
                <w:szCs w:val="36"/>
              </w:rPr>
            </w:pPr>
            <w:r>
              <w:rPr>
                <w:rFonts w:ascii="Arial" w:hAnsi="Arial" w:cs="Arial"/>
                <w:noProof/>
                <w:color w:val="0000FF"/>
                <w:sz w:val="27"/>
                <w:szCs w:val="27"/>
                <w:lang w:eastAsia="en-CA"/>
              </w:rPr>
              <w:drawing>
                <wp:inline distT="0" distB="0" distL="0" distR="0" wp14:anchorId="4C4FBC97" wp14:editId="35A4FFDF">
                  <wp:extent cx="2943602" cy="2673806"/>
                  <wp:effectExtent l="0" t="0" r="0" b="0"/>
                  <wp:docPr id="8" name="Picture 8" descr="https://encrypted-tbn0.gstatic.com/images?q=tbn:ANd9GcQShpmuO1EiFzE0bd6383qXxteg233czNSkndROHelcMhemwtn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0.gstatic.com/images?q=tbn:ANd9GcQShpmuO1EiFzE0bd6383qXxteg233czNSkndROHelcMhemwtn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3602" cy="2673806"/>
                          </a:xfrm>
                          <a:prstGeom prst="rect">
                            <a:avLst/>
                          </a:prstGeom>
                          <a:noFill/>
                          <a:ln>
                            <a:noFill/>
                          </a:ln>
                        </pic:spPr>
                      </pic:pic>
                    </a:graphicData>
                  </a:graphic>
                </wp:inline>
              </w:drawing>
            </w:r>
          </w:p>
        </w:tc>
      </w:tr>
    </w:tbl>
    <w:p w:rsidR="006F69AC" w:rsidRPr="00181AC7" w:rsidRDefault="006F69AC" w:rsidP="004F151C">
      <w:pPr>
        <w:autoSpaceDE w:val="0"/>
        <w:autoSpaceDN w:val="0"/>
        <w:adjustRightInd w:val="0"/>
        <w:rPr>
          <w:rFonts w:ascii="TimesNewRomanPSMT" w:hAnsi="TimesNewRomanPSMT" w:cs="TimesNewRomanPSMT"/>
          <w:sz w:val="36"/>
          <w:szCs w:val="36"/>
        </w:rPr>
      </w:pPr>
    </w:p>
    <w:p w:rsidR="006F69AC" w:rsidRPr="00181AC7" w:rsidRDefault="006F69AC" w:rsidP="004F151C">
      <w:pPr>
        <w:autoSpaceDE w:val="0"/>
        <w:autoSpaceDN w:val="0"/>
        <w:adjustRightInd w:val="0"/>
        <w:rPr>
          <w:rFonts w:ascii="Arial" w:hAnsi="Arial" w:cs="Arial"/>
          <w:color w:val="222222"/>
          <w:sz w:val="24"/>
          <w:szCs w:val="24"/>
          <w:lang w:eastAsia="en-CA"/>
        </w:rPr>
      </w:pPr>
      <w:r>
        <w:rPr>
          <w:rFonts w:ascii="TimesNewRomanPSMT" w:hAnsi="TimesNewRomanPSMT" w:cs="TimesNewRomanPSMT"/>
          <w:sz w:val="36"/>
          <w:szCs w:val="36"/>
        </w:rPr>
        <w:tab/>
      </w:r>
    </w:p>
    <w:p w:rsidR="006F69AC" w:rsidRDefault="006F69AC"/>
    <w:p w:rsidR="006F69AC" w:rsidRPr="00181AC7" w:rsidRDefault="006F69AC" w:rsidP="004F151C">
      <w:pPr>
        <w:autoSpaceDE w:val="0"/>
        <w:autoSpaceDN w:val="0"/>
        <w:adjustRightInd w:val="0"/>
        <w:jc w:val="center"/>
        <w:rPr>
          <w:rFonts w:ascii="TimesNewRomanPSMT" w:hAnsi="TimesNewRomanPSMT" w:cs="TimesNewRomanPSMT"/>
          <w:sz w:val="36"/>
          <w:szCs w:val="36"/>
        </w:rPr>
      </w:pPr>
      <w:r>
        <w:rPr>
          <w:rFonts w:ascii="TimesNewRomanPSMT" w:hAnsi="TimesNewRomanPSMT" w:cs="TimesNewRomanPSMT"/>
          <w:sz w:val="36"/>
          <w:szCs w:val="36"/>
        </w:rPr>
        <w:lastRenderedPageBreak/>
        <w:t>Arlene Conway</w:t>
      </w:r>
    </w:p>
    <w:tbl>
      <w:tblPr>
        <w:tblStyle w:val="TableGrid"/>
        <w:tblW w:w="0" w:type="auto"/>
        <w:tblLayout w:type="fixed"/>
        <w:tblLook w:val="04A0" w:firstRow="1" w:lastRow="0" w:firstColumn="1" w:lastColumn="0" w:noHBand="0" w:noVBand="1"/>
      </w:tblPr>
      <w:tblGrid>
        <w:gridCol w:w="4928"/>
        <w:gridCol w:w="4648"/>
      </w:tblGrid>
      <w:tr w:rsidR="006F69AC" w:rsidTr="004F151C">
        <w:tc>
          <w:tcPr>
            <w:tcW w:w="4928" w:type="dxa"/>
          </w:tcPr>
          <w:p w:rsidR="006F69AC" w:rsidRPr="00007C69" w:rsidRDefault="006F69AC" w:rsidP="006F69AC">
            <w:pPr>
              <w:pStyle w:val="ListParagraph"/>
              <w:widowControl/>
              <w:numPr>
                <w:ilvl w:val="0"/>
                <w:numId w:val="15"/>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Arlene Conway</w:t>
            </w:r>
          </w:p>
          <w:p w:rsidR="006F69AC" w:rsidRPr="00007C69"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37 YOF, married, mother of two teenagers</w:t>
            </w:r>
            <w:r w:rsidRPr="00007C69">
              <w:rPr>
                <w:rFonts w:ascii="TimesNewRomanPSMT" w:hAnsi="TimesNewRomanPSMT" w:cs="TimesNewRomanPSMT"/>
                <w:sz w:val="36"/>
                <w:szCs w:val="36"/>
              </w:rPr>
              <w:t>.</w:t>
            </w:r>
          </w:p>
          <w:p w:rsidR="006F69AC" w:rsidRPr="00682253"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Community Support Worker.</w:t>
            </w:r>
            <w:r w:rsidRPr="00682253">
              <w:rPr>
                <w:rFonts w:ascii="TimesNewRomanPSMT" w:hAnsi="TimesNewRomanPSMT" w:cs="TimesNewRomanPSMT"/>
                <w:sz w:val="36"/>
                <w:szCs w:val="36"/>
              </w:rPr>
              <w:t xml:space="preserve"> </w:t>
            </w:r>
          </w:p>
          <w:p w:rsidR="006F69AC" w:rsidRPr="00121C6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Well educated (BSW)</w:t>
            </w:r>
            <w:r w:rsidRPr="00121C6C">
              <w:rPr>
                <w:rFonts w:ascii="TimesNewRomanPSMT" w:hAnsi="TimesNewRomanPSMT" w:cs="TimesNewRomanPSMT"/>
                <w:sz w:val="36"/>
                <w:szCs w:val="36"/>
              </w:rPr>
              <w:t>.</w:t>
            </w:r>
          </w:p>
          <w:p w:rsidR="006F69AC" w:rsidRPr="00121C6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Enjoys socializing</w:t>
            </w:r>
            <w:r w:rsidRPr="00121C6C">
              <w:rPr>
                <w:rFonts w:ascii="TimesNewRomanPSMT" w:hAnsi="TimesNewRomanPSMT" w:cs="TimesNewRomanPSMT"/>
                <w:sz w:val="36"/>
                <w:szCs w:val="36"/>
              </w:rPr>
              <w:t xml:space="preserve">. </w:t>
            </w:r>
          </w:p>
          <w:p w:rsidR="006F69AC" w:rsidRPr="00121C6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sidRPr="00121C6C">
              <w:rPr>
                <w:rFonts w:ascii="TimesNewRomanPSMT" w:hAnsi="TimesNewRomanPSMT" w:cs="TimesNewRomanPSMT"/>
                <w:sz w:val="36"/>
                <w:szCs w:val="36"/>
              </w:rPr>
              <w:t>Uses Internet for multiple purposes and devices.</w:t>
            </w:r>
          </w:p>
          <w:p w:rsidR="006F69A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Spends 2-3 hours per week enjoying activities</w:t>
            </w:r>
            <w:r w:rsidRPr="00007C69">
              <w:rPr>
                <w:rFonts w:ascii="TimesNewRomanPSMT" w:hAnsi="TimesNewRomanPSMT" w:cs="TimesNewRomanPSMT"/>
                <w:sz w:val="36"/>
                <w:szCs w:val="36"/>
              </w:rPr>
              <w:t>.</w:t>
            </w:r>
          </w:p>
          <w:p w:rsidR="006F69AC" w:rsidRPr="003029ED"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Uses computers at work and at home, has three devices.</w:t>
            </w:r>
          </w:p>
          <w:p w:rsidR="006F69AC" w:rsidRPr="00007C69" w:rsidRDefault="006F69AC" w:rsidP="006F69AC">
            <w:pPr>
              <w:pStyle w:val="ListParagraph"/>
              <w:widowControl/>
              <w:numPr>
                <w:ilvl w:val="0"/>
                <w:numId w:val="14"/>
              </w:numPr>
              <w:suppressAutoHyphens w:val="0"/>
              <w:autoSpaceDE w:val="0"/>
              <w:autoSpaceDN w:val="0"/>
              <w:adjustRightInd w:val="0"/>
              <w:rPr>
                <w:rFonts w:ascii="TimesNewRomanPSMT" w:hAnsi="TimesNewRomanPSMT" w:cs="TimesNewRomanPSMT"/>
                <w:sz w:val="36"/>
                <w:szCs w:val="36"/>
              </w:rPr>
            </w:pPr>
            <w:r w:rsidRPr="00007C69">
              <w:rPr>
                <w:rFonts w:ascii="TimesNewRomanPSMT" w:hAnsi="TimesNewRomanPSMT" w:cs="TimesNewRomanPSMT"/>
                <w:sz w:val="36"/>
                <w:szCs w:val="36"/>
              </w:rPr>
              <w:t>Activities habits</w:t>
            </w:r>
          </w:p>
          <w:p w:rsidR="006F69AC" w:rsidRPr="00121C6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Fairly active with a variety of activities</w:t>
            </w:r>
            <w:r w:rsidRPr="00121C6C">
              <w:rPr>
                <w:rFonts w:ascii="TimesNewRomanPSMT" w:hAnsi="TimesNewRomanPSMT" w:cs="TimesNewRomanPSMT"/>
                <w:sz w:val="36"/>
                <w:szCs w:val="36"/>
              </w:rPr>
              <w:t>.</w:t>
            </w:r>
          </w:p>
          <w:p w:rsidR="006F69AC" w:rsidRPr="00121C6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Prefers cheaper activities for her family</w:t>
            </w:r>
            <w:r w:rsidRPr="00121C6C">
              <w:rPr>
                <w:rFonts w:ascii="TimesNewRomanPSMT" w:hAnsi="TimesNewRomanPSMT" w:cs="TimesNewRomanPSMT"/>
                <w:sz w:val="36"/>
                <w:szCs w:val="36"/>
              </w:rPr>
              <w:t>.</w:t>
            </w:r>
          </w:p>
          <w:p w:rsidR="006F69AC" w:rsidRDefault="006F69AC" w:rsidP="006F69A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Enjoys the social aspect of activities.</w:t>
            </w:r>
          </w:p>
          <w:p w:rsidR="006F69AC" w:rsidRPr="00BE5463" w:rsidRDefault="006F69AC" w:rsidP="004F151C">
            <w:pPr>
              <w:pStyle w:val="ListParagraph"/>
              <w:autoSpaceDE w:val="0"/>
              <w:autoSpaceDN w:val="0"/>
              <w:adjustRightInd w:val="0"/>
              <w:ind w:left="1080"/>
              <w:rPr>
                <w:rFonts w:ascii="TimesNewRomanPSMT" w:hAnsi="TimesNewRomanPSMT" w:cs="TimesNewRomanPSMT"/>
                <w:sz w:val="36"/>
                <w:szCs w:val="36"/>
              </w:rPr>
            </w:pPr>
            <w:r>
              <w:rPr>
                <w:rFonts w:ascii="TimesNewRomanPSMT" w:hAnsi="TimesNewRomanPSMT" w:cs="TimesNewRomanPSMT"/>
                <w:sz w:val="36"/>
                <w:szCs w:val="36"/>
              </w:rPr>
              <w:t xml:space="preserve"> </w:t>
            </w:r>
          </w:p>
          <w:p w:rsidR="006F69AC" w:rsidRPr="00181AC7" w:rsidRDefault="006F69AC" w:rsidP="004F151C">
            <w:pPr>
              <w:spacing w:after="115"/>
              <w:rPr>
                <w:rFonts w:ascii="Arial" w:eastAsia="Times New Roman" w:hAnsi="Arial" w:cs="Arial"/>
                <w:color w:val="222222"/>
                <w:sz w:val="24"/>
                <w:lang w:eastAsia="en-CA"/>
              </w:rPr>
            </w:pPr>
          </w:p>
          <w:p w:rsidR="006F69AC" w:rsidRDefault="006F69AC" w:rsidP="004F151C">
            <w:pPr>
              <w:autoSpaceDE w:val="0"/>
              <w:autoSpaceDN w:val="0"/>
              <w:adjustRightInd w:val="0"/>
              <w:rPr>
                <w:rFonts w:ascii="TimesNewRomanPSMT" w:hAnsi="TimesNewRomanPSMT" w:cs="TimesNewRomanPSMT"/>
                <w:sz w:val="36"/>
                <w:szCs w:val="36"/>
              </w:rPr>
            </w:pPr>
          </w:p>
        </w:tc>
        <w:tc>
          <w:tcPr>
            <w:tcW w:w="4648" w:type="dxa"/>
          </w:tcPr>
          <w:p w:rsidR="006F69AC" w:rsidRDefault="006F69AC" w:rsidP="004F151C">
            <w:pPr>
              <w:autoSpaceDE w:val="0"/>
              <w:autoSpaceDN w:val="0"/>
              <w:adjustRightInd w:val="0"/>
              <w:rPr>
                <w:rFonts w:ascii="TimesNewRomanPSMT" w:hAnsi="TimesNewRomanPSMT" w:cs="TimesNewRomanPSMT"/>
                <w:sz w:val="36"/>
                <w:szCs w:val="36"/>
              </w:rPr>
            </w:pPr>
            <w:r>
              <w:rPr>
                <w:rFonts w:ascii="Arial" w:hAnsi="Arial" w:cs="Arial"/>
                <w:noProof/>
                <w:color w:val="0000FF"/>
                <w:sz w:val="27"/>
                <w:szCs w:val="27"/>
                <w:lang w:eastAsia="en-CA"/>
              </w:rPr>
              <w:drawing>
                <wp:inline distT="0" distB="0" distL="0" distR="0" wp14:anchorId="1E4A3007" wp14:editId="26B7C2DA">
                  <wp:extent cx="2880116" cy="3228810"/>
                  <wp:effectExtent l="0" t="0" r="0" b="0"/>
                  <wp:docPr id="9" name="Picture 9" descr="https://encrypted-tbn3.gstatic.com/images?q=tbn:ANd9GcRzt0MxhagAHLN0CjUGH5bwedyn51WgHKS-6-J3E6n5fhHlQ8kOsQ">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3.gstatic.com/images?q=tbn:ANd9GcRzt0MxhagAHLN0CjUGH5bwedyn51WgHKS-6-J3E6n5fhHlQ8kOsQ">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9835" cy="3228495"/>
                          </a:xfrm>
                          <a:prstGeom prst="rect">
                            <a:avLst/>
                          </a:prstGeom>
                          <a:noFill/>
                          <a:ln>
                            <a:noFill/>
                          </a:ln>
                        </pic:spPr>
                      </pic:pic>
                    </a:graphicData>
                  </a:graphic>
                </wp:inline>
              </w:drawing>
            </w:r>
          </w:p>
        </w:tc>
      </w:tr>
    </w:tbl>
    <w:p w:rsidR="006F69AC" w:rsidRPr="00181AC7" w:rsidRDefault="006F69AC" w:rsidP="004F151C">
      <w:pPr>
        <w:autoSpaceDE w:val="0"/>
        <w:autoSpaceDN w:val="0"/>
        <w:adjustRightInd w:val="0"/>
        <w:rPr>
          <w:rFonts w:ascii="TimesNewRomanPSMT" w:hAnsi="TimesNewRomanPSMT" w:cs="TimesNewRomanPSMT"/>
          <w:sz w:val="36"/>
          <w:szCs w:val="36"/>
        </w:rPr>
      </w:pPr>
    </w:p>
    <w:p w:rsidR="00B25897" w:rsidRDefault="00B25897" w:rsidP="004F151C">
      <w:pPr>
        <w:autoSpaceDE w:val="0"/>
        <w:autoSpaceDN w:val="0"/>
        <w:adjustRightInd w:val="0"/>
        <w:rPr>
          <w:rFonts w:ascii="TimesNewRomanPSMT" w:hAnsi="TimesNewRomanPSMT" w:cs="TimesNewRomanPSMT"/>
          <w:sz w:val="36"/>
          <w:szCs w:val="36"/>
        </w:rPr>
      </w:pPr>
    </w:p>
    <w:p w:rsidR="006F69AC" w:rsidRPr="00B25897" w:rsidRDefault="00B25897" w:rsidP="00B25897">
      <w:pPr>
        <w:autoSpaceDE w:val="0"/>
        <w:autoSpaceDN w:val="0"/>
        <w:adjustRightInd w:val="0"/>
        <w:jc w:val="center"/>
        <w:rPr>
          <w:rFonts w:ascii="TimesNewRomanPSMT" w:hAnsi="TimesNewRomanPSMT" w:cs="TimesNewRomanPSMT"/>
          <w:sz w:val="36"/>
          <w:szCs w:val="36"/>
        </w:rPr>
      </w:pPr>
      <w:r>
        <w:rPr>
          <w:rFonts w:ascii="TimesNewRomanPSMT" w:hAnsi="TimesNewRomanPSMT" w:cs="TimesNewRomanPSMT"/>
          <w:sz w:val="36"/>
          <w:szCs w:val="36"/>
        </w:rPr>
        <w:t>Khalid al-dossari</w:t>
      </w:r>
      <w:r w:rsidR="006F69AC">
        <w:rPr>
          <w:rFonts w:ascii="TimesNewRomanPSMT" w:hAnsi="TimesNewRomanPSMT" w:cs="TimesNewRomanPSMT"/>
          <w:sz w:val="36"/>
          <w:szCs w:val="36"/>
        </w:rPr>
        <w:tab/>
      </w:r>
    </w:p>
    <w:tbl>
      <w:tblPr>
        <w:tblStyle w:val="TableGrid"/>
        <w:tblW w:w="0" w:type="auto"/>
        <w:tblLayout w:type="fixed"/>
        <w:tblLook w:val="04A0" w:firstRow="1" w:lastRow="0" w:firstColumn="1" w:lastColumn="0" w:noHBand="0" w:noVBand="1"/>
      </w:tblPr>
      <w:tblGrid>
        <w:gridCol w:w="4928"/>
        <w:gridCol w:w="4648"/>
      </w:tblGrid>
      <w:tr w:rsidR="00B25897" w:rsidTr="004F151C">
        <w:tc>
          <w:tcPr>
            <w:tcW w:w="4928" w:type="dxa"/>
          </w:tcPr>
          <w:p w:rsidR="00B25897" w:rsidRPr="00007C69" w:rsidRDefault="00B25897" w:rsidP="004F151C">
            <w:pPr>
              <w:pStyle w:val="ListParagraph"/>
              <w:widowControl/>
              <w:numPr>
                <w:ilvl w:val="0"/>
                <w:numId w:val="15"/>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Khalid al-dossari</w:t>
            </w:r>
          </w:p>
          <w:p w:rsidR="00B25897" w:rsidRPr="00007C69" w:rsidRDefault="00B25897" w:rsidP="004F151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30 year-old male</w:t>
            </w:r>
            <w:r w:rsidRPr="00007C69">
              <w:rPr>
                <w:rFonts w:ascii="TimesNewRomanPSMT" w:hAnsi="TimesNewRomanPSMT" w:cs="TimesNewRomanPSMT"/>
                <w:sz w:val="36"/>
                <w:szCs w:val="36"/>
              </w:rPr>
              <w:t>.</w:t>
            </w:r>
          </w:p>
          <w:p w:rsidR="00B25897" w:rsidRPr="00B25897" w:rsidRDefault="00B25897" w:rsidP="00B25897">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Student at VIU</w:t>
            </w:r>
          </w:p>
          <w:p w:rsidR="00B25897" w:rsidRPr="00007C69" w:rsidRDefault="00B25897" w:rsidP="004F151C">
            <w:pPr>
              <w:pStyle w:val="ListParagraph"/>
              <w:widowControl/>
              <w:numPr>
                <w:ilvl w:val="0"/>
                <w:numId w:val="14"/>
              </w:numPr>
              <w:suppressAutoHyphens w:val="0"/>
              <w:autoSpaceDE w:val="0"/>
              <w:autoSpaceDN w:val="0"/>
              <w:adjustRightInd w:val="0"/>
              <w:rPr>
                <w:rFonts w:ascii="TimesNewRomanPSMT" w:hAnsi="TimesNewRomanPSMT" w:cs="TimesNewRomanPSMT"/>
                <w:sz w:val="36"/>
                <w:szCs w:val="36"/>
              </w:rPr>
            </w:pPr>
            <w:r w:rsidRPr="00007C69">
              <w:rPr>
                <w:rFonts w:ascii="TimesNewRomanPSMT" w:hAnsi="TimesNewRomanPSMT" w:cs="TimesNewRomanPSMT"/>
                <w:sz w:val="36"/>
                <w:szCs w:val="36"/>
              </w:rPr>
              <w:t>Activities habits</w:t>
            </w:r>
          </w:p>
          <w:p w:rsidR="00B25897" w:rsidRDefault="00B25897" w:rsidP="004F151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Likes going to the gym a lot</w:t>
            </w:r>
          </w:p>
          <w:p w:rsidR="00B25897" w:rsidRDefault="00B25897" w:rsidP="004F151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Practices 5 times a week, 1 to 2 hours per day</w:t>
            </w:r>
          </w:p>
          <w:p w:rsidR="00B25897" w:rsidRDefault="00B25897" w:rsidP="004F151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Would like to try boxing</w:t>
            </w:r>
          </w:p>
          <w:p w:rsidR="00B25897" w:rsidRDefault="00B25897" w:rsidP="004F151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Easy going and social</w:t>
            </w:r>
          </w:p>
          <w:p w:rsidR="00B25897" w:rsidRDefault="00B25897" w:rsidP="004F151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Likes participation in teamwork</w:t>
            </w:r>
          </w:p>
          <w:p w:rsidR="00B25897" w:rsidRDefault="00B25897" w:rsidP="004F151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Professional athlete</w:t>
            </w:r>
          </w:p>
          <w:p w:rsidR="00B25897" w:rsidRDefault="00B25897" w:rsidP="004F151C">
            <w:pPr>
              <w:pStyle w:val="ListParagraph"/>
              <w:widowControl/>
              <w:numPr>
                <w:ilvl w:val="0"/>
                <w:numId w:val="13"/>
              </w:numPr>
              <w:suppressAutoHyphens w:val="0"/>
              <w:autoSpaceDE w:val="0"/>
              <w:autoSpaceDN w:val="0"/>
              <w:adjustRightInd w:val="0"/>
              <w:rPr>
                <w:rFonts w:ascii="TimesNewRomanPSMT" w:hAnsi="TimesNewRomanPSMT" w:cs="TimesNewRomanPSMT"/>
                <w:sz w:val="36"/>
                <w:szCs w:val="36"/>
              </w:rPr>
            </w:pPr>
            <w:r>
              <w:rPr>
                <w:rFonts w:ascii="TimesNewRomanPSMT" w:hAnsi="TimesNewRomanPSMT" w:cs="TimesNewRomanPSMT"/>
                <w:sz w:val="36"/>
                <w:szCs w:val="36"/>
              </w:rPr>
              <w:t>Enjoys unisex activities</w:t>
            </w:r>
          </w:p>
          <w:p w:rsidR="00B25897" w:rsidRPr="00BE5463" w:rsidRDefault="00B25897" w:rsidP="004F151C">
            <w:pPr>
              <w:pStyle w:val="ListParagraph"/>
              <w:autoSpaceDE w:val="0"/>
              <w:autoSpaceDN w:val="0"/>
              <w:adjustRightInd w:val="0"/>
              <w:ind w:left="1080"/>
              <w:rPr>
                <w:rFonts w:ascii="TimesNewRomanPSMT" w:hAnsi="TimesNewRomanPSMT" w:cs="TimesNewRomanPSMT"/>
                <w:sz w:val="36"/>
                <w:szCs w:val="36"/>
              </w:rPr>
            </w:pPr>
            <w:r>
              <w:rPr>
                <w:rFonts w:ascii="TimesNewRomanPSMT" w:hAnsi="TimesNewRomanPSMT" w:cs="TimesNewRomanPSMT"/>
                <w:sz w:val="36"/>
                <w:szCs w:val="36"/>
              </w:rPr>
              <w:t xml:space="preserve"> </w:t>
            </w:r>
          </w:p>
          <w:p w:rsidR="00B25897" w:rsidRPr="00181AC7" w:rsidRDefault="00B25897" w:rsidP="004F151C">
            <w:pPr>
              <w:spacing w:after="115"/>
              <w:rPr>
                <w:rFonts w:ascii="Arial" w:eastAsia="Times New Roman" w:hAnsi="Arial" w:cs="Arial"/>
                <w:color w:val="222222"/>
                <w:sz w:val="24"/>
                <w:lang w:eastAsia="en-CA"/>
              </w:rPr>
            </w:pPr>
          </w:p>
          <w:p w:rsidR="00B25897" w:rsidRDefault="00B25897" w:rsidP="004F151C">
            <w:pPr>
              <w:autoSpaceDE w:val="0"/>
              <w:autoSpaceDN w:val="0"/>
              <w:adjustRightInd w:val="0"/>
              <w:rPr>
                <w:rFonts w:ascii="TimesNewRomanPSMT" w:hAnsi="TimesNewRomanPSMT" w:cs="TimesNewRomanPSMT"/>
                <w:sz w:val="36"/>
                <w:szCs w:val="36"/>
              </w:rPr>
            </w:pPr>
          </w:p>
        </w:tc>
        <w:tc>
          <w:tcPr>
            <w:tcW w:w="4648" w:type="dxa"/>
          </w:tcPr>
          <w:p w:rsidR="00B25897" w:rsidRDefault="00B25897" w:rsidP="004F151C">
            <w:pPr>
              <w:autoSpaceDE w:val="0"/>
              <w:autoSpaceDN w:val="0"/>
              <w:adjustRightInd w:val="0"/>
              <w:rPr>
                <w:rFonts w:ascii="TimesNewRomanPSMT" w:hAnsi="TimesNewRomanPSMT" w:cs="TimesNewRomanPSMT"/>
                <w:sz w:val="36"/>
                <w:szCs w:val="36"/>
              </w:rPr>
            </w:pPr>
          </w:p>
          <w:p w:rsidR="00B25897" w:rsidRDefault="00B25897" w:rsidP="004F151C">
            <w:pPr>
              <w:autoSpaceDE w:val="0"/>
              <w:autoSpaceDN w:val="0"/>
              <w:adjustRightInd w:val="0"/>
              <w:rPr>
                <w:rFonts w:ascii="TimesNewRomanPSMT" w:hAnsi="TimesNewRomanPSMT" w:cs="TimesNewRomanPSMT"/>
                <w:sz w:val="36"/>
                <w:szCs w:val="36"/>
              </w:rPr>
            </w:pPr>
          </w:p>
        </w:tc>
      </w:tr>
    </w:tbl>
    <w:p w:rsidR="00B25897" w:rsidRDefault="00B25897" w:rsidP="00287B1F">
      <w:pPr>
        <w:widowControl w:val="0"/>
        <w:suppressAutoHyphens/>
        <w:sectPr w:rsidR="00B25897" w:rsidSect="006F69AC">
          <w:headerReference w:type="default" r:id="rId33"/>
          <w:pgSz w:w="12240" w:h="15840" w:code="1"/>
          <w:pgMar w:top="1440" w:right="1800" w:bottom="1440" w:left="1800" w:header="720" w:footer="965" w:gutter="0"/>
          <w:pgNumType w:start="1"/>
          <w:cols w:space="720"/>
          <w:docGrid w:linePitch="299"/>
        </w:sectPr>
      </w:pPr>
    </w:p>
    <w:p w:rsidR="005301F3" w:rsidRDefault="005301F3">
      <w:pPr>
        <w:jc w:val="center"/>
      </w:pPr>
      <w:r>
        <w:rPr>
          <w:rFonts w:ascii="sans-serif" w:hAnsi="sans-serif"/>
          <w:noProof/>
          <w:lang w:val="en-CA" w:eastAsia="en-CA"/>
        </w:rPr>
        <w:lastRenderedPageBreak/>
        <w:drawing>
          <wp:inline distT="0" distB="0" distL="0" distR="0">
            <wp:extent cx="2924175" cy="2661920"/>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4"/>
                    <a:srcRect/>
                    <a:stretch>
                      <a:fillRect/>
                    </a:stretch>
                  </pic:blipFill>
                  <pic:spPr bwMode="auto">
                    <a:xfrm>
                      <a:off x="0" y="0"/>
                      <a:ext cx="2924175" cy="2661920"/>
                    </a:xfrm>
                    <a:prstGeom prst="rect">
                      <a:avLst/>
                    </a:prstGeom>
                    <a:noFill/>
                    <a:ln w="9525">
                      <a:noFill/>
                      <a:miter lim="800000"/>
                      <a:headEnd/>
                      <a:tailEnd/>
                    </a:ln>
                  </pic:spPr>
                </pic:pic>
              </a:graphicData>
            </a:graphic>
          </wp:inline>
        </w:drawing>
      </w:r>
    </w:p>
    <w:p w:rsidR="005301F3" w:rsidRDefault="005301F3"/>
    <w:p w:rsidR="005301F3" w:rsidRDefault="005301F3">
      <w:r>
        <w:rPr>
          <w:rFonts w:ascii="sans-serif" w:hAnsi="sans-serif"/>
          <w:sz w:val="24"/>
          <w:szCs w:val="24"/>
        </w:rPr>
        <w:t>James is looking for a team sport that he and his friends can participate in for an hour a day, three days a week, after school for no cost.</w:t>
      </w:r>
    </w:p>
    <w:p w:rsidR="005301F3" w:rsidRDefault="005301F3">
      <w:r>
        <w:rPr>
          <w:rFonts w:ascii="sans-serif" w:hAnsi="sans-serif"/>
          <w:sz w:val="24"/>
          <w:szCs w:val="24"/>
        </w:rPr>
        <w:t>He pulls out his phone and searches for Ultimate Frisbee between 4:00 – 5:00 pm on Monday, Wednesday, and Friday.</w:t>
      </w:r>
    </w:p>
    <w:p w:rsidR="005301F3" w:rsidRDefault="005301F3">
      <w:r>
        <w:rPr>
          <w:rFonts w:ascii="sans-serif" w:hAnsi="sans-serif"/>
          <w:sz w:val="24"/>
          <w:szCs w:val="24"/>
        </w:rPr>
        <w:t>He registers for the game at the Bevan Park Recreational Centre.</w:t>
      </w:r>
    </w:p>
    <w:p w:rsidR="005301F3" w:rsidRDefault="005301F3"/>
    <w:tbl>
      <w:tblPr>
        <w:tblW w:w="9972" w:type="dxa"/>
        <w:tblInd w:w="5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4986"/>
        <w:gridCol w:w="4986"/>
      </w:tblGrid>
      <w:tr w:rsidR="005301F3">
        <w:tblPrEx>
          <w:tblCellMar>
            <w:top w:w="0" w:type="dxa"/>
            <w:bottom w:w="0" w:type="dxa"/>
          </w:tblCellMar>
        </w:tblPrEx>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301F3" w:rsidRDefault="005301F3">
            <w:pPr>
              <w:pStyle w:val="TableContents"/>
            </w:pPr>
            <w:r>
              <w:t>User's Purpose</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pPr>
              <w:pStyle w:val="TableContents"/>
            </w:pPr>
            <w:r>
              <w:t>System responsibility</w:t>
            </w:r>
          </w:p>
        </w:tc>
      </w:tr>
      <w:tr w:rsidR="005301F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01F3" w:rsidRDefault="005301F3">
            <w:pPr>
              <w:pStyle w:val="TableContents"/>
            </w:pPr>
            <w:r>
              <w:t>Enter Search Parameters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pPr>
              <w:pStyle w:val="TableContents"/>
            </w:pPr>
            <w:r>
              <w:t>Show results</w:t>
            </w:r>
          </w:p>
        </w:tc>
      </w:tr>
      <w:tr w:rsidR="005301F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01F3" w:rsidRDefault="005301F3">
            <w:pPr>
              <w:pStyle w:val="TableContents"/>
            </w:pPr>
            <w:r>
              <w:t>Select a result</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pPr>
              <w:pStyle w:val="TableContents"/>
            </w:pPr>
            <w:r>
              <w:t>Show information and registration information</w:t>
            </w:r>
          </w:p>
        </w:tc>
      </w:tr>
      <w:tr w:rsidR="005301F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01F3" w:rsidRDefault="005301F3">
            <w:pPr>
              <w:pStyle w:val="TableContents"/>
            </w:pPr>
            <w:r>
              <w:t>Register</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pPr>
              <w:pStyle w:val="TableContents"/>
            </w:pPr>
            <w:r>
              <w:t>Send information to Organizer</w:t>
            </w:r>
          </w:p>
        </w:tc>
      </w:tr>
    </w:tbl>
    <w:p w:rsidR="005301F3" w:rsidRDefault="005301F3"/>
    <w:tbl>
      <w:tblPr>
        <w:tblW w:w="9972" w:type="dxa"/>
        <w:tblInd w:w="5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4986"/>
        <w:gridCol w:w="4986"/>
      </w:tblGrid>
      <w:tr w:rsidR="005301F3">
        <w:tblPrEx>
          <w:tblCellMar>
            <w:top w:w="0" w:type="dxa"/>
            <w:bottom w:w="0" w:type="dxa"/>
          </w:tblCellMar>
        </w:tblPrEx>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301F3" w:rsidRDefault="005301F3">
            <w:pPr>
              <w:pStyle w:val="TableContents"/>
            </w:pPr>
            <w:r>
              <w:t>User's Actions</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pPr>
              <w:pStyle w:val="TableContents"/>
            </w:pPr>
            <w:r>
              <w:t>System response</w:t>
            </w:r>
          </w:p>
        </w:tc>
      </w:tr>
      <w:tr w:rsidR="005301F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01F3" w:rsidRDefault="005301F3">
            <w:pPr>
              <w:pStyle w:val="TableContents"/>
            </w:pPr>
            <w:r>
              <w:t>James enters one or more of the search parameters for the activity: team, time, date,</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pPr>
              <w:pStyle w:val="TableContents"/>
            </w:pPr>
            <w:r>
              <w:t>System displays search results</w:t>
            </w:r>
          </w:p>
        </w:tc>
      </w:tr>
      <w:tr w:rsidR="005301F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01F3" w:rsidRDefault="005301F3">
            <w:pPr>
              <w:pStyle w:val="TableContents"/>
            </w:pPr>
            <w:r>
              <w:t>James selects a result</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pPr>
              <w:pStyle w:val="TableContents"/>
            </w:pPr>
            <w:r>
              <w:t>System displays detailed information about the organizer of selected result and registration information.</w:t>
            </w:r>
          </w:p>
        </w:tc>
      </w:tr>
      <w:tr w:rsidR="005301F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01F3" w:rsidRDefault="005301F3">
            <w:pPr>
              <w:pStyle w:val="TableContents"/>
            </w:pPr>
            <w:r>
              <w:t>James chooses to register for result</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pPr>
              <w:pStyle w:val="TableContents"/>
            </w:pPr>
            <w:r>
              <w:t>Registration information is inserted into an email and a message box is displayed for any other comments to be inserted by James</w:t>
            </w:r>
          </w:p>
        </w:tc>
      </w:tr>
      <w:tr w:rsidR="005301F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01F3" w:rsidRDefault="005301F3">
            <w:pPr>
              <w:pStyle w:val="TableContents"/>
            </w:pPr>
            <w:r>
              <w:t>James adds that two other friends want to partake in the activities as well</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pPr>
              <w:pStyle w:val="TableContents"/>
            </w:pPr>
            <w:r>
              <w:t xml:space="preserve"> System confirms message sent.</w:t>
            </w:r>
          </w:p>
        </w:tc>
      </w:tr>
      <w:tr w:rsidR="005301F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01F3" w:rsidRDefault="005301F3">
            <w:pPr>
              <w:pStyle w:val="TableContents"/>
            </w:pP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pPr>
              <w:pStyle w:val="TableContents"/>
            </w:pPr>
          </w:p>
        </w:tc>
      </w:tr>
      <w:tr w:rsidR="005301F3">
        <w:tblPrEx>
          <w:tblCellMar>
            <w:top w:w="0" w:type="dxa"/>
            <w:bottom w:w="0" w:type="dxa"/>
          </w:tblCellMar>
        </w:tblPrEx>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01F3" w:rsidRDefault="005301F3">
            <w:pPr>
              <w:pStyle w:val="TableContents"/>
            </w:pP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pPr>
              <w:pStyle w:val="TableContents"/>
            </w:pPr>
          </w:p>
        </w:tc>
      </w:tr>
    </w:tbl>
    <w:p w:rsidR="005301F3" w:rsidRDefault="005301F3">
      <w:r w:rsidRPr="006C59DA">
        <w:rPr>
          <w:noProof/>
          <w:lang w:val="en-CA" w:eastAsia="en-CA"/>
        </w:rPr>
        <w:lastRenderedPageBreak/>
        <w:drawing>
          <wp:anchor distT="0" distB="0" distL="114300" distR="114300" simplePos="0" relativeHeight="251689472" behindDoc="0" locked="0" layoutInCell="1" allowOverlap="1" wp14:anchorId="725E3FDC" wp14:editId="24C4C912">
            <wp:simplePos x="0" y="0"/>
            <wp:positionH relativeFrom="column">
              <wp:posOffset>685800</wp:posOffset>
            </wp:positionH>
            <wp:positionV relativeFrom="paragraph">
              <wp:posOffset>35560</wp:posOffset>
            </wp:positionV>
            <wp:extent cx="3611245" cy="2971800"/>
            <wp:effectExtent l="0" t="0" r="8255" b="0"/>
            <wp:wrapNone/>
            <wp:docPr id="12" name="Picture 12" descr="Macintosh HD:Users:mo7mad_77:Desktop:1506810_10153846184675574_4358903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7mad_77:Desktop:1506810_10153846184675574_43589037_n.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11245"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01F3" w:rsidRDefault="005301F3"/>
    <w:p w:rsidR="005301F3" w:rsidRDefault="005301F3"/>
    <w:p w:rsidR="005301F3" w:rsidRDefault="005301F3"/>
    <w:p w:rsidR="005301F3" w:rsidRDefault="005301F3"/>
    <w:p w:rsidR="005301F3" w:rsidRDefault="005301F3"/>
    <w:p w:rsidR="005301F3" w:rsidRDefault="005301F3"/>
    <w:p w:rsidR="005301F3" w:rsidRDefault="005301F3"/>
    <w:p w:rsidR="005301F3" w:rsidRDefault="005301F3"/>
    <w:p w:rsidR="005301F3" w:rsidRDefault="005301F3"/>
    <w:p w:rsidR="005301F3" w:rsidRDefault="005301F3"/>
    <w:p w:rsidR="005301F3" w:rsidRDefault="005301F3"/>
    <w:p w:rsidR="005301F3" w:rsidRDefault="005301F3"/>
    <w:p w:rsidR="005301F3" w:rsidRDefault="005301F3"/>
    <w:p w:rsidR="005301F3" w:rsidRDefault="005301F3"/>
    <w:p w:rsidR="005301F3" w:rsidRDefault="005301F3"/>
    <w:p w:rsidR="005301F3" w:rsidRDefault="005301F3"/>
    <w:p w:rsidR="005301F3" w:rsidRDefault="005301F3"/>
    <w:p w:rsidR="005301F3" w:rsidRDefault="005301F3"/>
    <w:p w:rsidR="005301F3" w:rsidRDefault="005301F3"/>
    <w:p w:rsidR="005301F3" w:rsidRDefault="005301F3">
      <w:r>
        <w:t xml:space="preserve">Katie is seeking for a group of people who want to join a Salsa dance classes.  She wants to participate and practice 6 hours a week.  She works Wednesdays to Saturdays.  So she wants to find people who are will to practice Sunday to Tuesday. </w:t>
      </w:r>
    </w:p>
    <w:p w:rsidR="005301F3" w:rsidRDefault="005301F3">
      <w:r>
        <w:t xml:space="preserve">She googled for a Salsa dance actives, but showed no result.  </w:t>
      </w:r>
    </w:p>
    <w:p w:rsidR="005301F3" w:rsidRDefault="005301F3" w:rsidP="004F151C"/>
    <w:tbl>
      <w:tblPr>
        <w:tblW w:w="9972" w:type="dxa"/>
        <w:tblInd w:w="5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4986"/>
        <w:gridCol w:w="4986"/>
      </w:tblGrid>
      <w:tr w:rsidR="005301F3" w:rsidTr="004F151C">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User's Purpose</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System responsibility</w:t>
            </w:r>
          </w:p>
        </w:tc>
      </w:tr>
      <w:tr w:rsidR="005301F3" w:rsidTr="004F151C">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Enter Search Parameters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Show results</w:t>
            </w:r>
          </w:p>
        </w:tc>
      </w:tr>
      <w:tr w:rsidR="005301F3" w:rsidTr="004F151C">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Select a result</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Show information and registration information</w:t>
            </w:r>
          </w:p>
        </w:tc>
      </w:tr>
      <w:tr w:rsidR="005301F3" w:rsidTr="004F151C">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Register</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Send information to Organizer</w:t>
            </w:r>
          </w:p>
        </w:tc>
      </w:tr>
    </w:tbl>
    <w:p w:rsidR="005301F3" w:rsidRDefault="005301F3" w:rsidP="004F151C"/>
    <w:tbl>
      <w:tblPr>
        <w:tblW w:w="9972" w:type="dxa"/>
        <w:tblInd w:w="5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4986"/>
        <w:gridCol w:w="4986"/>
      </w:tblGrid>
      <w:tr w:rsidR="005301F3" w:rsidTr="004F151C">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User's Actions</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System response</w:t>
            </w:r>
          </w:p>
        </w:tc>
      </w:tr>
      <w:tr w:rsidR="005301F3" w:rsidTr="004F151C">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 xml:space="preserve">Katie looked up in the search “Google” for dance classes. </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System displays search results</w:t>
            </w:r>
          </w:p>
        </w:tc>
      </w:tr>
      <w:tr w:rsidR="005301F3" w:rsidTr="004F151C">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 xml:space="preserve">Katie looked for Salsa dance class specific. </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 xml:space="preserve">System displays detailed information about the organizer of selected result and registration. And showed the nearest location.  </w:t>
            </w:r>
          </w:p>
        </w:tc>
      </w:tr>
      <w:tr w:rsidR="005301F3" w:rsidTr="004F151C">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 xml:space="preserve">Katie didn’t find a Salsa class in Nanaimo, so she might register in Dancing.   </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Registration information is inserted into an email is displayed for any other comments to be inserted by Katie</w:t>
            </w:r>
          </w:p>
        </w:tc>
      </w:tr>
      <w:tr w:rsidR="005301F3" w:rsidTr="004F151C">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Katie picked 2 days a week.</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 xml:space="preserve"> System showed her Sunday and Tuesday.</w:t>
            </w:r>
          </w:p>
        </w:tc>
      </w:tr>
      <w:tr w:rsidR="005301F3" w:rsidTr="004F151C">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 xml:space="preserve">Katie registered and paid for classes </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301F3" w:rsidRDefault="005301F3" w:rsidP="004F151C">
            <w:pPr>
              <w:pStyle w:val="TableContents"/>
            </w:pPr>
            <w:r>
              <w:t>System accepts the payment.</w:t>
            </w:r>
          </w:p>
        </w:tc>
      </w:tr>
    </w:tbl>
    <w:p w:rsidR="005301F3" w:rsidRDefault="005301F3">
      <w:r>
        <w:t xml:space="preserve"> </w:t>
      </w:r>
    </w:p>
    <w:p w:rsidR="005301F3" w:rsidRDefault="005301F3" w:rsidP="00287B1F">
      <w:pPr>
        <w:widowControl w:val="0"/>
        <w:suppressAutoHyphens/>
        <w:sectPr w:rsidR="005301F3" w:rsidSect="004F151C">
          <w:headerReference w:type="default" r:id="rId35"/>
          <w:pgSz w:w="12240" w:h="15840" w:code="1"/>
          <w:pgMar w:top="1440" w:right="1800" w:bottom="1440" w:left="1800" w:header="720" w:footer="965" w:gutter="0"/>
          <w:pgNumType w:start="1"/>
          <w:cols w:space="720"/>
          <w:docGrid w:linePitch="299"/>
        </w:sectPr>
      </w:pPr>
    </w:p>
    <w:p w:rsidR="00287B1F" w:rsidRDefault="00FD0B99" w:rsidP="00287B1F">
      <w:pPr>
        <w:widowControl w:val="0"/>
        <w:suppressAutoHyphens/>
      </w:pPr>
      <w:r>
        <w:rPr>
          <w:noProof/>
          <w:lang w:val="en-CA" w:eastAsia="en-CA"/>
        </w:rPr>
        <w:lastRenderedPageBreak/>
        <w:drawing>
          <wp:inline distT="0" distB="0" distL="0" distR="0" wp14:anchorId="0F2945E6">
            <wp:extent cx="5821680" cy="43662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21680" cy="4366260"/>
                    </a:xfrm>
                    <a:prstGeom prst="rect">
                      <a:avLst/>
                    </a:prstGeom>
                    <a:noFill/>
                  </pic:spPr>
                </pic:pic>
              </a:graphicData>
            </a:graphic>
          </wp:inline>
        </w:drawing>
      </w:r>
    </w:p>
    <w:p w:rsidR="00FD0B99" w:rsidRDefault="00FD0B99" w:rsidP="00287B1F">
      <w:pPr>
        <w:widowControl w:val="0"/>
        <w:suppressAutoHyphens/>
        <w:sectPr w:rsidR="00FD0B99" w:rsidSect="004F151C">
          <w:headerReference w:type="default" r:id="rId37"/>
          <w:pgSz w:w="12240" w:h="15840" w:code="1"/>
          <w:pgMar w:top="1440" w:right="1800" w:bottom="1440" w:left="1800" w:header="720" w:footer="965" w:gutter="0"/>
          <w:pgNumType w:start="1"/>
          <w:cols w:space="720"/>
          <w:docGrid w:linePitch="299"/>
        </w:sectPr>
      </w:pPr>
    </w:p>
    <w:p w:rsidR="00A5503B" w:rsidRDefault="00A82510" w:rsidP="00287B1F">
      <w:pPr>
        <w:widowControl w:val="0"/>
        <w:suppressAutoHyphens/>
      </w:pPr>
      <w:r w:rsidRPr="00A82510">
        <w:lastRenderedPageBreak/>
        <w:drawing>
          <wp:inline distT="0" distB="0" distL="0" distR="0" wp14:anchorId="2321AD15" wp14:editId="5DF9C715">
            <wp:extent cx="5577840" cy="41833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578324" cy="4183743"/>
                    </a:xfrm>
                    <a:prstGeom prst="rect">
                      <a:avLst/>
                    </a:prstGeom>
                  </pic:spPr>
                </pic:pic>
              </a:graphicData>
            </a:graphic>
          </wp:inline>
        </w:drawing>
      </w:r>
    </w:p>
    <w:p w:rsidR="00A5503B" w:rsidRDefault="00A5503B">
      <w:r>
        <w:br w:type="page"/>
      </w:r>
    </w:p>
    <w:p w:rsidR="00A5503B" w:rsidRDefault="00A5503B" w:rsidP="00287B1F">
      <w:pPr>
        <w:widowControl w:val="0"/>
        <w:suppressAutoHyphens/>
      </w:pPr>
      <w:r w:rsidRPr="00A5503B">
        <w:lastRenderedPageBreak/>
        <w:drawing>
          <wp:inline distT="0" distB="0" distL="0" distR="0" wp14:anchorId="547D1916" wp14:editId="5E3835A9">
            <wp:extent cx="5608320" cy="4206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608807" cy="4206605"/>
                    </a:xfrm>
                    <a:prstGeom prst="rect">
                      <a:avLst/>
                    </a:prstGeom>
                  </pic:spPr>
                </pic:pic>
              </a:graphicData>
            </a:graphic>
          </wp:inline>
        </w:drawing>
      </w:r>
    </w:p>
    <w:p w:rsidR="00A5503B" w:rsidRDefault="00A5503B">
      <w:r>
        <w:br w:type="page"/>
      </w:r>
    </w:p>
    <w:p w:rsidR="00A5503B" w:rsidRDefault="00A5503B" w:rsidP="00287B1F">
      <w:pPr>
        <w:widowControl w:val="0"/>
        <w:suppressAutoHyphens/>
      </w:pPr>
      <w:r w:rsidRPr="00A5503B">
        <w:lastRenderedPageBreak/>
        <w:drawing>
          <wp:inline distT="0" distB="0" distL="0" distR="0" wp14:anchorId="3AFB202F" wp14:editId="4F0E8C55">
            <wp:extent cx="5509260" cy="41319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509738" cy="4132303"/>
                    </a:xfrm>
                    <a:prstGeom prst="rect">
                      <a:avLst/>
                    </a:prstGeom>
                  </pic:spPr>
                </pic:pic>
              </a:graphicData>
            </a:graphic>
          </wp:inline>
        </w:drawing>
      </w:r>
    </w:p>
    <w:p w:rsidR="00A5503B" w:rsidRDefault="00A5503B">
      <w:r>
        <w:br w:type="page"/>
      </w:r>
    </w:p>
    <w:p w:rsidR="00A5503B" w:rsidRDefault="00A5503B" w:rsidP="00287B1F">
      <w:pPr>
        <w:widowControl w:val="0"/>
        <w:suppressAutoHyphens/>
      </w:pPr>
      <w:r w:rsidRPr="00A5503B">
        <w:lastRenderedPageBreak/>
        <w:drawing>
          <wp:inline distT="0" distB="0" distL="0" distR="0" wp14:anchorId="70CBC175" wp14:editId="53C9A15C">
            <wp:extent cx="5501640" cy="412623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502117" cy="4126588"/>
                    </a:xfrm>
                    <a:prstGeom prst="rect">
                      <a:avLst/>
                    </a:prstGeom>
                  </pic:spPr>
                </pic:pic>
              </a:graphicData>
            </a:graphic>
          </wp:inline>
        </w:drawing>
      </w:r>
    </w:p>
    <w:p w:rsidR="00A5503B" w:rsidRDefault="00A5503B">
      <w:r>
        <w:br w:type="page"/>
      </w:r>
    </w:p>
    <w:p w:rsidR="00A5503B" w:rsidRDefault="00A5503B" w:rsidP="00287B1F">
      <w:pPr>
        <w:widowControl w:val="0"/>
        <w:suppressAutoHyphens/>
      </w:pPr>
      <w:r w:rsidRPr="00A5503B">
        <w:lastRenderedPageBreak/>
        <w:drawing>
          <wp:inline distT="0" distB="0" distL="0" distR="0" wp14:anchorId="109D4FE9" wp14:editId="7E0F4846">
            <wp:extent cx="5463540" cy="409765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464014" cy="4098011"/>
                    </a:xfrm>
                    <a:prstGeom prst="rect">
                      <a:avLst/>
                    </a:prstGeom>
                  </pic:spPr>
                </pic:pic>
              </a:graphicData>
            </a:graphic>
          </wp:inline>
        </w:drawing>
      </w:r>
    </w:p>
    <w:p w:rsidR="00A5503B" w:rsidRDefault="00A5503B">
      <w:r>
        <w:br w:type="page"/>
      </w:r>
    </w:p>
    <w:p w:rsidR="00A5503B" w:rsidRDefault="00A5503B" w:rsidP="00287B1F">
      <w:pPr>
        <w:widowControl w:val="0"/>
        <w:suppressAutoHyphens/>
      </w:pPr>
      <w:r w:rsidRPr="00A5503B">
        <w:lastRenderedPageBreak/>
        <w:drawing>
          <wp:inline distT="0" distB="0" distL="0" distR="0" wp14:anchorId="5C16E4A5" wp14:editId="754E829A">
            <wp:extent cx="5631180" cy="4223385"/>
            <wp:effectExtent l="0" t="0" r="762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31669" cy="4223751"/>
                    </a:xfrm>
                    <a:prstGeom prst="rect">
                      <a:avLst/>
                    </a:prstGeom>
                  </pic:spPr>
                </pic:pic>
              </a:graphicData>
            </a:graphic>
          </wp:inline>
        </w:drawing>
      </w:r>
    </w:p>
    <w:p w:rsidR="00A5503B" w:rsidRDefault="00A5503B">
      <w:r>
        <w:br w:type="page"/>
      </w:r>
    </w:p>
    <w:p w:rsidR="00A5503B" w:rsidRDefault="00A5503B" w:rsidP="00287B1F">
      <w:pPr>
        <w:widowControl w:val="0"/>
        <w:suppressAutoHyphens/>
      </w:pPr>
      <w:r w:rsidRPr="00A5503B">
        <w:lastRenderedPageBreak/>
        <w:drawing>
          <wp:inline distT="0" distB="0" distL="0" distR="0" wp14:anchorId="3152081D" wp14:editId="330E0864">
            <wp:extent cx="5501640" cy="412623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502117" cy="4126588"/>
                    </a:xfrm>
                    <a:prstGeom prst="rect">
                      <a:avLst/>
                    </a:prstGeom>
                  </pic:spPr>
                </pic:pic>
              </a:graphicData>
            </a:graphic>
          </wp:inline>
        </w:drawing>
      </w:r>
    </w:p>
    <w:p w:rsidR="00A5503B" w:rsidRDefault="00A5503B">
      <w:r>
        <w:br w:type="page"/>
      </w:r>
    </w:p>
    <w:p w:rsidR="00A5503B" w:rsidRDefault="00A5503B" w:rsidP="00287B1F">
      <w:pPr>
        <w:widowControl w:val="0"/>
        <w:suppressAutoHyphens/>
      </w:pPr>
      <w:r w:rsidRPr="00A5503B">
        <w:lastRenderedPageBreak/>
        <w:drawing>
          <wp:inline distT="0" distB="0" distL="0" distR="0" wp14:anchorId="7D9F2301" wp14:editId="5D0EDA6B">
            <wp:extent cx="5600700" cy="4200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01186" cy="4200889"/>
                    </a:xfrm>
                    <a:prstGeom prst="rect">
                      <a:avLst/>
                    </a:prstGeom>
                  </pic:spPr>
                </pic:pic>
              </a:graphicData>
            </a:graphic>
          </wp:inline>
        </w:drawing>
      </w:r>
    </w:p>
    <w:p w:rsidR="00A5503B" w:rsidRDefault="00A5503B">
      <w:r>
        <w:br w:type="page"/>
      </w:r>
    </w:p>
    <w:p w:rsidR="00A5503B" w:rsidRDefault="00A5503B" w:rsidP="00287B1F">
      <w:pPr>
        <w:widowControl w:val="0"/>
        <w:suppressAutoHyphens/>
      </w:pPr>
      <w:r w:rsidRPr="00A5503B">
        <w:lastRenderedPageBreak/>
        <w:drawing>
          <wp:inline distT="0" distB="0" distL="0" distR="0" wp14:anchorId="68352544" wp14:editId="59E3A31A">
            <wp:extent cx="5463540" cy="409765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464014" cy="4098011"/>
                    </a:xfrm>
                    <a:prstGeom prst="rect">
                      <a:avLst/>
                    </a:prstGeom>
                  </pic:spPr>
                </pic:pic>
              </a:graphicData>
            </a:graphic>
          </wp:inline>
        </w:drawing>
      </w:r>
    </w:p>
    <w:p w:rsidR="00A5503B" w:rsidRDefault="00A5503B">
      <w:r>
        <w:br w:type="page"/>
      </w:r>
    </w:p>
    <w:p w:rsidR="00A5503B" w:rsidRDefault="00A5503B" w:rsidP="00287B1F">
      <w:pPr>
        <w:widowControl w:val="0"/>
        <w:suppressAutoHyphens/>
      </w:pPr>
      <w:r w:rsidRPr="00A5503B">
        <w:lastRenderedPageBreak/>
        <w:drawing>
          <wp:inline distT="0" distB="0" distL="0" distR="0" wp14:anchorId="5FD86E30" wp14:editId="0D081224">
            <wp:extent cx="5570220" cy="41776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570703" cy="4178027"/>
                    </a:xfrm>
                    <a:prstGeom prst="rect">
                      <a:avLst/>
                    </a:prstGeom>
                  </pic:spPr>
                </pic:pic>
              </a:graphicData>
            </a:graphic>
          </wp:inline>
        </w:drawing>
      </w:r>
    </w:p>
    <w:p w:rsidR="00A5503B" w:rsidRDefault="00A5503B">
      <w:r>
        <w:br w:type="page"/>
      </w:r>
    </w:p>
    <w:p w:rsidR="00A5503B" w:rsidRDefault="00A5503B" w:rsidP="00287B1F">
      <w:pPr>
        <w:widowControl w:val="0"/>
        <w:suppressAutoHyphens/>
      </w:pPr>
      <w:r w:rsidRPr="00A5503B">
        <w:lastRenderedPageBreak/>
        <w:drawing>
          <wp:inline distT="0" distB="0" distL="0" distR="0" wp14:anchorId="557C7296" wp14:editId="2244D350">
            <wp:extent cx="5623560" cy="4217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624048" cy="4218036"/>
                    </a:xfrm>
                    <a:prstGeom prst="rect">
                      <a:avLst/>
                    </a:prstGeom>
                  </pic:spPr>
                </pic:pic>
              </a:graphicData>
            </a:graphic>
          </wp:inline>
        </w:drawing>
      </w:r>
    </w:p>
    <w:p w:rsidR="00A5503B" w:rsidRDefault="00A5503B">
      <w:r>
        <w:br w:type="page"/>
      </w:r>
    </w:p>
    <w:p w:rsidR="004F151C" w:rsidRDefault="00A5503B" w:rsidP="00287B1F">
      <w:pPr>
        <w:widowControl w:val="0"/>
        <w:suppressAutoHyphens/>
        <w:sectPr w:rsidR="004F151C" w:rsidSect="004F151C">
          <w:headerReference w:type="default" r:id="rId49"/>
          <w:pgSz w:w="12240" w:h="15840" w:code="1"/>
          <w:pgMar w:top="1440" w:right="1800" w:bottom="1440" w:left="1800" w:header="720" w:footer="965" w:gutter="0"/>
          <w:pgNumType w:start="1"/>
          <w:cols w:space="720"/>
          <w:docGrid w:linePitch="299"/>
        </w:sectPr>
      </w:pPr>
      <w:r w:rsidRPr="00A5503B">
        <w:lastRenderedPageBreak/>
        <w:drawing>
          <wp:inline distT="0" distB="0" distL="0" distR="0" wp14:anchorId="18068747" wp14:editId="4D80614B">
            <wp:extent cx="5509260" cy="41319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509738" cy="4132303"/>
                    </a:xfrm>
                    <a:prstGeom prst="rect">
                      <a:avLst/>
                    </a:prstGeom>
                  </pic:spPr>
                </pic:pic>
              </a:graphicData>
            </a:graphic>
          </wp:inline>
        </w:drawing>
      </w:r>
    </w:p>
    <w:p w:rsidR="004F151C" w:rsidRDefault="004F151C" w:rsidP="004F151C">
      <w:pPr>
        <w:jc w:val="center"/>
      </w:pPr>
      <w:r>
        <w:lastRenderedPageBreak/>
        <w:t>Cognitive Walk-through report</w:t>
      </w:r>
    </w:p>
    <w:p w:rsidR="004F151C" w:rsidRDefault="004F151C" w:rsidP="004F151C">
      <w:r>
        <w:t>The following is a summation of the Cognitive Walk-through evaluation performed by David Burneau of DM2. It tries to answer the following four questions:</w:t>
      </w:r>
    </w:p>
    <w:p w:rsidR="004F151C" w:rsidRDefault="004F151C" w:rsidP="004F151C">
      <w:pPr>
        <w:pStyle w:val="ListParagraph"/>
        <w:widowControl/>
        <w:numPr>
          <w:ilvl w:val="0"/>
          <w:numId w:val="18"/>
        </w:numPr>
        <w:suppressAutoHyphens w:val="0"/>
        <w:spacing w:after="200" w:line="276" w:lineRule="auto"/>
      </w:pPr>
      <w:r>
        <w:t>Will users be trying to produce whatever effect the action has?</w:t>
      </w:r>
    </w:p>
    <w:p w:rsidR="004F151C" w:rsidRDefault="004F151C" w:rsidP="004F151C">
      <w:pPr>
        <w:pStyle w:val="ListParagraph"/>
        <w:widowControl/>
        <w:numPr>
          <w:ilvl w:val="0"/>
          <w:numId w:val="18"/>
        </w:numPr>
        <w:suppressAutoHyphens w:val="0"/>
        <w:spacing w:after="200" w:line="276" w:lineRule="auto"/>
      </w:pPr>
      <w:r>
        <w:t>Will users see the control (button, menu, or switch) for the action?</w:t>
      </w:r>
    </w:p>
    <w:p w:rsidR="004F151C" w:rsidRDefault="004F151C" w:rsidP="004F151C">
      <w:pPr>
        <w:pStyle w:val="ListParagraph"/>
        <w:widowControl/>
        <w:numPr>
          <w:ilvl w:val="0"/>
          <w:numId w:val="18"/>
        </w:numPr>
        <w:suppressAutoHyphens w:val="0"/>
        <w:spacing w:after="200" w:line="276" w:lineRule="auto"/>
      </w:pPr>
      <w:r>
        <w:t>Once users find the control, will they recognize that it produces the effect they want?</w:t>
      </w:r>
    </w:p>
    <w:p w:rsidR="004F151C" w:rsidRDefault="004F151C" w:rsidP="004F151C">
      <w:pPr>
        <w:pStyle w:val="ListParagraph"/>
        <w:widowControl/>
        <w:numPr>
          <w:ilvl w:val="0"/>
          <w:numId w:val="18"/>
        </w:numPr>
        <w:suppressAutoHyphens w:val="0"/>
        <w:spacing w:after="200" w:line="276" w:lineRule="auto"/>
      </w:pPr>
      <w:r>
        <w:t>After the action, will users understand the feedback they get so they can go on to the action with confidence?</w:t>
      </w:r>
    </w:p>
    <w:p w:rsidR="004F151C" w:rsidRDefault="004F151C" w:rsidP="004F151C">
      <w:r>
        <w:t>Task 1 had the user login, search for an activity, and register in that activity, as outlined in Annex 1, while Task 2 had a new user register with the system, browse an activity, search for an activity, register for that activity, then logout, as outlined in Annex 2.</w:t>
      </w:r>
    </w:p>
    <w:p w:rsidR="004F151C" w:rsidRPr="00020FCA" w:rsidRDefault="004F151C" w:rsidP="004F151C">
      <w:pPr>
        <w:rPr>
          <w:b/>
          <w:u w:val="single"/>
        </w:rPr>
      </w:pPr>
      <w:r w:rsidRPr="00020FCA">
        <w:rPr>
          <w:b/>
          <w:u w:val="single"/>
        </w:rPr>
        <w:t>Analysis of Task 1</w:t>
      </w:r>
    </w:p>
    <w:p w:rsidR="004F151C" w:rsidRPr="00020FCA" w:rsidRDefault="004F151C" w:rsidP="004F151C">
      <w:pPr>
        <w:rPr>
          <w:b/>
        </w:rPr>
      </w:pPr>
      <w:r w:rsidRPr="00020FCA">
        <w:rPr>
          <w:b/>
        </w:rPr>
        <w:t>Welcome Screen</w:t>
      </w:r>
    </w:p>
    <w:p w:rsidR="004F151C" w:rsidRDefault="004F151C" w:rsidP="004F151C">
      <w:r>
        <w:t xml:space="preserve">The user was able to navigate to the login screen with no hesitation, indicating that they had some reasonable idea of which button to press and what the expected outcome would be. </w:t>
      </w:r>
    </w:p>
    <w:p w:rsidR="004F151C" w:rsidRPr="00020FCA" w:rsidRDefault="004F151C" w:rsidP="004F151C">
      <w:pPr>
        <w:rPr>
          <w:b/>
        </w:rPr>
      </w:pPr>
      <w:r w:rsidRPr="00020FCA">
        <w:rPr>
          <w:b/>
        </w:rPr>
        <w:t>Enter username and password</w:t>
      </w:r>
    </w:p>
    <w:p w:rsidR="004F151C" w:rsidRDefault="004F151C" w:rsidP="004F151C">
      <w:r>
        <w:t>The user hesitated on this screen, probably due to the lack of input area for their username and password, and because they weren’t a registered user; however, once informed, they were able to proceed with no difficulty, again indicating that the visibility, expected outcome, and feedback were acceptable.</w:t>
      </w:r>
    </w:p>
    <w:p w:rsidR="004F151C" w:rsidRDefault="004F151C" w:rsidP="004F151C">
      <w:pPr>
        <w:pStyle w:val="ListParagraph"/>
        <w:widowControl/>
        <w:numPr>
          <w:ilvl w:val="0"/>
          <w:numId w:val="19"/>
        </w:numPr>
        <w:suppressAutoHyphens w:val="0"/>
        <w:spacing w:after="200" w:line="276" w:lineRule="auto"/>
      </w:pPr>
      <w:r>
        <w:t xml:space="preserve"> The user reported that there was a need for input boxes for Username and password when logging in, and that the position of the prompts and boxes should be more centered in the screen.</w:t>
      </w:r>
    </w:p>
    <w:p w:rsidR="004F151C" w:rsidRDefault="004F151C" w:rsidP="004F151C">
      <w:pPr>
        <w:ind w:firstLine="360"/>
      </w:pPr>
      <w:r>
        <w:t>Recommendation: Center the prompts and entry boxes to better meet visibility and consistency.</w:t>
      </w:r>
    </w:p>
    <w:p w:rsidR="004F151C" w:rsidRDefault="004F151C" w:rsidP="004F151C">
      <w:pPr>
        <w:pStyle w:val="ListParagraph"/>
        <w:widowControl/>
        <w:numPr>
          <w:ilvl w:val="0"/>
          <w:numId w:val="19"/>
        </w:numPr>
        <w:suppressAutoHyphens w:val="0"/>
        <w:spacing w:after="200" w:line="276" w:lineRule="auto"/>
      </w:pPr>
      <w:r>
        <w:t>In addition to the above, the user also raised the concern about limits on username and password format.</w:t>
      </w:r>
    </w:p>
    <w:p w:rsidR="004F151C" w:rsidRDefault="004F151C" w:rsidP="004F151C">
      <w:pPr>
        <w:ind w:left="360"/>
      </w:pPr>
      <w:r>
        <w:t>Recommendation: Provide the user with a notice, when registering with the system, about the limits for usernames and passwords.</w:t>
      </w:r>
    </w:p>
    <w:p w:rsidR="004F151C" w:rsidRDefault="004F151C" w:rsidP="004F151C">
      <w:pPr>
        <w:pStyle w:val="ListParagraph"/>
        <w:widowControl/>
        <w:numPr>
          <w:ilvl w:val="0"/>
          <w:numId w:val="19"/>
        </w:numPr>
        <w:suppressAutoHyphens w:val="0"/>
        <w:spacing w:after="200" w:line="276" w:lineRule="auto"/>
      </w:pPr>
      <w:r>
        <w:t>The user also inquired what would happen if the username or password was entered incorrectly.</w:t>
      </w:r>
    </w:p>
    <w:p w:rsidR="004F151C" w:rsidRDefault="004F151C" w:rsidP="004F151C">
      <w:pPr>
        <w:ind w:left="360"/>
      </w:pPr>
      <w:r>
        <w:t>Recommendation: Create “Invalid Username/Password” screen.</w:t>
      </w:r>
    </w:p>
    <w:p w:rsidR="004F151C" w:rsidRDefault="004F151C" w:rsidP="004F151C">
      <w:pPr>
        <w:pStyle w:val="ListParagraph"/>
        <w:widowControl/>
        <w:numPr>
          <w:ilvl w:val="0"/>
          <w:numId w:val="19"/>
        </w:numPr>
        <w:suppressAutoHyphens w:val="0"/>
        <w:spacing w:after="200" w:line="276" w:lineRule="auto"/>
      </w:pPr>
      <w:r>
        <w:t>The user commented about the size and location of the buttons and how they did not comply with the principle of consistency.</w:t>
      </w:r>
    </w:p>
    <w:p w:rsidR="004F151C" w:rsidRDefault="004F151C" w:rsidP="004F151C">
      <w:pPr>
        <w:ind w:left="360"/>
      </w:pPr>
      <w:r>
        <w:t>Recommendation:  Check location and size of all buttons for consistency.</w:t>
      </w:r>
    </w:p>
    <w:p w:rsidR="004F151C" w:rsidRPr="00020FCA" w:rsidRDefault="004F151C" w:rsidP="004F151C">
      <w:pPr>
        <w:rPr>
          <w:b/>
        </w:rPr>
      </w:pPr>
      <w:r w:rsidRPr="00020FCA">
        <w:rPr>
          <w:b/>
        </w:rPr>
        <w:t>Select item to view</w:t>
      </w:r>
    </w:p>
    <w:p w:rsidR="004F151C" w:rsidRDefault="004F151C" w:rsidP="004F151C">
      <w:r>
        <w:t>The user selected to view the information about the Monday Football with slight hesitation, possibly due to multiple buttons with similar labels being in close proximity; however, the affordance and mapping of the buttons beside the events appears to have led the user to the desired goal.</w:t>
      </w:r>
    </w:p>
    <w:p w:rsidR="004F151C" w:rsidRDefault="004F151C" w:rsidP="004F151C">
      <w:r>
        <w:t>The user reported the same issue of button alignment and size, as mentioned earlier.</w:t>
      </w:r>
    </w:p>
    <w:p w:rsidR="004F151C" w:rsidRDefault="004F151C" w:rsidP="004F151C">
      <w:r>
        <w:t>View detailed information</w:t>
      </w:r>
    </w:p>
    <w:p w:rsidR="004F151C" w:rsidRDefault="004F151C" w:rsidP="004F151C">
      <w:pPr>
        <w:pStyle w:val="ListParagraph"/>
        <w:widowControl/>
        <w:numPr>
          <w:ilvl w:val="0"/>
          <w:numId w:val="20"/>
        </w:numPr>
        <w:suppressAutoHyphens w:val="0"/>
        <w:spacing w:after="200" w:line="276" w:lineRule="auto"/>
      </w:pPr>
      <w:r>
        <w:t>In addition; the user was somewhat confused by the layout of the information about the event.</w:t>
      </w:r>
    </w:p>
    <w:p w:rsidR="004F151C" w:rsidRDefault="004F151C" w:rsidP="004F151C">
      <w:pPr>
        <w:ind w:left="360"/>
      </w:pPr>
      <w:r>
        <w:lastRenderedPageBreak/>
        <w:t>Recommendation: Adjust layout of event information.</w:t>
      </w:r>
    </w:p>
    <w:p w:rsidR="004F151C" w:rsidRPr="00020FCA" w:rsidRDefault="004F151C" w:rsidP="004F151C">
      <w:pPr>
        <w:rPr>
          <w:b/>
        </w:rPr>
      </w:pPr>
      <w:r w:rsidRPr="00020FCA">
        <w:rPr>
          <w:b/>
        </w:rPr>
        <w:t>Search for activity</w:t>
      </w:r>
    </w:p>
    <w:p w:rsidR="004F151C" w:rsidRDefault="004F151C" w:rsidP="004F151C">
      <w:r>
        <w:t>The user was able to locate and activate the search button with little hesitation, and once on the search screen, was able to discern what information had to be entered.</w:t>
      </w:r>
    </w:p>
    <w:p w:rsidR="004F151C" w:rsidRDefault="004F151C" w:rsidP="004F151C">
      <w:r>
        <w:t>As above, the user commented about the alignment and size of the buttons.</w:t>
      </w:r>
    </w:p>
    <w:p w:rsidR="004F151C" w:rsidRDefault="004F151C" w:rsidP="004F151C">
      <w:pPr>
        <w:pStyle w:val="ListParagraph"/>
        <w:widowControl/>
        <w:numPr>
          <w:ilvl w:val="0"/>
          <w:numId w:val="21"/>
        </w:numPr>
        <w:suppressAutoHyphens w:val="0"/>
        <w:spacing w:after="200" w:line="276" w:lineRule="auto"/>
      </w:pPr>
      <w:r>
        <w:t>It was mentioned that the search parameters were lacking.</w:t>
      </w:r>
    </w:p>
    <w:p w:rsidR="004F151C" w:rsidRDefault="004F151C" w:rsidP="004F151C">
      <w:pPr>
        <w:ind w:left="360"/>
      </w:pPr>
      <w:r>
        <w:t>Recommendation: Display all search parameters</w:t>
      </w:r>
    </w:p>
    <w:p w:rsidR="004F151C" w:rsidRDefault="004F151C" w:rsidP="004F151C">
      <w:pPr>
        <w:pStyle w:val="ListParagraph"/>
        <w:widowControl/>
        <w:numPr>
          <w:ilvl w:val="0"/>
          <w:numId w:val="21"/>
        </w:numPr>
        <w:suppressAutoHyphens w:val="0"/>
        <w:spacing w:after="200" w:line="276" w:lineRule="auto"/>
      </w:pPr>
      <w:r>
        <w:t>Check boxes instead of radio buttons would be more to the natural mapping of the user.</w:t>
      </w:r>
    </w:p>
    <w:p w:rsidR="004F151C" w:rsidRDefault="004F151C" w:rsidP="004F151C">
      <w:pPr>
        <w:ind w:left="360"/>
      </w:pPr>
      <w:r>
        <w:t>Recommendation: Change radio buttons to check-boxes</w:t>
      </w:r>
    </w:p>
    <w:p w:rsidR="004F151C" w:rsidRDefault="004F151C" w:rsidP="004F151C">
      <w:pPr>
        <w:pStyle w:val="ListParagraph"/>
        <w:widowControl/>
        <w:numPr>
          <w:ilvl w:val="0"/>
          <w:numId w:val="21"/>
        </w:numPr>
        <w:suppressAutoHyphens w:val="0"/>
        <w:spacing w:after="200" w:line="276" w:lineRule="auto"/>
      </w:pPr>
      <w:r>
        <w:t>The user found that the slant created by the present order of the search parameters created a sense of leaning.</w:t>
      </w:r>
    </w:p>
    <w:p w:rsidR="004F151C" w:rsidRDefault="004F151C" w:rsidP="004F151C">
      <w:pPr>
        <w:ind w:left="360"/>
      </w:pPr>
      <w:r>
        <w:t>Recommendation: Switch the order of search parameters to prevent the illusion of leaning.</w:t>
      </w:r>
    </w:p>
    <w:p w:rsidR="004F151C" w:rsidRPr="00020FCA" w:rsidRDefault="004F151C" w:rsidP="004F151C">
      <w:pPr>
        <w:rPr>
          <w:b/>
        </w:rPr>
      </w:pPr>
      <w:r w:rsidRPr="00020FCA">
        <w:rPr>
          <w:b/>
        </w:rPr>
        <w:t>Select to Register</w:t>
      </w:r>
    </w:p>
    <w:p w:rsidR="004F151C" w:rsidRDefault="004F151C" w:rsidP="004F151C">
      <w:r>
        <w:t>The user registered for the event with no difficulty, understanding what the registration button and expected outcome (registering for the event) would be.</w:t>
      </w:r>
    </w:p>
    <w:p w:rsidR="004F151C" w:rsidRDefault="004F151C" w:rsidP="004F151C">
      <w:pPr>
        <w:pStyle w:val="ListParagraph"/>
        <w:widowControl/>
        <w:numPr>
          <w:ilvl w:val="0"/>
          <w:numId w:val="22"/>
        </w:numPr>
        <w:suppressAutoHyphens w:val="0"/>
        <w:spacing w:after="200" w:line="276" w:lineRule="auto"/>
      </w:pPr>
      <w:r>
        <w:t>The user reiterated the button alignment and size issue and mentioned about the order of information on the screen.</w:t>
      </w:r>
    </w:p>
    <w:p w:rsidR="004F151C" w:rsidRDefault="004F151C" w:rsidP="004F151C">
      <w:pPr>
        <w:ind w:left="360"/>
      </w:pPr>
      <w:r>
        <w:t>Recommendation:  Reorder information on registration screen.</w:t>
      </w:r>
    </w:p>
    <w:p w:rsidR="004F151C" w:rsidRPr="00020FCA" w:rsidRDefault="004F151C" w:rsidP="004F151C">
      <w:pPr>
        <w:rPr>
          <w:b/>
        </w:rPr>
      </w:pPr>
      <w:r w:rsidRPr="00020FCA">
        <w:rPr>
          <w:b/>
        </w:rPr>
        <w:t>Verify Information</w:t>
      </w:r>
    </w:p>
    <w:p w:rsidR="004F151C" w:rsidRDefault="004F151C" w:rsidP="004F151C">
      <w:r>
        <w:t>The user was able to acknowledge the screen quickly and was confident about the expected outcome.</w:t>
      </w:r>
    </w:p>
    <w:p w:rsidR="004F151C" w:rsidRDefault="004F151C" w:rsidP="004F151C">
      <w:r>
        <w:t>Logout</w:t>
      </w:r>
    </w:p>
    <w:p w:rsidR="004F151C" w:rsidRDefault="004F151C" w:rsidP="004F151C">
      <w:r>
        <w:t>The user was able to quickly understand the two buttons on the screen, and what the expected outcomes would be.</w:t>
      </w:r>
    </w:p>
    <w:p w:rsidR="004F151C" w:rsidRPr="00020FCA" w:rsidRDefault="004F151C" w:rsidP="004F151C">
      <w:pPr>
        <w:rPr>
          <w:b/>
          <w:u w:val="single"/>
        </w:rPr>
      </w:pPr>
      <w:r w:rsidRPr="00020FCA">
        <w:rPr>
          <w:b/>
          <w:u w:val="single"/>
        </w:rPr>
        <w:t>Analysis of Task 2</w:t>
      </w:r>
    </w:p>
    <w:p w:rsidR="004F151C" w:rsidRPr="00020FCA" w:rsidRDefault="004F151C" w:rsidP="004F151C">
      <w:pPr>
        <w:rPr>
          <w:b/>
        </w:rPr>
      </w:pPr>
      <w:r w:rsidRPr="00020FCA">
        <w:rPr>
          <w:b/>
        </w:rPr>
        <w:t>Select Register</w:t>
      </w:r>
    </w:p>
    <w:p w:rsidR="004F151C" w:rsidRDefault="004F151C" w:rsidP="004F151C">
      <w:r>
        <w:t>The user quickly, and without difficulty, was able to locate and activate the Register button with a reasonable expectation of the outcome.</w:t>
      </w:r>
    </w:p>
    <w:p w:rsidR="004F151C" w:rsidRPr="00C92E19" w:rsidRDefault="004F151C" w:rsidP="004F151C">
      <w:pPr>
        <w:rPr>
          <w:b/>
        </w:rPr>
      </w:pPr>
      <w:r w:rsidRPr="00C92E19">
        <w:rPr>
          <w:b/>
        </w:rPr>
        <w:t>Enter User Information</w:t>
      </w:r>
    </w:p>
    <w:p w:rsidR="004F151C" w:rsidRDefault="004F151C" w:rsidP="004F151C">
      <w:r>
        <w:t>Presented with the screen for user information, the user hesitated briefly, possibly due the task of completing the registration information.</w:t>
      </w:r>
    </w:p>
    <w:p w:rsidR="004F151C" w:rsidRDefault="004F151C" w:rsidP="004F151C">
      <w:r>
        <w:t>The following were mentioned in the comments</w:t>
      </w:r>
    </w:p>
    <w:p w:rsidR="004F151C" w:rsidRDefault="004F151C" w:rsidP="004F151C">
      <w:pPr>
        <w:pStyle w:val="ListParagraph"/>
        <w:widowControl/>
        <w:numPr>
          <w:ilvl w:val="0"/>
          <w:numId w:val="23"/>
        </w:numPr>
        <w:suppressAutoHyphens w:val="0"/>
        <w:spacing w:after="200" w:line="276" w:lineRule="auto"/>
      </w:pPr>
      <w:r>
        <w:t>Drop-down lists for gender</w:t>
      </w:r>
    </w:p>
    <w:p w:rsidR="004F151C" w:rsidRDefault="004F151C" w:rsidP="004F151C">
      <w:pPr>
        <w:pStyle w:val="ListParagraph"/>
        <w:widowControl/>
        <w:numPr>
          <w:ilvl w:val="0"/>
          <w:numId w:val="23"/>
        </w:numPr>
        <w:suppressAutoHyphens w:val="0"/>
        <w:spacing w:after="200" w:line="276" w:lineRule="auto"/>
      </w:pPr>
      <w:r>
        <w:t>Which format to enter birthdate</w:t>
      </w:r>
    </w:p>
    <w:p w:rsidR="004F151C" w:rsidRDefault="004F151C" w:rsidP="004F151C">
      <w:pPr>
        <w:pStyle w:val="ListParagraph"/>
        <w:widowControl/>
        <w:numPr>
          <w:ilvl w:val="0"/>
          <w:numId w:val="23"/>
        </w:numPr>
        <w:suppressAutoHyphens w:val="0"/>
        <w:spacing w:after="200" w:line="276" w:lineRule="auto"/>
      </w:pPr>
      <w:r>
        <w:t>Multiple list items for interests</w:t>
      </w:r>
    </w:p>
    <w:p w:rsidR="004F151C" w:rsidRDefault="004F151C" w:rsidP="004F151C">
      <w:pPr>
        <w:pStyle w:val="ListParagraph"/>
        <w:widowControl/>
        <w:numPr>
          <w:ilvl w:val="0"/>
          <w:numId w:val="23"/>
        </w:numPr>
        <w:suppressAutoHyphens w:val="0"/>
        <w:spacing w:after="200" w:line="276" w:lineRule="auto"/>
      </w:pPr>
      <w:r>
        <w:t>Check box for email updates</w:t>
      </w:r>
    </w:p>
    <w:p w:rsidR="004F151C" w:rsidRDefault="004F151C" w:rsidP="004F151C">
      <w:pPr>
        <w:ind w:left="360"/>
      </w:pPr>
      <w:r>
        <w:t xml:space="preserve">Recommendation: The comments are valid observations. Implement </w:t>
      </w:r>
    </w:p>
    <w:p w:rsidR="004F151C" w:rsidRDefault="004F151C" w:rsidP="004F151C">
      <w:pPr>
        <w:pStyle w:val="ListParagraph"/>
        <w:widowControl/>
        <w:numPr>
          <w:ilvl w:val="0"/>
          <w:numId w:val="24"/>
        </w:numPr>
        <w:suppressAutoHyphens w:val="0"/>
        <w:spacing w:after="200" w:line="276" w:lineRule="auto"/>
      </w:pPr>
      <w:r>
        <w:t>Male/female list for gender</w:t>
      </w:r>
    </w:p>
    <w:p w:rsidR="004F151C" w:rsidRDefault="004F151C" w:rsidP="004F151C">
      <w:pPr>
        <w:pStyle w:val="ListParagraph"/>
        <w:widowControl/>
        <w:numPr>
          <w:ilvl w:val="0"/>
          <w:numId w:val="24"/>
        </w:numPr>
        <w:suppressAutoHyphens w:val="0"/>
        <w:spacing w:after="200" w:line="276" w:lineRule="auto"/>
      </w:pPr>
      <w:r>
        <w:t>DD/MM/YYYY format for birthdate</w:t>
      </w:r>
    </w:p>
    <w:p w:rsidR="004F151C" w:rsidRDefault="004F151C" w:rsidP="004F151C">
      <w:pPr>
        <w:pStyle w:val="ListParagraph"/>
        <w:widowControl/>
        <w:numPr>
          <w:ilvl w:val="0"/>
          <w:numId w:val="24"/>
        </w:numPr>
        <w:suppressAutoHyphens w:val="0"/>
        <w:spacing w:after="200" w:line="276" w:lineRule="auto"/>
      </w:pPr>
      <w:r>
        <w:t>Multiple list boxes for interests</w:t>
      </w:r>
    </w:p>
    <w:p w:rsidR="004F151C" w:rsidRPr="00C92E19" w:rsidRDefault="004F151C" w:rsidP="004F151C">
      <w:pPr>
        <w:pStyle w:val="ListParagraph"/>
        <w:widowControl/>
        <w:numPr>
          <w:ilvl w:val="0"/>
          <w:numId w:val="24"/>
        </w:numPr>
        <w:suppressAutoHyphens w:val="0"/>
        <w:spacing w:after="200" w:line="276" w:lineRule="auto"/>
      </w:pPr>
      <w:r>
        <w:t>A checkbox for receiving email updates</w:t>
      </w:r>
    </w:p>
    <w:p w:rsidR="004F151C" w:rsidRDefault="004F151C" w:rsidP="004F151C">
      <w:r>
        <w:t>Enter username and password</w:t>
      </w:r>
    </w:p>
    <w:p w:rsidR="004F151C" w:rsidRDefault="004F151C" w:rsidP="004F151C">
      <w:r>
        <w:lastRenderedPageBreak/>
        <w:t>Apart from there being no area to enter a username and password, the user raised the concern of a cancel button, in case the user wanted to avoid registering.</w:t>
      </w:r>
    </w:p>
    <w:p w:rsidR="004F151C" w:rsidRDefault="004F151C" w:rsidP="004F151C">
      <w:pPr>
        <w:ind w:left="360"/>
      </w:pPr>
      <w:r>
        <w:t>Recommendation: Incorporate “Cancel” button onto screen.</w:t>
      </w:r>
    </w:p>
    <w:p w:rsidR="004F151C" w:rsidRPr="00896528" w:rsidRDefault="004F151C" w:rsidP="004F151C">
      <w:pPr>
        <w:rPr>
          <w:b/>
        </w:rPr>
      </w:pPr>
      <w:r w:rsidRPr="00896528">
        <w:rPr>
          <w:b/>
        </w:rPr>
        <w:t>Acknowledge email confirmation</w:t>
      </w:r>
    </w:p>
    <w:p w:rsidR="004F151C" w:rsidRDefault="004F151C" w:rsidP="004F151C">
      <w:r>
        <w:t>The user understood the message and the outcome of clicking the “Acknowledge” button.</w:t>
      </w:r>
    </w:p>
    <w:p w:rsidR="004F151C" w:rsidRDefault="004F151C" w:rsidP="004F151C">
      <w:r>
        <w:t>Recommendation: No change</w:t>
      </w:r>
    </w:p>
    <w:p w:rsidR="004F151C" w:rsidRPr="00020FCA" w:rsidRDefault="004F151C" w:rsidP="004F151C">
      <w:pPr>
        <w:rPr>
          <w:b/>
        </w:rPr>
      </w:pPr>
      <w:r w:rsidRPr="00020FCA">
        <w:rPr>
          <w:b/>
        </w:rPr>
        <w:t>Select item to view</w:t>
      </w:r>
    </w:p>
    <w:p w:rsidR="004F151C" w:rsidRDefault="004F151C" w:rsidP="004F151C">
      <w:r>
        <w:t>The user selected was able to select the view of information about the Monday Football with slight hesitation.</w:t>
      </w:r>
    </w:p>
    <w:p w:rsidR="004F151C" w:rsidRDefault="004F151C" w:rsidP="004F151C">
      <w:r>
        <w:t>The user reported the issue of button alignment and size, as mentioned earlier.</w:t>
      </w:r>
    </w:p>
    <w:p w:rsidR="004F151C" w:rsidRPr="00896528" w:rsidRDefault="004F151C" w:rsidP="004F151C">
      <w:pPr>
        <w:rPr>
          <w:b/>
        </w:rPr>
      </w:pPr>
      <w:r w:rsidRPr="00896528">
        <w:rPr>
          <w:b/>
        </w:rPr>
        <w:t>View detailed information</w:t>
      </w:r>
    </w:p>
    <w:p w:rsidR="004F151C" w:rsidRDefault="004F151C" w:rsidP="004F151C">
      <w:r>
        <w:t>The user commented about the user of space to display the information of the event.</w:t>
      </w:r>
    </w:p>
    <w:p w:rsidR="004F151C" w:rsidRDefault="004F151C" w:rsidP="004F151C">
      <w:pPr>
        <w:ind w:left="360"/>
      </w:pPr>
      <w:r>
        <w:t>Recommendation: Adjust layout of event information.</w:t>
      </w:r>
    </w:p>
    <w:p w:rsidR="004F151C" w:rsidRPr="00020FCA" w:rsidRDefault="004F151C" w:rsidP="004F151C">
      <w:pPr>
        <w:rPr>
          <w:b/>
        </w:rPr>
      </w:pPr>
      <w:r w:rsidRPr="00020FCA">
        <w:rPr>
          <w:b/>
        </w:rPr>
        <w:t>Search for activity</w:t>
      </w:r>
    </w:p>
    <w:p w:rsidR="004F151C" w:rsidRDefault="004F151C" w:rsidP="004F151C">
      <w:r>
        <w:t>The user successfully navigated to the search screen with the only comment being the size and alignment of the buttons.</w:t>
      </w:r>
    </w:p>
    <w:p w:rsidR="004F151C" w:rsidRDefault="004F151C" w:rsidP="004F151C">
      <w:pPr>
        <w:ind w:left="360"/>
      </w:pPr>
      <w:r>
        <w:t>Recommendation: Adjust button size and layout in accordance with Norman’s Principles.</w:t>
      </w:r>
    </w:p>
    <w:p w:rsidR="004F151C" w:rsidRPr="00020FCA" w:rsidRDefault="004F151C" w:rsidP="004F151C">
      <w:pPr>
        <w:rPr>
          <w:b/>
        </w:rPr>
      </w:pPr>
      <w:r w:rsidRPr="00020FCA">
        <w:rPr>
          <w:b/>
        </w:rPr>
        <w:t>Select to Register</w:t>
      </w:r>
    </w:p>
    <w:p w:rsidR="004F151C" w:rsidRDefault="004F151C" w:rsidP="004F151C">
      <w:r>
        <w:t>The user registered for the event with no difficulty, understanding what the registration button and expected outcome (registering for the event) would be.</w:t>
      </w:r>
    </w:p>
    <w:p w:rsidR="004F151C" w:rsidRDefault="004F151C" w:rsidP="004F151C">
      <w:pPr>
        <w:pStyle w:val="ListParagraph"/>
        <w:widowControl/>
        <w:numPr>
          <w:ilvl w:val="0"/>
          <w:numId w:val="25"/>
        </w:numPr>
        <w:suppressAutoHyphens w:val="0"/>
        <w:spacing w:after="200" w:line="276" w:lineRule="auto"/>
      </w:pPr>
      <w:r>
        <w:t>The user asked about how to escape from the search page.</w:t>
      </w:r>
    </w:p>
    <w:p w:rsidR="004F151C" w:rsidRDefault="004F151C" w:rsidP="004F151C">
      <w:pPr>
        <w:ind w:left="360"/>
      </w:pPr>
      <w:r>
        <w:t>Recommendation:  Incorporate a “Cancel” button onto Registration page.</w:t>
      </w:r>
    </w:p>
    <w:p w:rsidR="004F151C" w:rsidRPr="00020FCA" w:rsidRDefault="004F151C" w:rsidP="004F151C">
      <w:pPr>
        <w:rPr>
          <w:b/>
        </w:rPr>
      </w:pPr>
      <w:r w:rsidRPr="00020FCA">
        <w:rPr>
          <w:b/>
        </w:rPr>
        <w:t>Verify Information</w:t>
      </w:r>
    </w:p>
    <w:p w:rsidR="004F151C" w:rsidRDefault="004F151C" w:rsidP="004F151C">
      <w:r>
        <w:t>The user was able to acknowledge the screen quickly and was confident about the expected outcome.</w:t>
      </w:r>
    </w:p>
    <w:p w:rsidR="004F151C" w:rsidRDefault="004F151C" w:rsidP="004F151C">
      <w:r>
        <w:t>Logout</w:t>
      </w:r>
    </w:p>
    <w:p w:rsidR="004F151C" w:rsidRDefault="004F151C" w:rsidP="004F151C">
      <w:r>
        <w:t>The user was able to quickly understand the two buttons on the screen, and what the expected outcomes would be.</w:t>
      </w:r>
    </w:p>
    <w:p w:rsidR="004F151C" w:rsidRDefault="004F151C" w:rsidP="004F151C">
      <w:pPr>
        <w:sectPr w:rsidR="004F151C" w:rsidSect="004F151C">
          <w:headerReference w:type="default" r:id="rId51"/>
          <w:pgSz w:w="12240" w:h="15840" w:code="1"/>
          <w:pgMar w:top="1440" w:right="1800" w:bottom="1440" w:left="1800" w:header="720" w:footer="965" w:gutter="0"/>
          <w:pgNumType w:start="1"/>
          <w:cols w:space="720"/>
          <w:docGrid w:linePitch="299"/>
        </w:sectPr>
      </w:pPr>
    </w:p>
    <w:p w:rsidR="004F151C" w:rsidRDefault="004F151C" w:rsidP="004F151C">
      <w:pPr>
        <w:jc w:val="center"/>
        <w:rPr>
          <w:rFonts w:ascii="Times New Roman" w:hAnsi="Times New Roman"/>
          <w:sz w:val="24"/>
          <w:szCs w:val="24"/>
        </w:rPr>
      </w:pPr>
      <w:r>
        <w:rPr>
          <w:rFonts w:ascii="Times New Roman" w:hAnsi="Times New Roman"/>
          <w:sz w:val="24"/>
          <w:szCs w:val="24"/>
        </w:rPr>
        <w:lastRenderedPageBreak/>
        <w:t>Goal: Search for and register in event</w:t>
      </w:r>
    </w:p>
    <w:p w:rsidR="004F151C" w:rsidRDefault="004F151C" w:rsidP="004F151C">
      <w:pPr>
        <w:jc w:val="center"/>
        <w:rPr>
          <w:rFonts w:ascii="Times New Roman" w:hAnsi="Times New Roman"/>
          <w:sz w:val="24"/>
          <w:szCs w:val="24"/>
        </w:rPr>
      </w:pPr>
      <w:r>
        <w:rPr>
          <w:rFonts w:ascii="Times New Roman" w:hAnsi="Times New Roman"/>
          <w:sz w:val="24"/>
          <w:szCs w:val="24"/>
        </w:rPr>
        <w:t>James</w:t>
      </w:r>
    </w:p>
    <w:p w:rsidR="004F151C" w:rsidRPr="005F4A3C" w:rsidRDefault="004F151C" w:rsidP="004F151C">
      <w:pPr>
        <w:rPr>
          <w:rFonts w:ascii="Times New Roman" w:hAnsi="Times New Roman"/>
          <w:sz w:val="24"/>
          <w:szCs w:val="24"/>
        </w:rPr>
      </w:pPr>
      <w:r w:rsidRPr="005F4A3C">
        <w:rPr>
          <w:rFonts w:ascii="Times New Roman" w:hAnsi="Times New Roman"/>
          <w:sz w:val="24"/>
          <w:szCs w:val="24"/>
        </w:rPr>
        <w:t>Overview of Steps:</w:t>
      </w:r>
    </w:p>
    <w:p w:rsidR="004F151C" w:rsidRPr="005F4A3C" w:rsidRDefault="004F151C" w:rsidP="004F151C">
      <w:pPr>
        <w:pStyle w:val="ListParagraph"/>
        <w:widowControl/>
        <w:numPr>
          <w:ilvl w:val="0"/>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Select login</w:t>
      </w:r>
    </w:p>
    <w:p w:rsidR="004F151C" w:rsidRPr="005F4A3C" w:rsidRDefault="004F151C" w:rsidP="004F151C">
      <w:pPr>
        <w:pStyle w:val="ListParagraph"/>
        <w:widowControl/>
        <w:numPr>
          <w:ilvl w:val="1"/>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Click on login button</w:t>
      </w:r>
    </w:p>
    <w:p w:rsidR="004F151C" w:rsidRPr="005F4A3C" w:rsidRDefault="004F151C" w:rsidP="004F151C">
      <w:pPr>
        <w:pStyle w:val="ListParagraph"/>
        <w:widowControl/>
        <w:numPr>
          <w:ilvl w:val="0"/>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Enter username and password</w:t>
      </w:r>
    </w:p>
    <w:p w:rsidR="004F151C" w:rsidRPr="005F4A3C" w:rsidRDefault="004F151C" w:rsidP="004F151C">
      <w:pPr>
        <w:pStyle w:val="ListParagraph"/>
        <w:widowControl/>
        <w:numPr>
          <w:ilvl w:val="1"/>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Type in username</w:t>
      </w:r>
    </w:p>
    <w:p w:rsidR="004F151C" w:rsidRPr="005F4A3C" w:rsidRDefault="004F151C" w:rsidP="004F151C">
      <w:pPr>
        <w:pStyle w:val="ListParagraph"/>
        <w:widowControl/>
        <w:numPr>
          <w:ilvl w:val="1"/>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Type in password</w:t>
      </w:r>
    </w:p>
    <w:p w:rsidR="004F151C" w:rsidRPr="005F4A3C" w:rsidRDefault="004F151C" w:rsidP="004F151C">
      <w:pPr>
        <w:pStyle w:val="ListParagraph"/>
        <w:widowControl/>
        <w:numPr>
          <w:ilvl w:val="1"/>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Click submit</w:t>
      </w:r>
    </w:p>
    <w:p w:rsidR="004F151C" w:rsidRPr="005F4A3C" w:rsidRDefault="004F151C" w:rsidP="004F151C">
      <w:pPr>
        <w:pStyle w:val="ListParagraph"/>
        <w:widowControl/>
        <w:numPr>
          <w:ilvl w:val="0"/>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Select item to view</w:t>
      </w:r>
    </w:p>
    <w:p w:rsidR="004F151C" w:rsidRPr="005F4A3C" w:rsidRDefault="004F151C" w:rsidP="004F151C">
      <w:pPr>
        <w:pStyle w:val="ListParagraph"/>
        <w:widowControl/>
        <w:numPr>
          <w:ilvl w:val="1"/>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Click View button next to Football Mondays</w:t>
      </w:r>
    </w:p>
    <w:p w:rsidR="004F151C" w:rsidRPr="005F4A3C" w:rsidRDefault="004F151C" w:rsidP="004F151C">
      <w:pPr>
        <w:pStyle w:val="ListParagraph"/>
        <w:widowControl/>
        <w:numPr>
          <w:ilvl w:val="0"/>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View detailed information</w:t>
      </w:r>
    </w:p>
    <w:p w:rsidR="004F151C" w:rsidRPr="005F4A3C" w:rsidRDefault="004F151C" w:rsidP="004F151C">
      <w:pPr>
        <w:pStyle w:val="ListParagraph"/>
        <w:widowControl/>
        <w:numPr>
          <w:ilvl w:val="1"/>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When finished viewing, click Keep Looking</w:t>
      </w:r>
    </w:p>
    <w:p w:rsidR="004F151C" w:rsidRPr="005F4A3C" w:rsidRDefault="004F151C" w:rsidP="004F151C">
      <w:pPr>
        <w:pStyle w:val="ListParagraph"/>
        <w:widowControl/>
        <w:numPr>
          <w:ilvl w:val="0"/>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Search for activity</w:t>
      </w:r>
    </w:p>
    <w:p w:rsidR="004F151C" w:rsidRPr="005F4A3C" w:rsidRDefault="004F151C" w:rsidP="004F151C">
      <w:pPr>
        <w:pStyle w:val="ListParagraph"/>
        <w:widowControl/>
        <w:numPr>
          <w:ilvl w:val="1"/>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Click Search button</w:t>
      </w:r>
    </w:p>
    <w:p w:rsidR="004F151C" w:rsidRPr="005F4A3C" w:rsidRDefault="004F151C" w:rsidP="004F151C">
      <w:pPr>
        <w:pStyle w:val="ListParagraph"/>
        <w:widowControl/>
        <w:numPr>
          <w:ilvl w:val="0"/>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Select search criteria</w:t>
      </w:r>
    </w:p>
    <w:p w:rsidR="004F151C" w:rsidRPr="005F4A3C" w:rsidRDefault="004F151C" w:rsidP="004F151C">
      <w:pPr>
        <w:pStyle w:val="ListParagraph"/>
        <w:widowControl/>
        <w:numPr>
          <w:ilvl w:val="1"/>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Select Sports</w:t>
      </w:r>
    </w:p>
    <w:p w:rsidR="004F151C" w:rsidRPr="005F4A3C" w:rsidRDefault="004F151C" w:rsidP="004F151C">
      <w:pPr>
        <w:pStyle w:val="ListParagraph"/>
        <w:widowControl/>
        <w:numPr>
          <w:ilvl w:val="1"/>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Select Age group</w:t>
      </w:r>
    </w:p>
    <w:p w:rsidR="004F151C" w:rsidRPr="005F4A3C" w:rsidRDefault="004F151C" w:rsidP="004F151C">
      <w:pPr>
        <w:pStyle w:val="ListParagraph"/>
        <w:widowControl/>
        <w:numPr>
          <w:ilvl w:val="1"/>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Select Date from drop-down menu</w:t>
      </w:r>
    </w:p>
    <w:p w:rsidR="004F151C" w:rsidRPr="005F4A3C" w:rsidRDefault="004F151C" w:rsidP="004F151C">
      <w:pPr>
        <w:pStyle w:val="ListParagraph"/>
        <w:widowControl/>
        <w:numPr>
          <w:ilvl w:val="1"/>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Select Start time from drop-down menu</w:t>
      </w:r>
    </w:p>
    <w:p w:rsidR="004F151C" w:rsidRPr="005F4A3C" w:rsidRDefault="004F151C" w:rsidP="004F151C">
      <w:pPr>
        <w:pStyle w:val="ListParagraph"/>
        <w:widowControl/>
        <w:numPr>
          <w:ilvl w:val="1"/>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Press Submit button</w:t>
      </w:r>
    </w:p>
    <w:p w:rsidR="004F151C" w:rsidRPr="005F4A3C" w:rsidRDefault="004F151C" w:rsidP="004F151C">
      <w:pPr>
        <w:pStyle w:val="ListParagraph"/>
        <w:widowControl/>
        <w:numPr>
          <w:ilvl w:val="0"/>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Select to Register in Football Mondays</w:t>
      </w:r>
    </w:p>
    <w:p w:rsidR="004F151C" w:rsidRPr="005F4A3C" w:rsidRDefault="004F151C" w:rsidP="004F151C">
      <w:pPr>
        <w:pStyle w:val="ListParagraph"/>
        <w:widowControl/>
        <w:numPr>
          <w:ilvl w:val="1"/>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Click Register button beside Football Mondays</w:t>
      </w:r>
    </w:p>
    <w:p w:rsidR="004F151C" w:rsidRPr="005F4A3C" w:rsidRDefault="004F151C" w:rsidP="004F151C">
      <w:pPr>
        <w:pStyle w:val="ListParagraph"/>
        <w:widowControl/>
        <w:numPr>
          <w:ilvl w:val="0"/>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Verify information</w:t>
      </w:r>
    </w:p>
    <w:p w:rsidR="004F151C" w:rsidRPr="005F4A3C" w:rsidRDefault="004F151C" w:rsidP="004F151C">
      <w:pPr>
        <w:pStyle w:val="ListParagraph"/>
        <w:widowControl/>
        <w:numPr>
          <w:ilvl w:val="1"/>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After verification, click Register button</w:t>
      </w:r>
    </w:p>
    <w:p w:rsidR="004F151C" w:rsidRPr="005F4A3C" w:rsidRDefault="004F151C" w:rsidP="004F151C">
      <w:pPr>
        <w:pStyle w:val="ListParagraph"/>
        <w:widowControl/>
        <w:numPr>
          <w:ilvl w:val="0"/>
          <w:numId w:val="26"/>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Logout</w:t>
      </w:r>
    </w:p>
    <w:p w:rsidR="004F151C" w:rsidRDefault="004F151C" w:rsidP="004F151C">
      <w:pPr>
        <w:pStyle w:val="ListParagraph"/>
        <w:widowControl/>
        <w:numPr>
          <w:ilvl w:val="1"/>
          <w:numId w:val="26"/>
        </w:numPr>
        <w:suppressAutoHyphens w:val="0"/>
        <w:spacing w:after="200" w:line="276" w:lineRule="auto"/>
        <w:rPr>
          <w:rFonts w:ascii="Times New Roman" w:hAnsi="Times New Roman" w:cs="Times New Roman"/>
          <w:szCs w:val="24"/>
        </w:rPr>
        <w:sectPr w:rsidR="004F151C" w:rsidSect="004F151C">
          <w:headerReference w:type="default" r:id="rId52"/>
          <w:pgSz w:w="12240" w:h="15840"/>
          <w:pgMar w:top="1440" w:right="1440" w:bottom="1440" w:left="1440" w:header="708" w:footer="708" w:gutter="0"/>
          <w:cols w:space="708"/>
          <w:docGrid w:linePitch="360"/>
        </w:sectPr>
      </w:pPr>
      <w:r>
        <w:rPr>
          <w:rFonts w:ascii="Times New Roman" w:hAnsi="Times New Roman" w:cs="Times New Roman"/>
          <w:szCs w:val="24"/>
        </w:rPr>
        <w:t>Click the Logout button</w:t>
      </w:r>
    </w:p>
    <w:p w:rsidR="004F151C" w:rsidRPr="007C1BA4" w:rsidRDefault="004F151C" w:rsidP="004F151C">
      <w:pPr>
        <w:rPr>
          <w:rFonts w:ascii="Times New Roman" w:hAnsi="Times New Roman"/>
          <w:sz w:val="24"/>
          <w:szCs w:val="24"/>
        </w:rPr>
      </w:pPr>
    </w:p>
    <w:tbl>
      <w:tblPr>
        <w:tblStyle w:val="TableGrid"/>
        <w:tblW w:w="13291" w:type="dxa"/>
        <w:tblLook w:val="04A0" w:firstRow="1" w:lastRow="0" w:firstColumn="1" w:lastColumn="0" w:noHBand="0" w:noVBand="1"/>
      </w:tblPr>
      <w:tblGrid>
        <w:gridCol w:w="1056"/>
        <w:gridCol w:w="2171"/>
        <w:gridCol w:w="4472"/>
        <w:gridCol w:w="2757"/>
        <w:gridCol w:w="2835"/>
      </w:tblGrid>
      <w:tr w:rsidR="004F151C" w:rsidTr="004F151C">
        <w:trPr>
          <w:cantSplit/>
        </w:trPr>
        <w:tc>
          <w:tcPr>
            <w:tcW w:w="1056" w:type="dxa"/>
          </w:tcPr>
          <w:p w:rsidR="004F151C" w:rsidRPr="007C1BA4" w:rsidRDefault="004F151C" w:rsidP="004F151C">
            <w:pPr>
              <w:rPr>
                <w:rFonts w:ascii="Times New Roman" w:hAnsi="Times New Roman" w:cs="Times New Roman"/>
                <w:sz w:val="24"/>
              </w:rPr>
            </w:pPr>
            <w:r w:rsidRPr="007C1BA4">
              <w:rPr>
                <w:rFonts w:ascii="Times New Roman" w:hAnsi="Times New Roman" w:cs="Times New Roman"/>
                <w:sz w:val="24"/>
              </w:rPr>
              <w:t>Task #</w:t>
            </w:r>
          </w:p>
        </w:tc>
        <w:tc>
          <w:tcPr>
            <w:tcW w:w="2171" w:type="dxa"/>
          </w:tcPr>
          <w:p w:rsidR="004F151C" w:rsidRPr="007C1BA4" w:rsidRDefault="004F151C" w:rsidP="004F151C">
            <w:pPr>
              <w:rPr>
                <w:rFonts w:ascii="Times New Roman" w:hAnsi="Times New Roman" w:cs="Times New Roman"/>
                <w:sz w:val="24"/>
              </w:rPr>
            </w:pPr>
            <w:r w:rsidRPr="007C1BA4">
              <w:rPr>
                <w:rFonts w:ascii="Times New Roman" w:hAnsi="Times New Roman" w:cs="Times New Roman"/>
                <w:sz w:val="24"/>
              </w:rPr>
              <w:t>Description</w:t>
            </w:r>
          </w:p>
        </w:tc>
        <w:tc>
          <w:tcPr>
            <w:tcW w:w="4472" w:type="dxa"/>
          </w:tcPr>
          <w:p w:rsidR="004F151C" w:rsidRDefault="004F151C" w:rsidP="004F151C">
            <w:pPr>
              <w:rPr>
                <w:rFonts w:ascii="Times New Roman" w:hAnsi="Times New Roman" w:cs="Times New Roman"/>
                <w:sz w:val="24"/>
              </w:rPr>
            </w:pPr>
            <w:r>
              <w:rPr>
                <w:rFonts w:ascii="Times New Roman" w:hAnsi="Times New Roman" w:cs="Times New Roman"/>
                <w:sz w:val="24"/>
              </w:rPr>
              <w:t>Actions Required</w:t>
            </w:r>
          </w:p>
        </w:tc>
        <w:tc>
          <w:tcPr>
            <w:tcW w:w="2757" w:type="dxa"/>
          </w:tcPr>
          <w:p w:rsidR="004F151C" w:rsidRDefault="004F151C" w:rsidP="004F151C">
            <w:pPr>
              <w:rPr>
                <w:rFonts w:ascii="Times New Roman" w:hAnsi="Times New Roman" w:cs="Times New Roman"/>
                <w:sz w:val="24"/>
              </w:rPr>
            </w:pPr>
            <w:r>
              <w:rPr>
                <w:rFonts w:ascii="Times New Roman" w:hAnsi="Times New Roman" w:cs="Times New Roman"/>
                <w:sz w:val="24"/>
              </w:rPr>
              <w:t>Interface Response</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Comments</w:t>
            </w:r>
          </w:p>
        </w:tc>
      </w:tr>
      <w:tr w:rsidR="004F151C" w:rsidTr="004F151C">
        <w:trPr>
          <w:cantSplit/>
        </w:trPr>
        <w:tc>
          <w:tcPr>
            <w:tcW w:w="1056" w:type="dxa"/>
          </w:tcPr>
          <w:p w:rsidR="004F151C" w:rsidRPr="000D0E88" w:rsidRDefault="004F151C" w:rsidP="004F151C">
            <w:pPr>
              <w:pStyle w:val="ListParagraph"/>
              <w:widowControl/>
              <w:numPr>
                <w:ilvl w:val="0"/>
                <w:numId w:val="27"/>
              </w:numPr>
              <w:suppressAutoHyphens w:val="0"/>
              <w:rPr>
                <w:rFonts w:ascii="Times New Roman" w:hAnsi="Times New Roman" w:cs="Times New Roman"/>
                <w:szCs w:val="24"/>
              </w:rPr>
            </w:pPr>
          </w:p>
        </w:tc>
        <w:tc>
          <w:tcPr>
            <w:tcW w:w="2171" w:type="dxa"/>
          </w:tcPr>
          <w:p w:rsidR="004F151C" w:rsidRPr="007C1BA4" w:rsidRDefault="004F151C" w:rsidP="004F151C">
            <w:pPr>
              <w:rPr>
                <w:rFonts w:ascii="Times New Roman" w:hAnsi="Times New Roman" w:cs="Times New Roman"/>
                <w:sz w:val="24"/>
              </w:rPr>
            </w:pPr>
            <w:r w:rsidRPr="007C1BA4">
              <w:rPr>
                <w:rFonts w:ascii="Times New Roman" w:hAnsi="Times New Roman" w:cs="Times New Roman"/>
                <w:sz w:val="24"/>
              </w:rPr>
              <w:t>Select login</w:t>
            </w:r>
          </w:p>
        </w:tc>
        <w:tc>
          <w:tcPr>
            <w:tcW w:w="4472" w:type="dxa"/>
          </w:tcPr>
          <w:p w:rsidR="004F151C" w:rsidRDefault="004F151C" w:rsidP="004F151C">
            <w:pPr>
              <w:rPr>
                <w:rFonts w:ascii="Times New Roman" w:hAnsi="Times New Roman" w:cs="Times New Roman"/>
                <w:sz w:val="24"/>
              </w:rPr>
            </w:pPr>
            <w:r w:rsidRPr="000D0E88">
              <w:rPr>
                <w:rFonts w:ascii="Times New Roman" w:hAnsi="Times New Roman" w:cs="Times New Roman"/>
                <w:sz w:val="24"/>
              </w:rPr>
              <w:t>Click on login button</w:t>
            </w:r>
          </w:p>
        </w:tc>
        <w:tc>
          <w:tcPr>
            <w:tcW w:w="2757" w:type="dxa"/>
          </w:tcPr>
          <w:p w:rsidR="004F151C" w:rsidRDefault="004F151C" w:rsidP="004F151C">
            <w:pPr>
              <w:rPr>
                <w:rFonts w:ascii="Times New Roman" w:hAnsi="Times New Roman" w:cs="Times New Roman"/>
                <w:sz w:val="24"/>
              </w:rPr>
            </w:pPr>
            <w:r>
              <w:rPr>
                <w:rFonts w:ascii="Times New Roman" w:hAnsi="Times New Roman" w:cs="Times New Roman"/>
                <w:sz w:val="24"/>
              </w:rPr>
              <w:t>Display Login screen</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Need input boxes for Username and password.</w:t>
            </w:r>
          </w:p>
          <w:p w:rsidR="004F151C" w:rsidRDefault="004F151C" w:rsidP="004F151C">
            <w:pPr>
              <w:rPr>
                <w:rFonts w:ascii="Times New Roman" w:hAnsi="Times New Roman" w:cs="Times New Roman"/>
                <w:sz w:val="24"/>
              </w:rPr>
            </w:pPr>
            <w:r>
              <w:rPr>
                <w:rFonts w:ascii="Times New Roman" w:hAnsi="Times New Roman" w:cs="Times New Roman"/>
                <w:sz w:val="24"/>
              </w:rPr>
              <w:t>Are there any limits on username and password?</w:t>
            </w:r>
          </w:p>
          <w:p w:rsidR="004F151C" w:rsidRDefault="004F151C" w:rsidP="004F151C">
            <w:pPr>
              <w:rPr>
                <w:rFonts w:ascii="Times New Roman" w:hAnsi="Times New Roman" w:cs="Times New Roman"/>
                <w:sz w:val="24"/>
              </w:rPr>
            </w:pPr>
            <w:r>
              <w:rPr>
                <w:rFonts w:ascii="Times New Roman" w:hAnsi="Times New Roman" w:cs="Times New Roman"/>
                <w:sz w:val="24"/>
              </w:rPr>
              <w:t>Center username and password entry area.</w:t>
            </w:r>
          </w:p>
          <w:p w:rsidR="004F151C" w:rsidRDefault="004F151C" w:rsidP="004F151C">
            <w:pPr>
              <w:rPr>
                <w:rFonts w:ascii="Times New Roman" w:hAnsi="Times New Roman" w:cs="Times New Roman"/>
                <w:sz w:val="24"/>
              </w:rPr>
            </w:pPr>
            <w:r>
              <w:rPr>
                <w:rFonts w:ascii="Times New Roman" w:hAnsi="Times New Roman" w:cs="Times New Roman"/>
                <w:sz w:val="24"/>
              </w:rPr>
              <w:t>Align buttons on all screens</w:t>
            </w:r>
          </w:p>
        </w:tc>
      </w:tr>
      <w:tr w:rsidR="004F151C" w:rsidTr="004F151C">
        <w:trPr>
          <w:cantSplit/>
        </w:trPr>
        <w:tc>
          <w:tcPr>
            <w:tcW w:w="1056" w:type="dxa"/>
          </w:tcPr>
          <w:p w:rsidR="004F151C" w:rsidRPr="000D0E88" w:rsidRDefault="004F151C" w:rsidP="004F151C">
            <w:pPr>
              <w:pStyle w:val="ListParagraph"/>
              <w:widowControl/>
              <w:numPr>
                <w:ilvl w:val="0"/>
                <w:numId w:val="27"/>
              </w:numPr>
              <w:suppressAutoHyphens w:val="0"/>
              <w:rPr>
                <w:rFonts w:ascii="Times New Roman" w:hAnsi="Times New Roman" w:cs="Times New Roman"/>
                <w:szCs w:val="24"/>
              </w:rPr>
            </w:pPr>
          </w:p>
        </w:tc>
        <w:tc>
          <w:tcPr>
            <w:tcW w:w="2171" w:type="dxa"/>
          </w:tcPr>
          <w:p w:rsidR="004F151C" w:rsidRPr="007C1BA4" w:rsidRDefault="004F151C" w:rsidP="004F151C">
            <w:pPr>
              <w:rPr>
                <w:rFonts w:ascii="Times New Roman" w:hAnsi="Times New Roman" w:cs="Times New Roman"/>
                <w:sz w:val="24"/>
              </w:rPr>
            </w:pPr>
            <w:r w:rsidRPr="007C1BA4">
              <w:rPr>
                <w:rFonts w:ascii="Times New Roman" w:hAnsi="Times New Roman" w:cs="Times New Roman"/>
                <w:sz w:val="24"/>
              </w:rPr>
              <w:t>Enter username and password</w:t>
            </w:r>
          </w:p>
        </w:tc>
        <w:tc>
          <w:tcPr>
            <w:tcW w:w="4472" w:type="dxa"/>
          </w:tcPr>
          <w:p w:rsidR="004F151C" w:rsidRPr="007C1BA4" w:rsidRDefault="004F151C" w:rsidP="004F151C">
            <w:pPr>
              <w:rPr>
                <w:rFonts w:ascii="Times New Roman" w:hAnsi="Times New Roman" w:cs="Times New Roman"/>
                <w:sz w:val="24"/>
              </w:rPr>
            </w:pPr>
            <w:r w:rsidRPr="007C1BA4">
              <w:rPr>
                <w:rFonts w:ascii="Times New Roman" w:hAnsi="Times New Roman" w:cs="Times New Roman"/>
                <w:sz w:val="24"/>
              </w:rPr>
              <w:t>Type in username</w:t>
            </w:r>
          </w:p>
          <w:p w:rsidR="004F151C" w:rsidRPr="007C1BA4" w:rsidRDefault="004F151C" w:rsidP="004F151C">
            <w:pPr>
              <w:rPr>
                <w:rFonts w:ascii="Times New Roman" w:hAnsi="Times New Roman" w:cs="Times New Roman"/>
                <w:sz w:val="24"/>
              </w:rPr>
            </w:pPr>
            <w:r w:rsidRPr="007C1BA4">
              <w:rPr>
                <w:rFonts w:ascii="Times New Roman" w:hAnsi="Times New Roman" w:cs="Times New Roman"/>
                <w:sz w:val="24"/>
              </w:rPr>
              <w:t>Type in password</w:t>
            </w:r>
          </w:p>
          <w:p w:rsidR="004F151C" w:rsidRDefault="004F151C" w:rsidP="004F151C">
            <w:pPr>
              <w:rPr>
                <w:rFonts w:ascii="Times New Roman" w:hAnsi="Times New Roman" w:cs="Times New Roman"/>
                <w:sz w:val="24"/>
              </w:rPr>
            </w:pPr>
            <w:r w:rsidRPr="000D0E88">
              <w:rPr>
                <w:rFonts w:ascii="Times New Roman" w:hAnsi="Times New Roman" w:cs="Times New Roman"/>
                <w:sz w:val="24"/>
              </w:rPr>
              <w:t>Click submit</w:t>
            </w:r>
          </w:p>
        </w:tc>
        <w:tc>
          <w:tcPr>
            <w:tcW w:w="2757" w:type="dxa"/>
          </w:tcPr>
          <w:p w:rsidR="004F151C" w:rsidRDefault="004F151C" w:rsidP="004F151C">
            <w:pPr>
              <w:rPr>
                <w:rFonts w:ascii="Times New Roman" w:hAnsi="Times New Roman" w:cs="Times New Roman"/>
                <w:sz w:val="24"/>
              </w:rPr>
            </w:pPr>
            <w:r>
              <w:rPr>
                <w:rFonts w:ascii="Times New Roman" w:hAnsi="Times New Roman" w:cs="Times New Roman"/>
                <w:sz w:val="24"/>
              </w:rPr>
              <w:t>Query database and verify username and password.</w:t>
            </w:r>
          </w:p>
          <w:p w:rsidR="004F151C" w:rsidRDefault="004F151C" w:rsidP="004F151C">
            <w:pPr>
              <w:rPr>
                <w:rFonts w:ascii="Times New Roman" w:hAnsi="Times New Roman" w:cs="Times New Roman"/>
                <w:sz w:val="24"/>
              </w:rPr>
            </w:pPr>
            <w:r>
              <w:rPr>
                <w:rFonts w:ascii="Times New Roman" w:hAnsi="Times New Roman" w:cs="Times New Roman"/>
                <w:sz w:val="24"/>
              </w:rPr>
              <w:t>If correct, display main screen with updates based on user profile</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Align buttons on all screen</w:t>
            </w:r>
          </w:p>
          <w:p w:rsidR="004F151C" w:rsidRDefault="004F151C" w:rsidP="004F151C">
            <w:pPr>
              <w:rPr>
                <w:rFonts w:ascii="Times New Roman" w:hAnsi="Times New Roman" w:cs="Times New Roman"/>
                <w:sz w:val="24"/>
              </w:rPr>
            </w:pPr>
            <w:r>
              <w:rPr>
                <w:rFonts w:ascii="Times New Roman" w:hAnsi="Times New Roman" w:cs="Times New Roman"/>
                <w:sz w:val="24"/>
              </w:rPr>
              <w:t>What happens if password is wrong?</w:t>
            </w:r>
          </w:p>
        </w:tc>
      </w:tr>
      <w:tr w:rsidR="004F151C" w:rsidTr="004F151C">
        <w:trPr>
          <w:cantSplit/>
        </w:trPr>
        <w:tc>
          <w:tcPr>
            <w:tcW w:w="1056" w:type="dxa"/>
          </w:tcPr>
          <w:p w:rsidR="004F151C" w:rsidRPr="000D0E88" w:rsidRDefault="004F151C" w:rsidP="004F151C">
            <w:pPr>
              <w:pStyle w:val="ListParagraph"/>
              <w:widowControl/>
              <w:numPr>
                <w:ilvl w:val="0"/>
                <w:numId w:val="27"/>
              </w:numPr>
              <w:suppressAutoHyphens w:val="0"/>
              <w:rPr>
                <w:rFonts w:ascii="Times New Roman" w:hAnsi="Times New Roman" w:cs="Times New Roman"/>
                <w:szCs w:val="24"/>
              </w:rPr>
            </w:pPr>
          </w:p>
        </w:tc>
        <w:tc>
          <w:tcPr>
            <w:tcW w:w="2171" w:type="dxa"/>
          </w:tcPr>
          <w:p w:rsidR="004F151C" w:rsidRPr="007C1BA4" w:rsidRDefault="004F151C" w:rsidP="004F151C">
            <w:pPr>
              <w:rPr>
                <w:rFonts w:ascii="Times New Roman" w:hAnsi="Times New Roman" w:cs="Times New Roman"/>
                <w:sz w:val="24"/>
              </w:rPr>
            </w:pPr>
            <w:r w:rsidRPr="007C1BA4">
              <w:rPr>
                <w:rFonts w:ascii="Times New Roman" w:hAnsi="Times New Roman" w:cs="Times New Roman"/>
                <w:sz w:val="24"/>
              </w:rPr>
              <w:t>Select item to view</w:t>
            </w:r>
          </w:p>
        </w:tc>
        <w:tc>
          <w:tcPr>
            <w:tcW w:w="4472" w:type="dxa"/>
          </w:tcPr>
          <w:p w:rsidR="004F151C" w:rsidRDefault="004F151C" w:rsidP="004F151C">
            <w:pPr>
              <w:rPr>
                <w:rFonts w:ascii="Times New Roman" w:hAnsi="Times New Roman" w:cs="Times New Roman"/>
                <w:sz w:val="24"/>
              </w:rPr>
            </w:pPr>
            <w:r w:rsidRPr="000D0E88">
              <w:rPr>
                <w:rFonts w:ascii="Times New Roman" w:hAnsi="Times New Roman" w:cs="Times New Roman"/>
                <w:sz w:val="24"/>
              </w:rPr>
              <w:t>Click View button next to Football Mondays</w:t>
            </w:r>
          </w:p>
        </w:tc>
        <w:tc>
          <w:tcPr>
            <w:tcW w:w="2757" w:type="dxa"/>
          </w:tcPr>
          <w:p w:rsidR="004F151C" w:rsidRDefault="004F151C" w:rsidP="004F151C">
            <w:pPr>
              <w:rPr>
                <w:rFonts w:ascii="Times New Roman" w:hAnsi="Times New Roman" w:cs="Times New Roman"/>
                <w:sz w:val="24"/>
              </w:rPr>
            </w:pPr>
            <w:r>
              <w:rPr>
                <w:rFonts w:ascii="Times New Roman" w:hAnsi="Times New Roman" w:cs="Times New Roman"/>
                <w:sz w:val="24"/>
              </w:rPr>
              <w:t>Query database and display detailed information about Football</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Button alignment</w:t>
            </w:r>
          </w:p>
          <w:p w:rsidR="004F151C" w:rsidRDefault="004F151C" w:rsidP="004F151C">
            <w:pPr>
              <w:rPr>
                <w:rFonts w:ascii="Times New Roman" w:hAnsi="Times New Roman" w:cs="Times New Roman"/>
                <w:sz w:val="24"/>
              </w:rPr>
            </w:pPr>
            <w:r>
              <w:rPr>
                <w:rFonts w:ascii="Times New Roman" w:hAnsi="Times New Roman" w:cs="Times New Roman"/>
                <w:sz w:val="24"/>
              </w:rPr>
              <w:t>Reorder details for more use of screen</w:t>
            </w:r>
          </w:p>
        </w:tc>
      </w:tr>
      <w:tr w:rsidR="004F151C" w:rsidTr="004F151C">
        <w:trPr>
          <w:cantSplit/>
        </w:trPr>
        <w:tc>
          <w:tcPr>
            <w:tcW w:w="1056" w:type="dxa"/>
          </w:tcPr>
          <w:p w:rsidR="004F151C" w:rsidRPr="000D0E88" w:rsidRDefault="004F151C" w:rsidP="004F151C">
            <w:pPr>
              <w:pStyle w:val="ListParagraph"/>
              <w:widowControl/>
              <w:numPr>
                <w:ilvl w:val="0"/>
                <w:numId w:val="27"/>
              </w:numPr>
              <w:suppressAutoHyphens w:val="0"/>
              <w:rPr>
                <w:rFonts w:ascii="Times New Roman" w:hAnsi="Times New Roman" w:cs="Times New Roman"/>
                <w:szCs w:val="24"/>
              </w:rPr>
            </w:pPr>
          </w:p>
        </w:tc>
        <w:tc>
          <w:tcPr>
            <w:tcW w:w="2171" w:type="dxa"/>
          </w:tcPr>
          <w:p w:rsidR="004F151C" w:rsidRPr="007C1BA4" w:rsidRDefault="004F151C" w:rsidP="004F151C">
            <w:pPr>
              <w:rPr>
                <w:rFonts w:ascii="Times New Roman" w:hAnsi="Times New Roman" w:cs="Times New Roman"/>
                <w:sz w:val="24"/>
              </w:rPr>
            </w:pPr>
            <w:r w:rsidRPr="007C1BA4">
              <w:rPr>
                <w:rFonts w:ascii="Times New Roman" w:hAnsi="Times New Roman" w:cs="Times New Roman"/>
                <w:sz w:val="24"/>
              </w:rPr>
              <w:t>View detailed information</w:t>
            </w:r>
          </w:p>
        </w:tc>
        <w:tc>
          <w:tcPr>
            <w:tcW w:w="4472" w:type="dxa"/>
          </w:tcPr>
          <w:p w:rsidR="004F151C" w:rsidRDefault="004F151C" w:rsidP="004F151C">
            <w:pPr>
              <w:rPr>
                <w:rFonts w:ascii="Times New Roman" w:hAnsi="Times New Roman" w:cs="Times New Roman"/>
                <w:sz w:val="24"/>
              </w:rPr>
            </w:pPr>
            <w:r w:rsidRPr="000D0E88">
              <w:rPr>
                <w:rFonts w:ascii="Times New Roman" w:hAnsi="Times New Roman" w:cs="Times New Roman"/>
                <w:sz w:val="24"/>
              </w:rPr>
              <w:t>When finished viewing, click Keep Looking</w:t>
            </w:r>
          </w:p>
        </w:tc>
        <w:tc>
          <w:tcPr>
            <w:tcW w:w="2757" w:type="dxa"/>
          </w:tcPr>
          <w:p w:rsidR="004F151C" w:rsidRDefault="004F151C" w:rsidP="004F151C">
            <w:pPr>
              <w:rPr>
                <w:rFonts w:ascii="Times New Roman" w:hAnsi="Times New Roman" w:cs="Times New Roman"/>
                <w:sz w:val="24"/>
              </w:rPr>
            </w:pPr>
            <w:r>
              <w:rPr>
                <w:rFonts w:ascii="Times New Roman" w:hAnsi="Times New Roman" w:cs="Times New Roman"/>
                <w:sz w:val="24"/>
              </w:rPr>
              <w:t>Query database and display main screen with updates based on user profile</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Align buttons on all screen</w:t>
            </w:r>
          </w:p>
          <w:p w:rsidR="004F151C" w:rsidRDefault="004F151C" w:rsidP="004F151C">
            <w:pPr>
              <w:rPr>
                <w:rFonts w:ascii="Times New Roman" w:hAnsi="Times New Roman" w:cs="Times New Roman"/>
                <w:sz w:val="24"/>
              </w:rPr>
            </w:pPr>
          </w:p>
        </w:tc>
      </w:tr>
      <w:tr w:rsidR="004F151C" w:rsidTr="004F151C">
        <w:trPr>
          <w:cantSplit/>
        </w:trPr>
        <w:tc>
          <w:tcPr>
            <w:tcW w:w="1056" w:type="dxa"/>
          </w:tcPr>
          <w:p w:rsidR="004F151C" w:rsidRPr="000D0E88" w:rsidRDefault="004F151C" w:rsidP="004F151C">
            <w:pPr>
              <w:pStyle w:val="ListParagraph"/>
              <w:widowControl/>
              <w:numPr>
                <w:ilvl w:val="0"/>
                <w:numId w:val="27"/>
              </w:numPr>
              <w:suppressAutoHyphens w:val="0"/>
              <w:rPr>
                <w:rFonts w:ascii="Times New Roman" w:hAnsi="Times New Roman" w:cs="Times New Roman"/>
                <w:szCs w:val="24"/>
              </w:rPr>
            </w:pPr>
          </w:p>
        </w:tc>
        <w:tc>
          <w:tcPr>
            <w:tcW w:w="2171" w:type="dxa"/>
          </w:tcPr>
          <w:p w:rsidR="004F151C" w:rsidRPr="007C1BA4" w:rsidRDefault="004F151C" w:rsidP="004F151C">
            <w:pPr>
              <w:rPr>
                <w:rFonts w:ascii="Times New Roman" w:hAnsi="Times New Roman" w:cs="Times New Roman"/>
                <w:sz w:val="24"/>
              </w:rPr>
            </w:pPr>
            <w:r w:rsidRPr="007C1BA4">
              <w:rPr>
                <w:rFonts w:ascii="Times New Roman" w:hAnsi="Times New Roman" w:cs="Times New Roman"/>
                <w:sz w:val="24"/>
              </w:rPr>
              <w:t>Search for activity</w:t>
            </w:r>
          </w:p>
        </w:tc>
        <w:tc>
          <w:tcPr>
            <w:tcW w:w="4472" w:type="dxa"/>
          </w:tcPr>
          <w:p w:rsidR="004F151C" w:rsidRDefault="004F151C" w:rsidP="004F151C">
            <w:pPr>
              <w:rPr>
                <w:rFonts w:ascii="Times New Roman" w:hAnsi="Times New Roman" w:cs="Times New Roman"/>
                <w:sz w:val="24"/>
              </w:rPr>
            </w:pPr>
            <w:r w:rsidRPr="000D0E88">
              <w:rPr>
                <w:rFonts w:ascii="Times New Roman" w:hAnsi="Times New Roman" w:cs="Times New Roman"/>
                <w:sz w:val="24"/>
              </w:rPr>
              <w:t>Click Search button</w:t>
            </w:r>
          </w:p>
        </w:tc>
        <w:tc>
          <w:tcPr>
            <w:tcW w:w="2757" w:type="dxa"/>
          </w:tcPr>
          <w:p w:rsidR="004F151C" w:rsidRDefault="004F151C" w:rsidP="004F151C">
            <w:pPr>
              <w:rPr>
                <w:rFonts w:ascii="Times New Roman" w:hAnsi="Times New Roman" w:cs="Times New Roman"/>
                <w:sz w:val="24"/>
              </w:rPr>
            </w:pPr>
            <w:r>
              <w:rPr>
                <w:rFonts w:ascii="Times New Roman" w:hAnsi="Times New Roman" w:cs="Times New Roman"/>
                <w:sz w:val="24"/>
              </w:rPr>
              <w:t>Display search page</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Alignment</w:t>
            </w:r>
          </w:p>
        </w:tc>
      </w:tr>
      <w:tr w:rsidR="004F151C" w:rsidTr="004F151C">
        <w:trPr>
          <w:cantSplit/>
        </w:trPr>
        <w:tc>
          <w:tcPr>
            <w:tcW w:w="1056" w:type="dxa"/>
          </w:tcPr>
          <w:p w:rsidR="004F151C" w:rsidRPr="000D0E88" w:rsidRDefault="004F151C" w:rsidP="004F151C">
            <w:pPr>
              <w:pStyle w:val="ListParagraph"/>
              <w:widowControl/>
              <w:numPr>
                <w:ilvl w:val="0"/>
                <w:numId w:val="27"/>
              </w:numPr>
              <w:suppressAutoHyphens w:val="0"/>
              <w:rPr>
                <w:rFonts w:ascii="Times New Roman" w:hAnsi="Times New Roman" w:cs="Times New Roman"/>
                <w:szCs w:val="24"/>
              </w:rPr>
            </w:pPr>
          </w:p>
        </w:tc>
        <w:tc>
          <w:tcPr>
            <w:tcW w:w="2171" w:type="dxa"/>
          </w:tcPr>
          <w:p w:rsidR="004F151C" w:rsidRPr="007C1BA4" w:rsidRDefault="004F151C" w:rsidP="004F151C">
            <w:pPr>
              <w:rPr>
                <w:rFonts w:ascii="Times New Roman" w:hAnsi="Times New Roman" w:cs="Times New Roman"/>
                <w:sz w:val="24"/>
              </w:rPr>
            </w:pPr>
            <w:r w:rsidRPr="007C1BA4">
              <w:rPr>
                <w:rFonts w:ascii="Times New Roman" w:hAnsi="Times New Roman" w:cs="Times New Roman"/>
                <w:sz w:val="24"/>
              </w:rPr>
              <w:t>Select search criteria</w:t>
            </w:r>
          </w:p>
        </w:tc>
        <w:tc>
          <w:tcPr>
            <w:tcW w:w="4472" w:type="dxa"/>
          </w:tcPr>
          <w:p w:rsidR="004F151C" w:rsidRDefault="004F151C" w:rsidP="004F151C">
            <w:pPr>
              <w:rPr>
                <w:rFonts w:ascii="Times New Roman" w:hAnsi="Times New Roman" w:cs="Times New Roman"/>
                <w:sz w:val="24"/>
              </w:rPr>
            </w:pPr>
            <w:r w:rsidRPr="007C1BA4">
              <w:rPr>
                <w:rFonts w:ascii="Times New Roman" w:hAnsi="Times New Roman" w:cs="Times New Roman"/>
                <w:sz w:val="24"/>
              </w:rPr>
              <w:t>Select Sports</w:t>
            </w:r>
          </w:p>
          <w:p w:rsidR="004F151C" w:rsidRPr="007C1BA4" w:rsidRDefault="004F151C" w:rsidP="004F151C">
            <w:pPr>
              <w:rPr>
                <w:rFonts w:ascii="Times New Roman" w:hAnsi="Times New Roman" w:cs="Times New Roman"/>
                <w:sz w:val="24"/>
              </w:rPr>
            </w:pPr>
            <w:r w:rsidRPr="007C1BA4">
              <w:rPr>
                <w:rFonts w:ascii="Times New Roman" w:hAnsi="Times New Roman" w:cs="Times New Roman"/>
                <w:sz w:val="24"/>
              </w:rPr>
              <w:t>Select Age group</w:t>
            </w:r>
          </w:p>
          <w:p w:rsidR="004F151C" w:rsidRPr="007C1BA4" w:rsidRDefault="004F151C" w:rsidP="004F151C">
            <w:pPr>
              <w:rPr>
                <w:rFonts w:ascii="Times New Roman" w:hAnsi="Times New Roman" w:cs="Times New Roman"/>
                <w:sz w:val="24"/>
              </w:rPr>
            </w:pPr>
            <w:r w:rsidRPr="007C1BA4">
              <w:rPr>
                <w:rFonts w:ascii="Times New Roman" w:hAnsi="Times New Roman" w:cs="Times New Roman"/>
                <w:sz w:val="24"/>
              </w:rPr>
              <w:t>Select Date from drop-down menu</w:t>
            </w:r>
          </w:p>
          <w:p w:rsidR="004F151C" w:rsidRPr="007C1BA4" w:rsidRDefault="004F151C" w:rsidP="004F151C">
            <w:pPr>
              <w:rPr>
                <w:rFonts w:ascii="Times New Roman" w:hAnsi="Times New Roman" w:cs="Times New Roman"/>
                <w:sz w:val="24"/>
              </w:rPr>
            </w:pPr>
            <w:r w:rsidRPr="007C1BA4">
              <w:rPr>
                <w:rFonts w:ascii="Times New Roman" w:hAnsi="Times New Roman" w:cs="Times New Roman"/>
                <w:sz w:val="24"/>
              </w:rPr>
              <w:t>Select Start time from drop-down menu</w:t>
            </w:r>
          </w:p>
          <w:p w:rsidR="004F151C" w:rsidRDefault="004F151C" w:rsidP="004F151C">
            <w:pPr>
              <w:rPr>
                <w:rFonts w:ascii="Times New Roman" w:hAnsi="Times New Roman" w:cs="Times New Roman"/>
                <w:sz w:val="24"/>
              </w:rPr>
            </w:pPr>
            <w:r w:rsidRPr="000D0E88">
              <w:rPr>
                <w:rFonts w:ascii="Times New Roman" w:hAnsi="Times New Roman" w:cs="Times New Roman"/>
                <w:sz w:val="24"/>
              </w:rPr>
              <w:t>Press Submit button</w:t>
            </w:r>
          </w:p>
        </w:tc>
        <w:tc>
          <w:tcPr>
            <w:tcW w:w="2757" w:type="dxa"/>
          </w:tcPr>
          <w:p w:rsidR="004F151C" w:rsidRDefault="004F151C" w:rsidP="004F151C">
            <w:pPr>
              <w:rPr>
                <w:rFonts w:ascii="Times New Roman" w:hAnsi="Times New Roman" w:cs="Times New Roman"/>
                <w:sz w:val="24"/>
              </w:rPr>
            </w:pPr>
            <w:r>
              <w:rPr>
                <w:rFonts w:ascii="Times New Roman" w:hAnsi="Times New Roman" w:cs="Times New Roman"/>
                <w:sz w:val="24"/>
              </w:rPr>
              <w:t>Query database with search criteria and display results</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Alignment</w:t>
            </w:r>
          </w:p>
          <w:p w:rsidR="004F151C" w:rsidRDefault="004F151C" w:rsidP="004F151C">
            <w:pPr>
              <w:rPr>
                <w:rFonts w:ascii="Times New Roman" w:hAnsi="Times New Roman" w:cs="Times New Roman"/>
                <w:sz w:val="24"/>
              </w:rPr>
            </w:pPr>
            <w:r>
              <w:rPr>
                <w:rFonts w:ascii="Times New Roman" w:hAnsi="Times New Roman" w:cs="Times New Roman"/>
                <w:sz w:val="24"/>
              </w:rPr>
              <w:t>Display all search parameters</w:t>
            </w:r>
          </w:p>
          <w:p w:rsidR="004F151C" w:rsidRDefault="004F151C" w:rsidP="004F151C">
            <w:pPr>
              <w:rPr>
                <w:rFonts w:ascii="Times New Roman" w:hAnsi="Times New Roman" w:cs="Times New Roman"/>
                <w:sz w:val="24"/>
              </w:rPr>
            </w:pPr>
            <w:r>
              <w:rPr>
                <w:rFonts w:ascii="Times New Roman" w:hAnsi="Times New Roman" w:cs="Times New Roman"/>
                <w:sz w:val="24"/>
              </w:rPr>
              <w:t>Check boxes vice buttons?</w:t>
            </w:r>
          </w:p>
          <w:p w:rsidR="004F151C" w:rsidRDefault="004F151C" w:rsidP="004F151C">
            <w:pPr>
              <w:rPr>
                <w:rFonts w:ascii="Times New Roman" w:hAnsi="Times New Roman" w:cs="Times New Roman"/>
                <w:sz w:val="24"/>
              </w:rPr>
            </w:pPr>
            <w:r>
              <w:rPr>
                <w:rFonts w:ascii="Times New Roman" w:hAnsi="Times New Roman" w:cs="Times New Roman"/>
                <w:sz w:val="24"/>
              </w:rPr>
              <w:t>Order of search parameters?</w:t>
            </w:r>
          </w:p>
        </w:tc>
      </w:tr>
      <w:tr w:rsidR="004F151C" w:rsidTr="004F151C">
        <w:trPr>
          <w:cantSplit/>
        </w:trPr>
        <w:tc>
          <w:tcPr>
            <w:tcW w:w="1056" w:type="dxa"/>
          </w:tcPr>
          <w:p w:rsidR="004F151C" w:rsidRPr="000D0E88" w:rsidRDefault="004F151C" w:rsidP="004F151C">
            <w:pPr>
              <w:pStyle w:val="ListParagraph"/>
              <w:widowControl/>
              <w:numPr>
                <w:ilvl w:val="0"/>
                <w:numId w:val="27"/>
              </w:numPr>
              <w:suppressAutoHyphens w:val="0"/>
              <w:rPr>
                <w:rFonts w:ascii="Times New Roman" w:hAnsi="Times New Roman" w:cs="Times New Roman"/>
                <w:szCs w:val="24"/>
              </w:rPr>
            </w:pPr>
          </w:p>
        </w:tc>
        <w:tc>
          <w:tcPr>
            <w:tcW w:w="2171" w:type="dxa"/>
          </w:tcPr>
          <w:p w:rsidR="004F151C" w:rsidRPr="007C1BA4" w:rsidRDefault="004F151C" w:rsidP="004F151C">
            <w:pPr>
              <w:rPr>
                <w:rFonts w:ascii="Times New Roman" w:hAnsi="Times New Roman" w:cs="Times New Roman"/>
                <w:sz w:val="24"/>
              </w:rPr>
            </w:pPr>
            <w:r w:rsidRPr="007C1BA4">
              <w:rPr>
                <w:rFonts w:ascii="Times New Roman" w:hAnsi="Times New Roman" w:cs="Times New Roman"/>
                <w:sz w:val="24"/>
              </w:rPr>
              <w:t>Select to Register in Football Mondays</w:t>
            </w:r>
          </w:p>
        </w:tc>
        <w:tc>
          <w:tcPr>
            <w:tcW w:w="4472" w:type="dxa"/>
          </w:tcPr>
          <w:p w:rsidR="004F151C" w:rsidRDefault="004F151C" w:rsidP="004F151C">
            <w:pPr>
              <w:rPr>
                <w:rFonts w:ascii="Times New Roman" w:hAnsi="Times New Roman" w:cs="Times New Roman"/>
                <w:sz w:val="24"/>
              </w:rPr>
            </w:pPr>
            <w:r w:rsidRPr="000D0E88">
              <w:rPr>
                <w:rFonts w:ascii="Times New Roman" w:hAnsi="Times New Roman" w:cs="Times New Roman"/>
                <w:sz w:val="24"/>
              </w:rPr>
              <w:t>Click Register button beside Football Mondays</w:t>
            </w:r>
          </w:p>
        </w:tc>
        <w:tc>
          <w:tcPr>
            <w:tcW w:w="2757" w:type="dxa"/>
          </w:tcPr>
          <w:p w:rsidR="004F151C" w:rsidRDefault="004F151C" w:rsidP="004F151C">
            <w:pPr>
              <w:rPr>
                <w:rFonts w:ascii="Times New Roman" w:hAnsi="Times New Roman" w:cs="Times New Roman"/>
                <w:sz w:val="24"/>
              </w:rPr>
            </w:pPr>
            <w:r>
              <w:rPr>
                <w:rFonts w:ascii="Times New Roman" w:hAnsi="Times New Roman" w:cs="Times New Roman"/>
                <w:sz w:val="24"/>
              </w:rPr>
              <w:t>Query database and display confirmation email information</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Button alignment</w:t>
            </w:r>
          </w:p>
          <w:p w:rsidR="004F151C" w:rsidRDefault="004F151C" w:rsidP="004F151C">
            <w:pPr>
              <w:rPr>
                <w:rFonts w:ascii="Times New Roman" w:hAnsi="Times New Roman" w:cs="Times New Roman"/>
                <w:sz w:val="24"/>
              </w:rPr>
            </w:pPr>
            <w:r>
              <w:rPr>
                <w:rFonts w:ascii="Times New Roman" w:hAnsi="Times New Roman" w:cs="Times New Roman"/>
                <w:sz w:val="24"/>
              </w:rPr>
              <w:t>Reorder details for more use of screen</w:t>
            </w:r>
          </w:p>
        </w:tc>
      </w:tr>
      <w:tr w:rsidR="004F151C" w:rsidTr="004F151C">
        <w:trPr>
          <w:cantSplit/>
        </w:trPr>
        <w:tc>
          <w:tcPr>
            <w:tcW w:w="1056" w:type="dxa"/>
          </w:tcPr>
          <w:p w:rsidR="004F151C" w:rsidRPr="000D0E88" w:rsidRDefault="004F151C" w:rsidP="004F151C">
            <w:pPr>
              <w:pStyle w:val="ListParagraph"/>
              <w:widowControl/>
              <w:numPr>
                <w:ilvl w:val="0"/>
                <w:numId w:val="27"/>
              </w:numPr>
              <w:suppressAutoHyphens w:val="0"/>
              <w:rPr>
                <w:rFonts w:ascii="Times New Roman" w:hAnsi="Times New Roman" w:cs="Times New Roman"/>
                <w:szCs w:val="24"/>
              </w:rPr>
            </w:pPr>
          </w:p>
        </w:tc>
        <w:tc>
          <w:tcPr>
            <w:tcW w:w="2171" w:type="dxa"/>
          </w:tcPr>
          <w:p w:rsidR="004F151C" w:rsidRPr="007C1BA4" w:rsidRDefault="004F151C" w:rsidP="004F151C">
            <w:pPr>
              <w:rPr>
                <w:rFonts w:ascii="Times New Roman" w:hAnsi="Times New Roman" w:cs="Times New Roman"/>
                <w:sz w:val="24"/>
              </w:rPr>
            </w:pPr>
            <w:r w:rsidRPr="007C1BA4">
              <w:rPr>
                <w:rFonts w:ascii="Times New Roman" w:hAnsi="Times New Roman" w:cs="Times New Roman"/>
                <w:sz w:val="24"/>
              </w:rPr>
              <w:t>Verify information</w:t>
            </w:r>
          </w:p>
        </w:tc>
        <w:tc>
          <w:tcPr>
            <w:tcW w:w="4472" w:type="dxa"/>
          </w:tcPr>
          <w:p w:rsidR="004F151C" w:rsidRDefault="004F151C" w:rsidP="004F151C">
            <w:pPr>
              <w:rPr>
                <w:rFonts w:ascii="Times New Roman" w:hAnsi="Times New Roman" w:cs="Times New Roman"/>
                <w:sz w:val="24"/>
              </w:rPr>
            </w:pPr>
            <w:r w:rsidRPr="000D0E88">
              <w:rPr>
                <w:rFonts w:ascii="Times New Roman" w:hAnsi="Times New Roman" w:cs="Times New Roman"/>
                <w:sz w:val="24"/>
              </w:rPr>
              <w:t>After verification, click Register button</w:t>
            </w:r>
          </w:p>
        </w:tc>
        <w:tc>
          <w:tcPr>
            <w:tcW w:w="2757" w:type="dxa"/>
          </w:tcPr>
          <w:p w:rsidR="004F151C" w:rsidRDefault="004F151C" w:rsidP="004F151C">
            <w:pPr>
              <w:rPr>
                <w:rFonts w:ascii="Times New Roman" w:hAnsi="Times New Roman" w:cs="Times New Roman"/>
                <w:sz w:val="24"/>
              </w:rPr>
            </w:pPr>
            <w:r>
              <w:rPr>
                <w:rFonts w:ascii="Times New Roman" w:hAnsi="Times New Roman" w:cs="Times New Roman"/>
                <w:sz w:val="24"/>
              </w:rPr>
              <w:t>Send email to organizer and user.</w:t>
            </w:r>
          </w:p>
          <w:p w:rsidR="004F151C" w:rsidRDefault="004F151C" w:rsidP="004F151C">
            <w:pPr>
              <w:rPr>
                <w:rFonts w:ascii="Times New Roman" w:hAnsi="Times New Roman" w:cs="Times New Roman"/>
                <w:sz w:val="24"/>
              </w:rPr>
            </w:pPr>
            <w:r>
              <w:rPr>
                <w:rFonts w:ascii="Times New Roman" w:hAnsi="Times New Roman" w:cs="Times New Roman"/>
                <w:sz w:val="24"/>
              </w:rPr>
              <w:t>Display After Registration screen</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Button size?</w:t>
            </w:r>
          </w:p>
          <w:p w:rsidR="004F151C" w:rsidRDefault="004F151C" w:rsidP="004F151C">
            <w:pPr>
              <w:rPr>
                <w:rFonts w:ascii="Times New Roman" w:hAnsi="Times New Roman" w:cs="Times New Roman"/>
                <w:sz w:val="24"/>
              </w:rPr>
            </w:pPr>
            <w:r>
              <w:rPr>
                <w:rFonts w:ascii="Times New Roman" w:hAnsi="Times New Roman" w:cs="Times New Roman"/>
                <w:sz w:val="24"/>
              </w:rPr>
              <w:t>Layout of information</w:t>
            </w:r>
          </w:p>
        </w:tc>
      </w:tr>
      <w:tr w:rsidR="004F151C" w:rsidTr="004F151C">
        <w:trPr>
          <w:cantSplit/>
        </w:trPr>
        <w:tc>
          <w:tcPr>
            <w:tcW w:w="1056" w:type="dxa"/>
          </w:tcPr>
          <w:p w:rsidR="004F151C" w:rsidRPr="000D0E88" w:rsidRDefault="004F151C" w:rsidP="004F151C">
            <w:pPr>
              <w:pStyle w:val="ListParagraph"/>
              <w:widowControl/>
              <w:numPr>
                <w:ilvl w:val="0"/>
                <w:numId w:val="27"/>
              </w:numPr>
              <w:suppressAutoHyphens w:val="0"/>
              <w:rPr>
                <w:rFonts w:ascii="Times New Roman" w:hAnsi="Times New Roman" w:cs="Times New Roman"/>
                <w:szCs w:val="24"/>
              </w:rPr>
            </w:pPr>
          </w:p>
        </w:tc>
        <w:tc>
          <w:tcPr>
            <w:tcW w:w="2171" w:type="dxa"/>
          </w:tcPr>
          <w:p w:rsidR="004F151C" w:rsidRPr="007C1BA4" w:rsidRDefault="004F151C" w:rsidP="004F151C">
            <w:pPr>
              <w:rPr>
                <w:rFonts w:ascii="Times New Roman" w:hAnsi="Times New Roman" w:cs="Times New Roman"/>
                <w:sz w:val="24"/>
              </w:rPr>
            </w:pPr>
            <w:r>
              <w:rPr>
                <w:rFonts w:ascii="Times New Roman" w:hAnsi="Times New Roman" w:cs="Times New Roman"/>
                <w:sz w:val="24"/>
              </w:rPr>
              <w:t>Logout</w:t>
            </w:r>
          </w:p>
        </w:tc>
        <w:tc>
          <w:tcPr>
            <w:tcW w:w="4472" w:type="dxa"/>
          </w:tcPr>
          <w:p w:rsidR="004F151C" w:rsidRDefault="004F151C" w:rsidP="004F151C">
            <w:pPr>
              <w:rPr>
                <w:rFonts w:ascii="Times New Roman" w:hAnsi="Times New Roman" w:cs="Times New Roman"/>
                <w:sz w:val="24"/>
              </w:rPr>
            </w:pPr>
            <w:r w:rsidRPr="000D0E88">
              <w:rPr>
                <w:rFonts w:ascii="Times New Roman" w:hAnsi="Times New Roman" w:cs="Times New Roman"/>
                <w:sz w:val="24"/>
              </w:rPr>
              <w:t>Click the Logout button</w:t>
            </w:r>
          </w:p>
        </w:tc>
        <w:tc>
          <w:tcPr>
            <w:tcW w:w="2757" w:type="dxa"/>
          </w:tcPr>
          <w:p w:rsidR="004F151C" w:rsidRDefault="004F151C" w:rsidP="004F151C">
            <w:pPr>
              <w:rPr>
                <w:rFonts w:ascii="Times New Roman" w:hAnsi="Times New Roman" w:cs="Times New Roman"/>
                <w:sz w:val="24"/>
              </w:rPr>
            </w:pPr>
            <w:r>
              <w:rPr>
                <w:rFonts w:ascii="Times New Roman" w:hAnsi="Times New Roman" w:cs="Times New Roman"/>
                <w:sz w:val="24"/>
              </w:rPr>
              <w:t>Logout user</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Button size and placement</w:t>
            </w:r>
          </w:p>
        </w:tc>
      </w:tr>
    </w:tbl>
    <w:p w:rsidR="004F151C" w:rsidRDefault="004F151C" w:rsidP="004F151C">
      <w:pPr>
        <w:rPr>
          <w:rFonts w:ascii="Times New Roman" w:hAnsi="Times New Roman"/>
          <w:sz w:val="24"/>
          <w:szCs w:val="24"/>
        </w:rPr>
        <w:sectPr w:rsidR="004F151C" w:rsidSect="004F151C">
          <w:pgSz w:w="15840" w:h="12240" w:orient="landscape"/>
          <w:pgMar w:top="1440" w:right="1440" w:bottom="1440" w:left="1440" w:header="708" w:footer="708" w:gutter="0"/>
          <w:cols w:space="708"/>
          <w:docGrid w:linePitch="360"/>
        </w:sectPr>
      </w:pPr>
    </w:p>
    <w:p w:rsidR="004F151C" w:rsidRDefault="004F151C" w:rsidP="004F151C">
      <w:pPr>
        <w:jc w:val="center"/>
        <w:rPr>
          <w:rFonts w:ascii="Times New Roman" w:hAnsi="Times New Roman"/>
          <w:sz w:val="24"/>
          <w:szCs w:val="24"/>
        </w:rPr>
      </w:pPr>
      <w:r>
        <w:rPr>
          <w:rFonts w:ascii="Times New Roman" w:hAnsi="Times New Roman"/>
          <w:sz w:val="24"/>
          <w:szCs w:val="24"/>
        </w:rPr>
        <w:lastRenderedPageBreak/>
        <w:t>Goal: Register as a user, search for and register in event</w:t>
      </w:r>
    </w:p>
    <w:p w:rsidR="004F151C" w:rsidRDefault="004F151C" w:rsidP="004F151C">
      <w:pPr>
        <w:jc w:val="center"/>
        <w:rPr>
          <w:rFonts w:ascii="Times New Roman" w:hAnsi="Times New Roman"/>
          <w:sz w:val="24"/>
          <w:szCs w:val="24"/>
        </w:rPr>
      </w:pPr>
      <w:r>
        <w:rPr>
          <w:rFonts w:ascii="Times New Roman" w:hAnsi="Times New Roman"/>
          <w:sz w:val="24"/>
          <w:szCs w:val="24"/>
        </w:rPr>
        <w:t>Maggie</w:t>
      </w:r>
    </w:p>
    <w:p w:rsidR="004F151C" w:rsidRPr="005F4A3C" w:rsidRDefault="004F151C" w:rsidP="004F151C">
      <w:pPr>
        <w:rPr>
          <w:rFonts w:ascii="Times New Roman" w:hAnsi="Times New Roman"/>
          <w:sz w:val="24"/>
          <w:szCs w:val="24"/>
        </w:rPr>
      </w:pPr>
      <w:r w:rsidRPr="005F4A3C">
        <w:rPr>
          <w:rFonts w:ascii="Times New Roman" w:hAnsi="Times New Roman"/>
          <w:sz w:val="24"/>
          <w:szCs w:val="24"/>
        </w:rPr>
        <w:t>Overview of Steps:</w:t>
      </w:r>
    </w:p>
    <w:p w:rsidR="004F151C" w:rsidRPr="005F4A3C" w:rsidRDefault="004F151C" w:rsidP="004F151C">
      <w:pPr>
        <w:pStyle w:val="ListParagraph"/>
        <w:widowControl/>
        <w:numPr>
          <w:ilvl w:val="0"/>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 xml:space="preserve">Select </w:t>
      </w:r>
      <w:r>
        <w:rPr>
          <w:rFonts w:ascii="Times New Roman" w:hAnsi="Times New Roman" w:cs="Times New Roman"/>
          <w:szCs w:val="24"/>
        </w:rPr>
        <w:t>Register</w:t>
      </w:r>
    </w:p>
    <w:p w:rsidR="004F151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 xml:space="preserve">Click on </w:t>
      </w:r>
      <w:r>
        <w:rPr>
          <w:rFonts w:ascii="Times New Roman" w:hAnsi="Times New Roman" w:cs="Times New Roman"/>
          <w:szCs w:val="24"/>
        </w:rPr>
        <w:t>Register</w:t>
      </w:r>
      <w:r w:rsidRPr="005F4A3C">
        <w:rPr>
          <w:rFonts w:ascii="Times New Roman" w:hAnsi="Times New Roman" w:cs="Times New Roman"/>
          <w:szCs w:val="24"/>
        </w:rPr>
        <w:t xml:space="preserve"> button</w:t>
      </w:r>
    </w:p>
    <w:p w:rsidR="004F151C" w:rsidRDefault="004F151C" w:rsidP="004F151C">
      <w:pPr>
        <w:pStyle w:val="ListParagraph"/>
        <w:widowControl/>
        <w:numPr>
          <w:ilvl w:val="0"/>
          <w:numId w:val="28"/>
        </w:numPr>
        <w:suppressAutoHyphens w:val="0"/>
        <w:spacing w:after="200" w:line="276" w:lineRule="auto"/>
        <w:rPr>
          <w:rFonts w:ascii="Times New Roman" w:hAnsi="Times New Roman" w:cs="Times New Roman"/>
          <w:szCs w:val="24"/>
        </w:rPr>
      </w:pPr>
      <w:r>
        <w:rPr>
          <w:rFonts w:ascii="Times New Roman" w:hAnsi="Times New Roman" w:cs="Times New Roman"/>
          <w:szCs w:val="24"/>
        </w:rPr>
        <w:t>Enter User information</w:t>
      </w:r>
    </w:p>
    <w:p w:rsidR="004F151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Pr>
          <w:rFonts w:ascii="Times New Roman" w:hAnsi="Times New Roman" w:cs="Times New Roman"/>
          <w:szCs w:val="24"/>
        </w:rPr>
        <w:t>Enter first name, Last name.</w:t>
      </w:r>
    </w:p>
    <w:p w:rsidR="004F151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Pr>
          <w:rFonts w:ascii="Times New Roman" w:hAnsi="Times New Roman" w:cs="Times New Roman"/>
          <w:szCs w:val="24"/>
        </w:rPr>
        <w:t>Select gender</w:t>
      </w:r>
    </w:p>
    <w:p w:rsidR="004F151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Pr>
          <w:rFonts w:ascii="Times New Roman" w:hAnsi="Times New Roman" w:cs="Times New Roman"/>
          <w:szCs w:val="24"/>
        </w:rPr>
        <w:t>Select birthdate</w:t>
      </w:r>
    </w:p>
    <w:p w:rsidR="004F151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Pr>
          <w:rFonts w:ascii="Times New Roman" w:hAnsi="Times New Roman" w:cs="Times New Roman"/>
          <w:szCs w:val="24"/>
        </w:rPr>
        <w:t>Enter location of residence</w:t>
      </w:r>
    </w:p>
    <w:p w:rsidR="004F151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Pr>
          <w:rFonts w:ascii="Times New Roman" w:hAnsi="Times New Roman" w:cs="Times New Roman"/>
          <w:szCs w:val="24"/>
        </w:rPr>
        <w:t>Enter interests</w:t>
      </w:r>
    </w:p>
    <w:p w:rsidR="004F151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Pr>
          <w:rFonts w:ascii="Times New Roman" w:hAnsi="Times New Roman" w:cs="Times New Roman"/>
          <w:szCs w:val="24"/>
        </w:rPr>
        <w:t>Select you wish to receive updates</w:t>
      </w:r>
    </w:p>
    <w:p w:rsidR="004F151C" w:rsidRPr="005F4A3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Pr>
          <w:rFonts w:ascii="Times New Roman" w:hAnsi="Times New Roman" w:cs="Times New Roman"/>
          <w:szCs w:val="24"/>
        </w:rPr>
        <w:t>Select Submit</w:t>
      </w:r>
    </w:p>
    <w:p w:rsidR="004F151C" w:rsidRPr="005F4A3C" w:rsidRDefault="004F151C" w:rsidP="004F151C">
      <w:pPr>
        <w:pStyle w:val="ListParagraph"/>
        <w:widowControl/>
        <w:numPr>
          <w:ilvl w:val="0"/>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Enter username and password</w:t>
      </w:r>
    </w:p>
    <w:p w:rsidR="004F151C" w:rsidRPr="005F4A3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Type in username</w:t>
      </w:r>
    </w:p>
    <w:p w:rsidR="004F151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Type in password</w:t>
      </w:r>
    </w:p>
    <w:p w:rsidR="004F151C" w:rsidRPr="005F4A3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Pr>
          <w:rFonts w:ascii="Times New Roman" w:hAnsi="Times New Roman" w:cs="Times New Roman"/>
          <w:szCs w:val="24"/>
        </w:rPr>
        <w:t>Type in password again</w:t>
      </w:r>
    </w:p>
    <w:p w:rsidR="004F151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Click submit</w:t>
      </w:r>
    </w:p>
    <w:p w:rsidR="004F151C" w:rsidRDefault="004F151C" w:rsidP="004F151C">
      <w:pPr>
        <w:pStyle w:val="ListParagraph"/>
        <w:widowControl/>
        <w:numPr>
          <w:ilvl w:val="0"/>
          <w:numId w:val="28"/>
        </w:numPr>
        <w:suppressAutoHyphens w:val="0"/>
        <w:spacing w:after="200" w:line="276" w:lineRule="auto"/>
        <w:rPr>
          <w:rFonts w:ascii="Times New Roman" w:hAnsi="Times New Roman" w:cs="Times New Roman"/>
          <w:szCs w:val="24"/>
        </w:rPr>
      </w:pPr>
      <w:r>
        <w:rPr>
          <w:rFonts w:ascii="Times New Roman" w:hAnsi="Times New Roman" w:cs="Times New Roman"/>
          <w:szCs w:val="24"/>
        </w:rPr>
        <w:t>Acknowledge email confirmation</w:t>
      </w:r>
    </w:p>
    <w:p w:rsidR="004F151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Pr>
          <w:rFonts w:ascii="Times New Roman" w:hAnsi="Times New Roman" w:cs="Times New Roman"/>
          <w:szCs w:val="24"/>
        </w:rPr>
        <w:t>Select Acknowledge</w:t>
      </w:r>
    </w:p>
    <w:p w:rsidR="004F151C" w:rsidRPr="005F4A3C" w:rsidRDefault="004F151C" w:rsidP="004F151C">
      <w:pPr>
        <w:pStyle w:val="ListParagraph"/>
        <w:widowControl/>
        <w:numPr>
          <w:ilvl w:val="0"/>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Select item to view</w:t>
      </w:r>
    </w:p>
    <w:p w:rsidR="004F151C" w:rsidRPr="005F4A3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Click View button next to Football Mondays</w:t>
      </w:r>
    </w:p>
    <w:p w:rsidR="004F151C" w:rsidRPr="005F4A3C" w:rsidRDefault="004F151C" w:rsidP="004F151C">
      <w:pPr>
        <w:pStyle w:val="ListParagraph"/>
        <w:widowControl/>
        <w:numPr>
          <w:ilvl w:val="0"/>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View detailed information</w:t>
      </w:r>
    </w:p>
    <w:p w:rsidR="004F151C" w:rsidRPr="005F4A3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When finished viewing, click Keep Looking</w:t>
      </w:r>
    </w:p>
    <w:p w:rsidR="004F151C" w:rsidRPr="005F4A3C" w:rsidRDefault="004F151C" w:rsidP="004F151C">
      <w:pPr>
        <w:pStyle w:val="ListParagraph"/>
        <w:widowControl/>
        <w:numPr>
          <w:ilvl w:val="0"/>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Search for activity</w:t>
      </w:r>
    </w:p>
    <w:p w:rsidR="004F151C" w:rsidRPr="005F4A3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Click Search button</w:t>
      </w:r>
    </w:p>
    <w:p w:rsidR="004F151C" w:rsidRPr="005F4A3C" w:rsidRDefault="004F151C" w:rsidP="004F151C">
      <w:pPr>
        <w:pStyle w:val="ListParagraph"/>
        <w:widowControl/>
        <w:numPr>
          <w:ilvl w:val="0"/>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Select search criteria</w:t>
      </w:r>
    </w:p>
    <w:p w:rsidR="004F151C" w:rsidRPr="005F4A3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Select Sports</w:t>
      </w:r>
    </w:p>
    <w:p w:rsidR="004F151C" w:rsidRPr="005F4A3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Select Age group</w:t>
      </w:r>
    </w:p>
    <w:p w:rsidR="004F151C" w:rsidRPr="005F4A3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Select Date from drop-down menu</w:t>
      </w:r>
    </w:p>
    <w:p w:rsidR="004F151C" w:rsidRPr="005F4A3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Select Start time from drop-down menu</w:t>
      </w:r>
    </w:p>
    <w:p w:rsidR="004F151C" w:rsidRPr="005F4A3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Press Submit button</w:t>
      </w:r>
    </w:p>
    <w:p w:rsidR="004F151C" w:rsidRPr="005F4A3C" w:rsidRDefault="004F151C" w:rsidP="004F151C">
      <w:pPr>
        <w:pStyle w:val="ListParagraph"/>
        <w:widowControl/>
        <w:numPr>
          <w:ilvl w:val="0"/>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Select to Register in Football Mondays</w:t>
      </w:r>
    </w:p>
    <w:p w:rsidR="004F151C" w:rsidRPr="005F4A3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Click Register button beside Football Mondays</w:t>
      </w:r>
    </w:p>
    <w:p w:rsidR="004F151C" w:rsidRPr="005F4A3C" w:rsidRDefault="004F151C" w:rsidP="004F151C">
      <w:pPr>
        <w:pStyle w:val="ListParagraph"/>
        <w:widowControl/>
        <w:numPr>
          <w:ilvl w:val="0"/>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Verify information</w:t>
      </w:r>
    </w:p>
    <w:p w:rsidR="004F151C" w:rsidRPr="005F4A3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After verification, click Register button</w:t>
      </w:r>
    </w:p>
    <w:p w:rsidR="004F151C" w:rsidRPr="005F4A3C" w:rsidRDefault="004F151C" w:rsidP="004F151C">
      <w:pPr>
        <w:pStyle w:val="ListParagraph"/>
        <w:widowControl/>
        <w:numPr>
          <w:ilvl w:val="0"/>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Logout</w:t>
      </w:r>
    </w:p>
    <w:p w:rsidR="004F151C" w:rsidRDefault="004F151C" w:rsidP="004F151C">
      <w:pPr>
        <w:pStyle w:val="ListParagraph"/>
        <w:widowControl/>
        <w:numPr>
          <w:ilvl w:val="1"/>
          <w:numId w:val="28"/>
        </w:numPr>
        <w:suppressAutoHyphens w:val="0"/>
        <w:spacing w:after="200" w:line="276" w:lineRule="auto"/>
        <w:rPr>
          <w:rFonts w:ascii="Times New Roman" w:hAnsi="Times New Roman" w:cs="Times New Roman"/>
          <w:szCs w:val="24"/>
        </w:rPr>
      </w:pPr>
      <w:r w:rsidRPr="005F4A3C">
        <w:rPr>
          <w:rFonts w:ascii="Times New Roman" w:hAnsi="Times New Roman" w:cs="Times New Roman"/>
          <w:szCs w:val="24"/>
        </w:rPr>
        <w:t>Click the Logout button</w:t>
      </w:r>
    </w:p>
    <w:p w:rsidR="004F151C" w:rsidRDefault="004F151C" w:rsidP="004F151C">
      <w:pPr>
        <w:ind w:left="1080"/>
        <w:rPr>
          <w:rFonts w:ascii="Times New Roman" w:hAnsi="Times New Roman"/>
          <w:sz w:val="24"/>
          <w:szCs w:val="24"/>
        </w:rPr>
        <w:sectPr w:rsidR="004F151C" w:rsidSect="004F151C">
          <w:pgSz w:w="12240" w:h="15840"/>
          <w:pgMar w:top="1440" w:right="1440" w:bottom="1440" w:left="1440" w:header="708" w:footer="708" w:gutter="0"/>
          <w:cols w:space="708"/>
          <w:docGrid w:linePitch="360"/>
        </w:sectPr>
      </w:pPr>
    </w:p>
    <w:p w:rsidR="004F151C" w:rsidRPr="007C1BA4" w:rsidRDefault="004F151C" w:rsidP="004F151C">
      <w:pPr>
        <w:ind w:left="1080"/>
        <w:rPr>
          <w:rFonts w:ascii="Times New Roman" w:hAnsi="Times New Roman"/>
          <w:sz w:val="24"/>
          <w:szCs w:val="24"/>
        </w:rPr>
      </w:pPr>
    </w:p>
    <w:tbl>
      <w:tblPr>
        <w:tblStyle w:val="TableGrid"/>
        <w:tblW w:w="13291" w:type="dxa"/>
        <w:tblLook w:val="04A0" w:firstRow="1" w:lastRow="0" w:firstColumn="1" w:lastColumn="0" w:noHBand="0" w:noVBand="1"/>
      </w:tblPr>
      <w:tblGrid>
        <w:gridCol w:w="1056"/>
        <w:gridCol w:w="2171"/>
        <w:gridCol w:w="4394"/>
        <w:gridCol w:w="2835"/>
        <w:gridCol w:w="2835"/>
      </w:tblGrid>
      <w:tr w:rsidR="004F151C" w:rsidTr="004F151C">
        <w:trPr>
          <w:cantSplit/>
        </w:trPr>
        <w:tc>
          <w:tcPr>
            <w:tcW w:w="1056" w:type="dxa"/>
          </w:tcPr>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Task</w:t>
            </w:r>
            <w:r>
              <w:rPr>
                <w:rFonts w:ascii="Times New Roman" w:hAnsi="Times New Roman" w:cs="Times New Roman"/>
                <w:sz w:val="24"/>
              </w:rPr>
              <w:t xml:space="preserve"> #</w:t>
            </w:r>
          </w:p>
        </w:tc>
        <w:tc>
          <w:tcPr>
            <w:tcW w:w="2171" w:type="dxa"/>
          </w:tcPr>
          <w:p w:rsidR="004F151C" w:rsidRPr="00443B6B" w:rsidRDefault="004F151C" w:rsidP="004F151C">
            <w:pPr>
              <w:rPr>
                <w:rFonts w:ascii="Times New Roman" w:hAnsi="Times New Roman" w:cs="Times New Roman"/>
                <w:sz w:val="24"/>
              </w:rPr>
            </w:pPr>
            <w:r>
              <w:rPr>
                <w:rFonts w:ascii="Times New Roman" w:hAnsi="Times New Roman" w:cs="Times New Roman"/>
                <w:sz w:val="24"/>
              </w:rPr>
              <w:t>Description</w:t>
            </w:r>
          </w:p>
        </w:tc>
        <w:tc>
          <w:tcPr>
            <w:tcW w:w="4394" w:type="dxa"/>
          </w:tcPr>
          <w:p w:rsidR="004F151C" w:rsidRDefault="004F151C" w:rsidP="004F151C">
            <w:pPr>
              <w:rPr>
                <w:rFonts w:ascii="Times New Roman" w:hAnsi="Times New Roman" w:cs="Times New Roman"/>
                <w:sz w:val="24"/>
              </w:rPr>
            </w:pPr>
            <w:r>
              <w:rPr>
                <w:rFonts w:ascii="Times New Roman" w:hAnsi="Times New Roman" w:cs="Times New Roman"/>
                <w:sz w:val="24"/>
              </w:rPr>
              <w:t>Actions Required</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Interface Response</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Comments</w:t>
            </w:r>
          </w:p>
        </w:tc>
      </w:tr>
      <w:tr w:rsidR="004F151C" w:rsidTr="004F151C">
        <w:trPr>
          <w:cantSplit/>
        </w:trPr>
        <w:tc>
          <w:tcPr>
            <w:tcW w:w="1056" w:type="dxa"/>
          </w:tcPr>
          <w:p w:rsidR="004F151C" w:rsidRPr="005F4A3C" w:rsidRDefault="004F151C" w:rsidP="004F151C">
            <w:pPr>
              <w:pStyle w:val="ListParagraph"/>
              <w:widowControl/>
              <w:numPr>
                <w:ilvl w:val="0"/>
                <w:numId w:val="29"/>
              </w:numPr>
              <w:suppressAutoHyphens w:val="0"/>
              <w:rPr>
                <w:rFonts w:ascii="Times New Roman" w:hAnsi="Times New Roman" w:cs="Times New Roman"/>
                <w:szCs w:val="24"/>
              </w:rPr>
            </w:pPr>
          </w:p>
        </w:tc>
        <w:tc>
          <w:tcPr>
            <w:tcW w:w="2171" w:type="dxa"/>
          </w:tcPr>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Select Register</w:t>
            </w:r>
          </w:p>
        </w:tc>
        <w:tc>
          <w:tcPr>
            <w:tcW w:w="4394" w:type="dxa"/>
          </w:tcPr>
          <w:p w:rsidR="004F151C" w:rsidRDefault="004F151C" w:rsidP="004F151C">
            <w:pPr>
              <w:rPr>
                <w:rFonts w:ascii="Times New Roman" w:hAnsi="Times New Roman" w:cs="Times New Roman"/>
                <w:sz w:val="24"/>
              </w:rPr>
            </w:pPr>
            <w:r w:rsidRPr="005F4A3C">
              <w:rPr>
                <w:rFonts w:ascii="Times New Roman" w:hAnsi="Times New Roman" w:cs="Times New Roman"/>
                <w:sz w:val="24"/>
              </w:rPr>
              <w:t xml:space="preserve">Click on </w:t>
            </w:r>
            <w:r>
              <w:rPr>
                <w:rFonts w:ascii="Times New Roman" w:hAnsi="Times New Roman" w:cs="Times New Roman"/>
                <w:sz w:val="24"/>
              </w:rPr>
              <w:t>Register</w:t>
            </w:r>
            <w:r w:rsidRPr="005F4A3C">
              <w:rPr>
                <w:rFonts w:ascii="Times New Roman" w:hAnsi="Times New Roman" w:cs="Times New Roman"/>
                <w:sz w:val="24"/>
              </w:rPr>
              <w:t xml:space="preserve"> button</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Display Registration screen</w:t>
            </w:r>
          </w:p>
        </w:tc>
        <w:tc>
          <w:tcPr>
            <w:tcW w:w="2835" w:type="dxa"/>
          </w:tcPr>
          <w:p w:rsidR="004F151C" w:rsidRDefault="004F151C" w:rsidP="004F151C">
            <w:pPr>
              <w:rPr>
                <w:rFonts w:ascii="Times New Roman" w:hAnsi="Times New Roman" w:cs="Times New Roman"/>
                <w:sz w:val="24"/>
              </w:rPr>
            </w:pPr>
          </w:p>
        </w:tc>
      </w:tr>
      <w:tr w:rsidR="004F151C" w:rsidTr="004F151C">
        <w:trPr>
          <w:cantSplit/>
        </w:trPr>
        <w:tc>
          <w:tcPr>
            <w:tcW w:w="1056" w:type="dxa"/>
          </w:tcPr>
          <w:p w:rsidR="004F151C" w:rsidRDefault="004F151C" w:rsidP="004F151C">
            <w:pPr>
              <w:pStyle w:val="ListParagraph"/>
              <w:widowControl/>
              <w:numPr>
                <w:ilvl w:val="0"/>
                <w:numId w:val="29"/>
              </w:numPr>
              <w:suppressAutoHyphens w:val="0"/>
              <w:rPr>
                <w:rFonts w:ascii="Times New Roman" w:hAnsi="Times New Roman" w:cs="Times New Roman"/>
                <w:szCs w:val="24"/>
              </w:rPr>
            </w:pPr>
          </w:p>
        </w:tc>
        <w:tc>
          <w:tcPr>
            <w:tcW w:w="2171" w:type="dxa"/>
          </w:tcPr>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Enter User information</w:t>
            </w:r>
          </w:p>
        </w:tc>
        <w:tc>
          <w:tcPr>
            <w:tcW w:w="4394" w:type="dxa"/>
          </w:tcPr>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Enter first name, Last name.</w:t>
            </w:r>
          </w:p>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Select gender</w:t>
            </w:r>
          </w:p>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Select birthdate</w:t>
            </w:r>
          </w:p>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Enter location of residence</w:t>
            </w:r>
          </w:p>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Enter interests</w:t>
            </w:r>
          </w:p>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Select you wish to receive updates</w:t>
            </w:r>
          </w:p>
          <w:p w:rsidR="004F151C" w:rsidRDefault="004F151C" w:rsidP="004F151C">
            <w:pPr>
              <w:rPr>
                <w:rFonts w:ascii="Times New Roman" w:hAnsi="Times New Roman" w:cs="Times New Roman"/>
                <w:sz w:val="24"/>
              </w:rPr>
            </w:pPr>
            <w:r>
              <w:rPr>
                <w:rFonts w:ascii="Times New Roman" w:hAnsi="Times New Roman" w:cs="Times New Roman"/>
                <w:sz w:val="24"/>
              </w:rPr>
              <w:t>Select Submit</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Query database and create record of user</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Dialog boxes for information</w:t>
            </w:r>
          </w:p>
          <w:p w:rsidR="004F151C" w:rsidRDefault="004F151C" w:rsidP="004F151C">
            <w:pPr>
              <w:rPr>
                <w:rFonts w:ascii="Times New Roman" w:hAnsi="Times New Roman" w:cs="Times New Roman"/>
                <w:sz w:val="24"/>
              </w:rPr>
            </w:pPr>
            <w:r>
              <w:rPr>
                <w:rFonts w:ascii="Times New Roman" w:hAnsi="Times New Roman" w:cs="Times New Roman"/>
                <w:sz w:val="24"/>
              </w:rPr>
              <w:t>Drop-down list for gender</w:t>
            </w:r>
          </w:p>
          <w:p w:rsidR="004F151C" w:rsidRDefault="004F151C" w:rsidP="004F151C">
            <w:pPr>
              <w:rPr>
                <w:rFonts w:ascii="Times New Roman" w:hAnsi="Times New Roman" w:cs="Times New Roman"/>
                <w:sz w:val="24"/>
              </w:rPr>
            </w:pPr>
            <w:r>
              <w:rPr>
                <w:rFonts w:ascii="Times New Roman" w:hAnsi="Times New Roman" w:cs="Times New Roman"/>
                <w:sz w:val="24"/>
              </w:rPr>
              <w:t>Should be enter birthdate</w:t>
            </w:r>
          </w:p>
          <w:p w:rsidR="004F151C" w:rsidRDefault="004F151C" w:rsidP="004F151C">
            <w:pPr>
              <w:rPr>
                <w:rFonts w:ascii="Times New Roman" w:hAnsi="Times New Roman" w:cs="Times New Roman"/>
                <w:sz w:val="24"/>
              </w:rPr>
            </w:pPr>
            <w:r>
              <w:rPr>
                <w:rFonts w:ascii="Times New Roman" w:hAnsi="Times New Roman" w:cs="Times New Roman"/>
                <w:sz w:val="24"/>
              </w:rPr>
              <w:t>Possible multiple list items for interests?</w:t>
            </w:r>
          </w:p>
          <w:p w:rsidR="004F151C" w:rsidRDefault="004F151C" w:rsidP="004F151C">
            <w:pPr>
              <w:rPr>
                <w:rFonts w:ascii="Times New Roman" w:hAnsi="Times New Roman" w:cs="Times New Roman"/>
                <w:sz w:val="24"/>
              </w:rPr>
            </w:pPr>
            <w:r>
              <w:rPr>
                <w:rFonts w:ascii="Times New Roman" w:hAnsi="Times New Roman" w:cs="Times New Roman"/>
                <w:sz w:val="24"/>
              </w:rPr>
              <w:t>Do you wish to receive updates check box</w:t>
            </w:r>
          </w:p>
          <w:p w:rsidR="004F151C" w:rsidRDefault="004F151C" w:rsidP="004F151C">
            <w:pPr>
              <w:rPr>
                <w:rFonts w:ascii="Times New Roman" w:hAnsi="Times New Roman" w:cs="Times New Roman"/>
                <w:sz w:val="24"/>
              </w:rPr>
            </w:pPr>
            <w:r>
              <w:rPr>
                <w:rFonts w:ascii="Times New Roman" w:hAnsi="Times New Roman" w:cs="Times New Roman"/>
                <w:sz w:val="24"/>
              </w:rPr>
              <w:t>Maybe bring in username and password screen</w:t>
            </w:r>
          </w:p>
        </w:tc>
      </w:tr>
      <w:tr w:rsidR="004F151C" w:rsidTr="004F151C">
        <w:trPr>
          <w:cantSplit/>
        </w:trPr>
        <w:tc>
          <w:tcPr>
            <w:tcW w:w="1056" w:type="dxa"/>
          </w:tcPr>
          <w:p w:rsidR="004F151C" w:rsidRPr="000D0E88" w:rsidRDefault="004F151C" w:rsidP="004F151C">
            <w:pPr>
              <w:pStyle w:val="ListParagraph"/>
              <w:widowControl/>
              <w:numPr>
                <w:ilvl w:val="0"/>
                <w:numId w:val="29"/>
              </w:numPr>
              <w:suppressAutoHyphens w:val="0"/>
              <w:rPr>
                <w:rFonts w:ascii="Times New Roman" w:hAnsi="Times New Roman" w:cs="Times New Roman"/>
                <w:szCs w:val="24"/>
              </w:rPr>
            </w:pPr>
          </w:p>
        </w:tc>
        <w:tc>
          <w:tcPr>
            <w:tcW w:w="2171" w:type="dxa"/>
          </w:tcPr>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Enter username and password</w:t>
            </w:r>
          </w:p>
        </w:tc>
        <w:tc>
          <w:tcPr>
            <w:tcW w:w="4394" w:type="dxa"/>
          </w:tcPr>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Type in username</w:t>
            </w:r>
          </w:p>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Type in password</w:t>
            </w:r>
          </w:p>
          <w:p w:rsidR="004F151C" w:rsidRDefault="004F151C" w:rsidP="004F151C">
            <w:pPr>
              <w:rPr>
                <w:rFonts w:ascii="Times New Roman" w:hAnsi="Times New Roman" w:cs="Times New Roman"/>
                <w:sz w:val="24"/>
              </w:rPr>
            </w:pPr>
            <w:r w:rsidRPr="000D0E88">
              <w:rPr>
                <w:rFonts w:ascii="Times New Roman" w:hAnsi="Times New Roman" w:cs="Times New Roman"/>
                <w:sz w:val="24"/>
              </w:rPr>
              <w:t>Click submit</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Query database and create record of user</w:t>
            </w:r>
          </w:p>
          <w:p w:rsidR="004F151C" w:rsidRDefault="004F151C" w:rsidP="004F151C">
            <w:pPr>
              <w:rPr>
                <w:rFonts w:ascii="Times New Roman" w:hAnsi="Times New Roman" w:cs="Times New Roman"/>
                <w:sz w:val="24"/>
              </w:rPr>
            </w:pPr>
            <w:r>
              <w:rPr>
                <w:rFonts w:ascii="Times New Roman" w:hAnsi="Times New Roman" w:cs="Times New Roman"/>
                <w:sz w:val="24"/>
              </w:rPr>
              <w:t>Display acknowledge screen</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Input area for username and password</w:t>
            </w:r>
          </w:p>
          <w:p w:rsidR="004F151C" w:rsidRDefault="004F151C" w:rsidP="004F151C">
            <w:pPr>
              <w:rPr>
                <w:rFonts w:ascii="Times New Roman" w:hAnsi="Times New Roman" w:cs="Times New Roman"/>
                <w:sz w:val="24"/>
              </w:rPr>
            </w:pPr>
            <w:r>
              <w:rPr>
                <w:rFonts w:ascii="Times New Roman" w:hAnsi="Times New Roman" w:cs="Times New Roman"/>
                <w:sz w:val="24"/>
              </w:rPr>
              <w:t>Alignment of buttons</w:t>
            </w:r>
          </w:p>
          <w:p w:rsidR="004F151C" w:rsidRDefault="004F151C" w:rsidP="004F151C">
            <w:pPr>
              <w:rPr>
                <w:rFonts w:ascii="Times New Roman" w:hAnsi="Times New Roman" w:cs="Times New Roman"/>
                <w:sz w:val="24"/>
              </w:rPr>
            </w:pPr>
            <w:r>
              <w:rPr>
                <w:rFonts w:ascii="Times New Roman" w:hAnsi="Times New Roman" w:cs="Times New Roman"/>
                <w:sz w:val="24"/>
              </w:rPr>
              <w:t>Possibly a cancel button</w:t>
            </w:r>
          </w:p>
        </w:tc>
      </w:tr>
      <w:tr w:rsidR="004F151C" w:rsidTr="004F151C">
        <w:trPr>
          <w:cantSplit/>
        </w:trPr>
        <w:tc>
          <w:tcPr>
            <w:tcW w:w="1056" w:type="dxa"/>
          </w:tcPr>
          <w:p w:rsidR="004F151C" w:rsidRDefault="004F151C" w:rsidP="004F151C">
            <w:pPr>
              <w:pStyle w:val="ListParagraph"/>
              <w:widowControl/>
              <w:numPr>
                <w:ilvl w:val="0"/>
                <w:numId w:val="29"/>
              </w:numPr>
              <w:suppressAutoHyphens w:val="0"/>
              <w:rPr>
                <w:rFonts w:ascii="Times New Roman" w:hAnsi="Times New Roman" w:cs="Times New Roman"/>
                <w:szCs w:val="24"/>
              </w:rPr>
            </w:pPr>
          </w:p>
        </w:tc>
        <w:tc>
          <w:tcPr>
            <w:tcW w:w="2171" w:type="dxa"/>
          </w:tcPr>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Acknowledge email confirmation</w:t>
            </w:r>
          </w:p>
        </w:tc>
        <w:tc>
          <w:tcPr>
            <w:tcW w:w="4394" w:type="dxa"/>
          </w:tcPr>
          <w:p w:rsidR="004F151C" w:rsidRDefault="004F151C" w:rsidP="004F151C">
            <w:pPr>
              <w:rPr>
                <w:rFonts w:ascii="Times New Roman" w:hAnsi="Times New Roman" w:cs="Times New Roman"/>
                <w:sz w:val="24"/>
              </w:rPr>
            </w:pPr>
            <w:r>
              <w:rPr>
                <w:rFonts w:ascii="Times New Roman" w:hAnsi="Times New Roman" w:cs="Times New Roman"/>
                <w:sz w:val="24"/>
              </w:rPr>
              <w:t>Select Acknowledge</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Display Rec Online screen</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Alignment and size</w:t>
            </w:r>
          </w:p>
        </w:tc>
      </w:tr>
      <w:tr w:rsidR="004F151C" w:rsidTr="004F151C">
        <w:trPr>
          <w:cantSplit/>
        </w:trPr>
        <w:tc>
          <w:tcPr>
            <w:tcW w:w="1056" w:type="dxa"/>
          </w:tcPr>
          <w:p w:rsidR="004F151C" w:rsidRPr="000D0E88" w:rsidRDefault="004F151C" w:rsidP="004F151C">
            <w:pPr>
              <w:pStyle w:val="ListParagraph"/>
              <w:widowControl/>
              <w:numPr>
                <w:ilvl w:val="0"/>
                <w:numId w:val="29"/>
              </w:numPr>
              <w:suppressAutoHyphens w:val="0"/>
              <w:rPr>
                <w:rFonts w:ascii="Times New Roman" w:hAnsi="Times New Roman" w:cs="Times New Roman"/>
                <w:szCs w:val="24"/>
              </w:rPr>
            </w:pPr>
          </w:p>
        </w:tc>
        <w:tc>
          <w:tcPr>
            <w:tcW w:w="2171" w:type="dxa"/>
          </w:tcPr>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Select item to view</w:t>
            </w:r>
          </w:p>
        </w:tc>
        <w:tc>
          <w:tcPr>
            <w:tcW w:w="4394" w:type="dxa"/>
          </w:tcPr>
          <w:p w:rsidR="004F151C" w:rsidRDefault="004F151C" w:rsidP="004F151C">
            <w:pPr>
              <w:rPr>
                <w:rFonts w:ascii="Times New Roman" w:hAnsi="Times New Roman" w:cs="Times New Roman"/>
                <w:sz w:val="24"/>
              </w:rPr>
            </w:pPr>
            <w:r w:rsidRPr="000D0E88">
              <w:rPr>
                <w:rFonts w:ascii="Times New Roman" w:hAnsi="Times New Roman" w:cs="Times New Roman"/>
                <w:sz w:val="24"/>
              </w:rPr>
              <w:t>Click View button next to Football Mondays</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Display the Detailed information screen for Football</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Alignment and size</w:t>
            </w:r>
          </w:p>
        </w:tc>
      </w:tr>
      <w:tr w:rsidR="004F151C" w:rsidTr="004F151C">
        <w:trPr>
          <w:cantSplit/>
        </w:trPr>
        <w:tc>
          <w:tcPr>
            <w:tcW w:w="1056" w:type="dxa"/>
          </w:tcPr>
          <w:p w:rsidR="004F151C" w:rsidRPr="000D0E88" w:rsidRDefault="004F151C" w:rsidP="004F151C">
            <w:pPr>
              <w:pStyle w:val="ListParagraph"/>
              <w:widowControl/>
              <w:numPr>
                <w:ilvl w:val="0"/>
                <w:numId w:val="29"/>
              </w:numPr>
              <w:suppressAutoHyphens w:val="0"/>
              <w:rPr>
                <w:rFonts w:ascii="Times New Roman" w:hAnsi="Times New Roman" w:cs="Times New Roman"/>
                <w:szCs w:val="24"/>
              </w:rPr>
            </w:pPr>
          </w:p>
        </w:tc>
        <w:tc>
          <w:tcPr>
            <w:tcW w:w="2171" w:type="dxa"/>
          </w:tcPr>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View detailed information</w:t>
            </w:r>
          </w:p>
        </w:tc>
        <w:tc>
          <w:tcPr>
            <w:tcW w:w="4394" w:type="dxa"/>
          </w:tcPr>
          <w:p w:rsidR="004F151C" w:rsidRDefault="004F151C" w:rsidP="004F151C">
            <w:pPr>
              <w:rPr>
                <w:rFonts w:ascii="Times New Roman" w:hAnsi="Times New Roman" w:cs="Times New Roman"/>
                <w:sz w:val="24"/>
              </w:rPr>
            </w:pPr>
            <w:r w:rsidRPr="000D0E88">
              <w:rPr>
                <w:rFonts w:ascii="Times New Roman" w:hAnsi="Times New Roman" w:cs="Times New Roman"/>
                <w:sz w:val="24"/>
              </w:rPr>
              <w:t>When finished viewing, click Keep Looking</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Display Rec Online screen</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Better use of space</w:t>
            </w:r>
          </w:p>
          <w:p w:rsidR="004F151C" w:rsidRDefault="004F151C" w:rsidP="004F151C">
            <w:pPr>
              <w:rPr>
                <w:rFonts w:ascii="Times New Roman" w:hAnsi="Times New Roman" w:cs="Times New Roman"/>
                <w:sz w:val="24"/>
              </w:rPr>
            </w:pPr>
            <w:r>
              <w:rPr>
                <w:rFonts w:ascii="Times New Roman" w:hAnsi="Times New Roman" w:cs="Times New Roman"/>
                <w:sz w:val="24"/>
              </w:rPr>
              <w:t>Alignment and size</w:t>
            </w:r>
          </w:p>
        </w:tc>
      </w:tr>
      <w:tr w:rsidR="004F151C" w:rsidTr="004F151C">
        <w:trPr>
          <w:cantSplit/>
        </w:trPr>
        <w:tc>
          <w:tcPr>
            <w:tcW w:w="1056" w:type="dxa"/>
          </w:tcPr>
          <w:p w:rsidR="004F151C" w:rsidRPr="000D0E88" w:rsidRDefault="004F151C" w:rsidP="004F151C">
            <w:pPr>
              <w:pStyle w:val="ListParagraph"/>
              <w:widowControl/>
              <w:numPr>
                <w:ilvl w:val="0"/>
                <w:numId w:val="29"/>
              </w:numPr>
              <w:suppressAutoHyphens w:val="0"/>
              <w:rPr>
                <w:rFonts w:ascii="Times New Roman" w:hAnsi="Times New Roman" w:cs="Times New Roman"/>
                <w:szCs w:val="24"/>
              </w:rPr>
            </w:pPr>
          </w:p>
        </w:tc>
        <w:tc>
          <w:tcPr>
            <w:tcW w:w="2171" w:type="dxa"/>
          </w:tcPr>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Search for activity</w:t>
            </w:r>
          </w:p>
        </w:tc>
        <w:tc>
          <w:tcPr>
            <w:tcW w:w="4394" w:type="dxa"/>
          </w:tcPr>
          <w:p w:rsidR="004F151C" w:rsidRDefault="004F151C" w:rsidP="004F151C">
            <w:pPr>
              <w:rPr>
                <w:rFonts w:ascii="Times New Roman" w:hAnsi="Times New Roman" w:cs="Times New Roman"/>
                <w:sz w:val="24"/>
              </w:rPr>
            </w:pPr>
            <w:r w:rsidRPr="000D0E88">
              <w:rPr>
                <w:rFonts w:ascii="Times New Roman" w:hAnsi="Times New Roman" w:cs="Times New Roman"/>
                <w:sz w:val="24"/>
              </w:rPr>
              <w:t>Click Search button</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Display Search Page</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Alignment and size</w:t>
            </w:r>
          </w:p>
        </w:tc>
      </w:tr>
      <w:tr w:rsidR="004F151C" w:rsidTr="004F151C">
        <w:trPr>
          <w:cantSplit/>
        </w:trPr>
        <w:tc>
          <w:tcPr>
            <w:tcW w:w="1056" w:type="dxa"/>
          </w:tcPr>
          <w:p w:rsidR="004F151C" w:rsidRPr="000D0E88" w:rsidRDefault="004F151C" w:rsidP="004F151C">
            <w:pPr>
              <w:pStyle w:val="ListParagraph"/>
              <w:widowControl/>
              <w:numPr>
                <w:ilvl w:val="0"/>
                <w:numId w:val="29"/>
              </w:numPr>
              <w:suppressAutoHyphens w:val="0"/>
              <w:rPr>
                <w:rFonts w:ascii="Times New Roman" w:hAnsi="Times New Roman" w:cs="Times New Roman"/>
                <w:szCs w:val="24"/>
              </w:rPr>
            </w:pPr>
          </w:p>
        </w:tc>
        <w:tc>
          <w:tcPr>
            <w:tcW w:w="2171" w:type="dxa"/>
          </w:tcPr>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Select search criteria</w:t>
            </w:r>
          </w:p>
        </w:tc>
        <w:tc>
          <w:tcPr>
            <w:tcW w:w="4394" w:type="dxa"/>
          </w:tcPr>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Select Sports</w:t>
            </w:r>
          </w:p>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Select Age group</w:t>
            </w:r>
          </w:p>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Select Date from drop-down menu</w:t>
            </w:r>
          </w:p>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Select Start time from drop-down menu</w:t>
            </w:r>
          </w:p>
          <w:p w:rsidR="004F151C" w:rsidRDefault="004F151C" w:rsidP="004F151C">
            <w:pPr>
              <w:rPr>
                <w:rFonts w:ascii="Times New Roman" w:hAnsi="Times New Roman" w:cs="Times New Roman"/>
                <w:sz w:val="24"/>
              </w:rPr>
            </w:pPr>
            <w:r w:rsidRPr="000D0E88">
              <w:rPr>
                <w:rFonts w:ascii="Times New Roman" w:hAnsi="Times New Roman" w:cs="Times New Roman"/>
                <w:sz w:val="24"/>
              </w:rPr>
              <w:t>Press Submit button</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Query database and display results</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Alignment and size</w:t>
            </w:r>
          </w:p>
          <w:p w:rsidR="004F151C" w:rsidRDefault="004F151C" w:rsidP="004F151C">
            <w:pPr>
              <w:rPr>
                <w:rFonts w:ascii="Times New Roman" w:hAnsi="Times New Roman" w:cs="Times New Roman"/>
                <w:sz w:val="24"/>
              </w:rPr>
            </w:pPr>
            <w:r>
              <w:rPr>
                <w:rFonts w:ascii="Times New Roman" w:hAnsi="Times New Roman" w:cs="Times New Roman"/>
                <w:sz w:val="24"/>
              </w:rPr>
              <w:t>More criteria for searching</w:t>
            </w:r>
          </w:p>
        </w:tc>
      </w:tr>
      <w:tr w:rsidR="004F151C" w:rsidTr="004F151C">
        <w:trPr>
          <w:cantSplit/>
        </w:trPr>
        <w:tc>
          <w:tcPr>
            <w:tcW w:w="1056" w:type="dxa"/>
          </w:tcPr>
          <w:p w:rsidR="004F151C" w:rsidRPr="000D0E88" w:rsidRDefault="004F151C" w:rsidP="004F151C">
            <w:pPr>
              <w:pStyle w:val="ListParagraph"/>
              <w:widowControl/>
              <w:numPr>
                <w:ilvl w:val="0"/>
                <w:numId w:val="29"/>
              </w:numPr>
              <w:suppressAutoHyphens w:val="0"/>
              <w:rPr>
                <w:rFonts w:ascii="Times New Roman" w:hAnsi="Times New Roman" w:cs="Times New Roman"/>
                <w:szCs w:val="24"/>
              </w:rPr>
            </w:pPr>
          </w:p>
        </w:tc>
        <w:tc>
          <w:tcPr>
            <w:tcW w:w="2171" w:type="dxa"/>
          </w:tcPr>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Select to Register in Football Mondays</w:t>
            </w:r>
          </w:p>
        </w:tc>
        <w:tc>
          <w:tcPr>
            <w:tcW w:w="4394" w:type="dxa"/>
          </w:tcPr>
          <w:p w:rsidR="004F151C" w:rsidRDefault="004F151C" w:rsidP="004F151C">
            <w:pPr>
              <w:rPr>
                <w:rFonts w:ascii="Times New Roman" w:hAnsi="Times New Roman" w:cs="Times New Roman"/>
                <w:sz w:val="24"/>
              </w:rPr>
            </w:pPr>
            <w:r w:rsidRPr="000D0E88">
              <w:rPr>
                <w:rFonts w:ascii="Times New Roman" w:hAnsi="Times New Roman" w:cs="Times New Roman"/>
                <w:sz w:val="24"/>
              </w:rPr>
              <w:t>Click Register button beside Football Mondays</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Display Registration page</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Alignment and size</w:t>
            </w:r>
          </w:p>
          <w:p w:rsidR="004F151C" w:rsidRDefault="004F151C" w:rsidP="004F151C">
            <w:pPr>
              <w:rPr>
                <w:rFonts w:ascii="Times New Roman" w:hAnsi="Times New Roman" w:cs="Times New Roman"/>
                <w:sz w:val="24"/>
              </w:rPr>
            </w:pPr>
            <w:r>
              <w:rPr>
                <w:rFonts w:ascii="Times New Roman" w:hAnsi="Times New Roman" w:cs="Times New Roman"/>
                <w:sz w:val="24"/>
              </w:rPr>
              <w:t>How do you escape from search page?</w:t>
            </w:r>
          </w:p>
        </w:tc>
      </w:tr>
      <w:tr w:rsidR="004F151C" w:rsidTr="004F151C">
        <w:trPr>
          <w:cantSplit/>
        </w:trPr>
        <w:tc>
          <w:tcPr>
            <w:tcW w:w="1056" w:type="dxa"/>
          </w:tcPr>
          <w:p w:rsidR="004F151C" w:rsidRPr="000D0E88" w:rsidRDefault="004F151C" w:rsidP="004F151C">
            <w:pPr>
              <w:pStyle w:val="ListParagraph"/>
              <w:widowControl/>
              <w:numPr>
                <w:ilvl w:val="0"/>
                <w:numId w:val="29"/>
              </w:numPr>
              <w:suppressAutoHyphens w:val="0"/>
              <w:rPr>
                <w:rFonts w:ascii="Times New Roman" w:hAnsi="Times New Roman" w:cs="Times New Roman"/>
                <w:szCs w:val="24"/>
              </w:rPr>
            </w:pPr>
          </w:p>
        </w:tc>
        <w:tc>
          <w:tcPr>
            <w:tcW w:w="2171" w:type="dxa"/>
          </w:tcPr>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Verify information</w:t>
            </w:r>
          </w:p>
        </w:tc>
        <w:tc>
          <w:tcPr>
            <w:tcW w:w="4394" w:type="dxa"/>
          </w:tcPr>
          <w:p w:rsidR="004F151C" w:rsidRDefault="004F151C" w:rsidP="004F151C">
            <w:pPr>
              <w:rPr>
                <w:rFonts w:ascii="Times New Roman" w:hAnsi="Times New Roman" w:cs="Times New Roman"/>
                <w:sz w:val="24"/>
              </w:rPr>
            </w:pPr>
            <w:r w:rsidRPr="000D0E88">
              <w:rPr>
                <w:rFonts w:ascii="Times New Roman" w:hAnsi="Times New Roman" w:cs="Times New Roman"/>
                <w:sz w:val="24"/>
              </w:rPr>
              <w:t>After verification, click Register button</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Display Registration sent</w:t>
            </w:r>
          </w:p>
          <w:p w:rsidR="004F151C" w:rsidRDefault="004F151C" w:rsidP="004F151C">
            <w:pPr>
              <w:rPr>
                <w:rFonts w:ascii="Times New Roman" w:hAnsi="Times New Roman" w:cs="Times New Roman"/>
                <w:sz w:val="24"/>
              </w:rPr>
            </w:pPr>
            <w:r>
              <w:rPr>
                <w:rFonts w:ascii="Times New Roman" w:hAnsi="Times New Roman" w:cs="Times New Roman"/>
                <w:sz w:val="24"/>
              </w:rPr>
              <w:t>Send email to Organizer and user.</w:t>
            </w:r>
          </w:p>
          <w:p w:rsidR="004F151C" w:rsidRDefault="004F151C" w:rsidP="004F151C">
            <w:pPr>
              <w:rPr>
                <w:rFonts w:ascii="Times New Roman" w:hAnsi="Times New Roman" w:cs="Times New Roman"/>
                <w:sz w:val="24"/>
              </w:rPr>
            </w:pPr>
            <w:r>
              <w:rPr>
                <w:rFonts w:ascii="Times New Roman" w:hAnsi="Times New Roman" w:cs="Times New Roman"/>
                <w:sz w:val="24"/>
              </w:rPr>
              <w:t>Display Registration Confirmation page</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Alignment and size</w:t>
            </w:r>
          </w:p>
        </w:tc>
      </w:tr>
      <w:tr w:rsidR="004F151C" w:rsidTr="004F151C">
        <w:trPr>
          <w:cantSplit/>
        </w:trPr>
        <w:tc>
          <w:tcPr>
            <w:tcW w:w="1056" w:type="dxa"/>
          </w:tcPr>
          <w:p w:rsidR="004F151C" w:rsidRPr="000D0E88" w:rsidRDefault="004F151C" w:rsidP="004F151C">
            <w:pPr>
              <w:pStyle w:val="ListParagraph"/>
              <w:widowControl/>
              <w:numPr>
                <w:ilvl w:val="0"/>
                <w:numId w:val="29"/>
              </w:numPr>
              <w:suppressAutoHyphens w:val="0"/>
              <w:rPr>
                <w:rFonts w:ascii="Times New Roman" w:hAnsi="Times New Roman" w:cs="Times New Roman"/>
                <w:szCs w:val="24"/>
              </w:rPr>
            </w:pPr>
          </w:p>
        </w:tc>
        <w:tc>
          <w:tcPr>
            <w:tcW w:w="2171" w:type="dxa"/>
          </w:tcPr>
          <w:p w:rsidR="004F151C" w:rsidRPr="00443B6B" w:rsidRDefault="004F151C" w:rsidP="004F151C">
            <w:pPr>
              <w:rPr>
                <w:rFonts w:ascii="Times New Roman" w:hAnsi="Times New Roman" w:cs="Times New Roman"/>
                <w:sz w:val="24"/>
              </w:rPr>
            </w:pPr>
            <w:r w:rsidRPr="00443B6B">
              <w:rPr>
                <w:rFonts w:ascii="Times New Roman" w:hAnsi="Times New Roman" w:cs="Times New Roman"/>
                <w:sz w:val="24"/>
              </w:rPr>
              <w:t>Logout</w:t>
            </w:r>
          </w:p>
        </w:tc>
        <w:tc>
          <w:tcPr>
            <w:tcW w:w="4394" w:type="dxa"/>
          </w:tcPr>
          <w:p w:rsidR="004F151C" w:rsidRDefault="004F151C" w:rsidP="004F151C">
            <w:pPr>
              <w:rPr>
                <w:rFonts w:ascii="Times New Roman" w:hAnsi="Times New Roman" w:cs="Times New Roman"/>
                <w:sz w:val="24"/>
              </w:rPr>
            </w:pPr>
            <w:r w:rsidRPr="000D0E88">
              <w:rPr>
                <w:rFonts w:ascii="Times New Roman" w:hAnsi="Times New Roman" w:cs="Times New Roman"/>
                <w:sz w:val="24"/>
              </w:rPr>
              <w:t>Click the Logout button</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Display logout message</w:t>
            </w:r>
          </w:p>
          <w:p w:rsidR="004F151C" w:rsidRDefault="004F151C" w:rsidP="004F151C">
            <w:pPr>
              <w:rPr>
                <w:rFonts w:ascii="Times New Roman" w:hAnsi="Times New Roman" w:cs="Times New Roman"/>
                <w:sz w:val="24"/>
              </w:rPr>
            </w:pPr>
            <w:r>
              <w:rPr>
                <w:rFonts w:ascii="Times New Roman" w:hAnsi="Times New Roman" w:cs="Times New Roman"/>
                <w:sz w:val="24"/>
              </w:rPr>
              <w:t>Log user out</w:t>
            </w:r>
          </w:p>
        </w:tc>
        <w:tc>
          <w:tcPr>
            <w:tcW w:w="2835" w:type="dxa"/>
          </w:tcPr>
          <w:p w:rsidR="004F151C" w:rsidRDefault="004F151C" w:rsidP="004F151C">
            <w:pPr>
              <w:rPr>
                <w:rFonts w:ascii="Times New Roman" w:hAnsi="Times New Roman" w:cs="Times New Roman"/>
                <w:sz w:val="24"/>
              </w:rPr>
            </w:pPr>
            <w:r>
              <w:rPr>
                <w:rFonts w:ascii="Times New Roman" w:hAnsi="Times New Roman" w:cs="Times New Roman"/>
                <w:sz w:val="24"/>
              </w:rPr>
              <w:t>Alignment and size</w:t>
            </w:r>
          </w:p>
        </w:tc>
      </w:tr>
    </w:tbl>
    <w:p w:rsidR="004F151C" w:rsidRPr="005F4A3C" w:rsidRDefault="004F151C" w:rsidP="004F151C">
      <w:pPr>
        <w:rPr>
          <w:rFonts w:ascii="Times New Roman" w:hAnsi="Times New Roman"/>
          <w:sz w:val="24"/>
          <w:szCs w:val="24"/>
        </w:rPr>
      </w:pPr>
    </w:p>
    <w:p w:rsidR="004F151C" w:rsidRDefault="004F151C" w:rsidP="004F151C"/>
    <w:p w:rsidR="004F151C" w:rsidRDefault="004F151C" w:rsidP="00287B1F">
      <w:pPr>
        <w:widowControl w:val="0"/>
        <w:suppressAutoHyphens/>
        <w:sectPr w:rsidR="004F151C" w:rsidSect="004F151C">
          <w:pgSz w:w="15840" w:h="12240" w:orient="landscape"/>
          <w:pgMar w:top="1440" w:right="1440" w:bottom="1440" w:left="1440" w:header="708" w:footer="708" w:gutter="0"/>
          <w:cols w:space="708"/>
          <w:docGrid w:linePitch="360"/>
        </w:sectPr>
      </w:pPr>
    </w:p>
    <w:p w:rsidR="00425676" w:rsidRDefault="00425676">
      <w:pPr>
        <w:jc w:val="center"/>
        <w:rPr>
          <w:b/>
          <w:bCs/>
        </w:rPr>
      </w:pPr>
      <w:r>
        <w:rPr>
          <w:b/>
          <w:bCs/>
        </w:rPr>
        <w:lastRenderedPageBreak/>
        <w:t>Purpose and Justification</w:t>
      </w:r>
    </w:p>
    <w:p w:rsidR="00425676" w:rsidRDefault="00425676">
      <w:pPr>
        <w:jc w:val="center"/>
      </w:pPr>
      <w:r>
        <w:t>This evaluation of the Rec Online GUI will test the usability of the mentioned system from a user’s perspective.</w:t>
      </w:r>
    </w:p>
    <w:p w:rsidR="00425676" w:rsidRDefault="00425676">
      <w:pPr>
        <w:jc w:val="center"/>
      </w:pPr>
    </w:p>
    <w:p w:rsidR="00425676" w:rsidRPr="00CD7A47" w:rsidRDefault="00425676">
      <w:pPr>
        <w:rPr>
          <w:b/>
          <w:bCs/>
          <w:szCs w:val="22"/>
        </w:rPr>
      </w:pPr>
      <w:r w:rsidRPr="00CD7A47">
        <w:rPr>
          <w:b/>
          <w:bCs/>
          <w:szCs w:val="22"/>
        </w:rPr>
        <w:t>Project Requestor:</w:t>
      </w:r>
    </w:p>
    <w:p w:rsidR="00425676" w:rsidRPr="00CD7A47" w:rsidRDefault="00425676">
      <w:pPr>
        <w:rPr>
          <w:szCs w:val="22"/>
        </w:rPr>
      </w:pPr>
    </w:p>
    <w:p w:rsidR="00425676" w:rsidRPr="00CD7A47" w:rsidRDefault="00425676">
      <w:pPr>
        <w:rPr>
          <w:rStyle w:val="InternetLink"/>
          <w:szCs w:val="22"/>
        </w:rPr>
      </w:pPr>
      <w:r w:rsidRPr="00CD7A47">
        <w:rPr>
          <w:szCs w:val="22"/>
        </w:rPr>
        <w:t xml:space="preserve">Sarah Carruthers, Professor of Computer Sciences: 250-753-3245 </w:t>
      </w:r>
      <w:hyperlink r:id="rId53">
        <w:r w:rsidRPr="00CD7A47">
          <w:rPr>
            <w:rStyle w:val="InternetLink"/>
            <w:szCs w:val="22"/>
          </w:rPr>
          <w:t>sarah.carruthers@viu.ca</w:t>
        </w:r>
      </w:hyperlink>
    </w:p>
    <w:p w:rsidR="00425676" w:rsidRPr="00CD7A47" w:rsidRDefault="00425676">
      <w:pPr>
        <w:rPr>
          <w:szCs w:val="22"/>
        </w:rPr>
      </w:pPr>
    </w:p>
    <w:p w:rsidR="00425676" w:rsidRPr="00CD7A47" w:rsidRDefault="00425676">
      <w:pPr>
        <w:rPr>
          <w:b/>
          <w:bCs/>
          <w:szCs w:val="22"/>
        </w:rPr>
      </w:pPr>
      <w:r w:rsidRPr="00CD7A47">
        <w:rPr>
          <w:b/>
          <w:bCs/>
          <w:szCs w:val="22"/>
        </w:rPr>
        <w:t>Objective:</w:t>
      </w:r>
    </w:p>
    <w:p w:rsidR="00425676" w:rsidRPr="00CD7A47" w:rsidRDefault="00425676">
      <w:pPr>
        <w:rPr>
          <w:szCs w:val="22"/>
        </w:rPr>
      </w:pPr>
    </w:p>
    <w:p w:rsidR="00425676" w:rsidRPr="00CD7A47" w:rsidRDefault="00425676">
      <w:pPr>
        <w:rPr>
          <w:szCs w:val="22"/>
        </w:rPr>
      </w:pPr>
      <w:r w:rsidRPr="00CD7A47">
        <w:rPr>
          <w:szCs w:val="22"/>
        </w:rPr>
        <w:t>To gain further understanding about the strengths and weaknesses of the Rec Online GUI design from the perspective of the user through a Co-Discovery approach.</w:t>
      </w:r>
    </w:p>
    <w:p w:rsidR="00425676" w:rsidRPr="00CD7A47" w:rsidRDefault="00425676">
      <w:pPr>
        <w:rPr>
          <w:szCs w:val="22"/>
        </w:rPr>
      </w:pPr>
    </w:p>
    <w:p w:rsidR="00425676" w:rsidRPr="00CD7A47" w:rsidRDefault="00425676">
      <w:pPr>
        <w:rPr>
          <w:b/>
          <w:bCs/>
          <w:szCs w:val="22"/>
        </w:rPr>
      </w:pPr>
      <w:r w:rsidRPr="00CD7A47">
        <w:rPr>
          <w:b/>
          <w:bCs/>
          <w:szCs w:val="22"/>
        </w:rPr>
        <w:t>Participants:</w:t>
      </w:r>
    </w:p>
    <w:p w:rsidR="00425676" w:rsidRPr="00CD7A47" w:rsidRDefault="00425676">
      <w:pPr>
        <w:rPr>
          <w:szCs w:val="22"/>
        </w:rPr>
      </w:pPr>
    </w:p>
    <w:p w:rsidR="00425676" w:rsidRPr="00CD7A47" w:rsidRDefault="00425676">
      <w:pPr>
        <w:rPr>
          <w:szCs w:val="22"/>
        </w:rPr>
      </w:pPr>
      <w:r w:rsidRPr="00CD7A47">
        <w:rPr>
          <w:szCs w:val="22"/>
        </w:rPr>
        <w:t>Seven participants will be selected from those participants interviewed at the start of this project ranging in age from 18 to 57, covering both genders. All participants indicated, in the initial interview, that they had average experience with computers and the internet and will sign the consent form attached at Annex A.</w:t>
      </w:r>
    </w:p>
    <w:p w:rsidR="00425676" w:rsidRPr="00CD7A47" w:rsidRDefault="00425676">
      <w:pPr>
        <w:rPr>
          <w:szCs w:val="22"/>
        </w:rPr>
      </w:pPr>
    </w:p>
    <w:p w:rsidR="00425676" w:rsidRPr="00CD7A47" w:rsidRDefault="00425676">
      <w:pPr>
        <w:rPr>
          <w:b/>
          <w:bCs/>
          <w:szCs w:val="22"/>
        </w:rPr>
      </w:pPr>
      <w:r w:rsidRPr="00CD7A47">
        <w:rPr>
          <w:b/>
          <w:bCs/>
          <w:szCs w:val="22"/>
        </w:rPr>
        <w:t>Task:</w:t>
      </w:r>
    </w:p>
    <w:p w:rsidR="00425676" w:rsidRPr="00CD7A47" w:rsidRDefault="00425676">
      <w:pPr>
        <w:rPr>
          <w:szCs w:val="22"/>
        </w:rPr>
      </w:pPr>
    </w:p>
    <w:p w:rsidR="00425676" w:rsidRPr="00CD7A47" w:rsidRDefault="00425676">
      <w:pPr>
        <w:rPr>
          <w:szCs w:val="22"/>
        </w:rPr>
      </w:pPr>
      <w:r w:rsidRPr="00CD7A47">
        <w:rPr>
          <w:szCs w:val="22"/>
        </w:rPr>
        <w:t>Each user will be expected to complete the task outlined in Annex B, which has the user registering onto the web site, searching for a particular event, registering for that event, and logging out. Any user can stop the evaluation at any time.</w:t>
      </w:r>
    </w:p>
    <w:p w:rsidR="00425676" w:rsidRPr="00CD7A47" w:rsidRDefault="00425676">
      <w:pPr>
        <w:rPr>
          <w:szCs w:val="22"/>
        </w:rPr>
      </w:pPr>
    </w:p>
    <w:p w:rsidR="00425676" w:rsidRPr="00CD7A47" w:rsidRDefault="00425676">
      <w:pPr>
        <w:rPr>
          <w:b/>
          <w:bCs/>
          <w:szCs w:val="22"/>
        </w:rPr>
      </w:pPr>
      <w:r w:rsidRPr="00CD7A47">
        <w:rPr>
          <w:b/>
          <w:bCs/>
          <w:szCs w:val="22"/>
        </w:rPr>
        <w:t>Time Factors:</w:t>
      </w:r>
    </w:p>
    <w:p w:rsidR="00425676" w:rsidRPr="00CD7A47" w:rsidRDefault="00425676">
      <w:pPr>
        <w:rPr>
          <w:szCs w:val="22"/>
        </w:rPr>
      </w:pPr>
    </w:p>
    <w:p w:rsidR="00425676" w:rsidRPr="00CD7A47" w:rsidRDefault="00425676">
      <w:pPr>
        <w:rPr>
          <w:szCs w:val="22"/>
        </w:rPr>
      </w:pPr>
      <w:r w:rsidRPr="00CD7A47">
        <w:rPr>
          <w:szCs w:val="22"/>
        </w:rPr>
        <w:t>It is expected that each evaluation will take no longer than 30 minutes.</w:t>
      </w:r>
    </w:p>
    <w:p w:rsidR="00425676" w:rsidRPr="00CD7A47" w:rsidRDefault="00425676">
      <w:pPr>
        <w:rPr>
          <w:szCs w:val="22"/>
        </w:rPr>
      </w:pPr>
    </w:p>
    <w:p w:rsidR="00425676" w:rsidRPr="00CD7A47" w:rsidRDefault="00425676">
      <w:pPr>
        <w:rPr>
          <w:b/>
          <w:bCs/>
          <w:szCs w:val="22"/>
        </w:rPr>
      </w:pPr>
      <w:r w:rsidRPr="00CD7A47">
        <w:rPr>
          <w:b/>
          <w:bCs/>
          <w:szCs w:val="22"/>
        </w:rPr>
        <w:t>Measures:</w:t>
      </w:r>
    </w:p>
    <w:p w:rsidR="00425676" w:rsidRPr="00CD7A47" w:rsidRDefault="00425676">
      <w:pPr>
        <w:rPr>
          <w:szCs w:val="22"/>
        </w:rPr>
      </w:pPr>
    </w:p>
    <w:p w:rsidR="00425676" w:rsidRPr="00CD7A47" w:rsidRDefault="00425676">
      <w:pPr>
        <w:rPr>
          <w:szCs w:val="22"/>
        </w:rPr>
      </w:pPr>
      <w:r w:rsidRPr="00CD7A47">
        <w:rPr>
          <w:szCs w:val="22"/>
        </w:rPr>
        <w:t>This evaluation will be timed, to be used for future development and comparison, and as an indication of severe issues.</w:t>
      </w:r>
    </w:p>
    <w:p w:rsidR="00425676" w:rsidRPr="00CD7A47" w:rsidRDefault="00425676">
      <w:pPr>
        <w:rPr>
          <w:szCs w:val="22"/>
        </w:rPr>
      </w:pPr>
      <w:r w:rsidRPr="00CD7A47">
        <w:rPr>
          <w:szCs w:val="22"/>
        </w:rPr>
        <w:t>Evaluations may be video recorded, but in such case, only the screen shall be recorded to track the location of the mouse and determine interface issues.</w:t>
      </w:r>
    </w:p>
    <w:p w:rsidR="00425676" w:rsidRPr="00CD7A47" w:rsidRDefault="00425676">
      <w:pPr>
        <w:rPr>
          <w:szCs w:val="22"/>
        </w:rPr>
      </w:pPr>
    </w:p>
    <w:p w:rsidR="00425676" w:rsidRPr="00CD7A47" w:rsidRDefault="00425676">
      <w:pPr>
        <w:rPr>
          <w:b/>
          <w:bCs/>
          <w:szCs w:val="22"/>
        </w:rPr>
      </w:pPr>
      <w:r w:rsidRPr="00CD7A47">
        <w:rPr>
          <w:b/>
          <w:bCs/>
          <w:szCs w:val="22"/>
        </w:rPr>
        <w:t>Special Provisions:</w:t>
      </w:r>
    </w:p>
    <w:p w:rsidR="00425676" w:rsidRPr="00CD7A47" w:rsidRDefault="00425676">
      <w:pPr>
        <w:rPr>
          <w:b/>
          <w:bCs/>
          <w:szCs w:val="22"/>
        </w:rPr>
      </w:pPr>
    </w:p>
    <w:p w:rsidR="00425676" w:rsidRPr="00CD7A47" w:rsidRDefault="00425676">
      <w:pPr>
        <w:rPr>
          <w:szCs w:val="22"/>
        </w:rPr>
      </w:pPr>
      <w:r w:rsidRPr="00CD7A47">
        <w:rPr>
          <w:szCs w:val="22"/>
        </w:rPr>
        <w:t>The evaluator retains the right to ask the user questions to gain a better understanding of issues that may arise from use of the GUI.</w:t>
      </w:r>
    </w:p>
    <w:p w:rsidR="00425676" w:rsidRPr="00CD7A47" w:rsidRDefault="00425676">
      <w:pPr>
        <w:rPr>
          <w:szCs w:val="22"/>
        </w:rPr>
      </w:pPr>
    </w:p>
    <w:p w:rsidR="00425676" w:rsidRPr="00CD7A47" w:rsidRDefault="00425676">
      <w:pPr>
        <w:rPr>
          <w:b/>
          <w:bCs/>
          <w:szCs w:val="22"/>
        </w:rPr>
      </w:pPr>
      <w:r w:rsidRPr="00CD7A47">
        <w:rPr>
          <w:b/>
          <w:bCs/>
          <w:szCs w:val="22"/>
        </w:rPr>
        <w:t>Evaluation Assumptions and Constraints:</w:t>
      </w:r>
    </w:p>
    <w:p w:rsidR="00425676" w:rsidRPr="00CD7A47" w:rsidRDefault="00425676">
      <w:pPr>
        <w:rPr>
          <w:szCs w:val="22"/>
        </w:rPr>
      </w:pPr>
    </w:p>
    <w:p w:rsidR="00425676" w:rsidRPr="00CD7A47" w:rsidRDefault="00425676">
      <w:pPr>
        <w:rPr>
          <w:szCs w:val="22"/>
        </w:rPr>
      </w:pPr>
      <w:r w:rsidRPr="00CD7A47">
        <w:rPr>
          <w:szCs w:val="22"/>
        </w:rPr>
        <w:t>Assumptions:</w:t>
      </w:r>
    </w:p>
    <w:p w:rsidR="00425676" w:rsidRPr="00CD7A47" w:rsidRDefault="00425676" w:rsidP="00425676">
      <w:pPr>
        <w:widowControl w:val="0"/>
        <w:numPr>
          <w:ilvl w:val="0"/>
          <w:numId w:val="31"/>
        </w:numPr>
        <w:suppressAutoHyphens/>
        <w:rPr>
          <w:szCs w:val="22"/>
        </w:rPr>
      </w:pPr>
      <w:r w:rsidRPr="00CD7A47">
        <w:rPr>
          <w:szCs w:val="22"/>
        </w:rPr>
        <w:t>Internet connection is available</w:t>
      </w:r>
    </w:p>
    <w:p w:rsidR="00425676" w:rsidRPr="00CD7A47" w:rsidRDefault="00425676" w:rsidP="00425676">
      <w:pPr>
        <w:widowControl w:val="0"/>
        <w:numPr>
          <w:ilvl w:val="0"/>
          <w:numId w:val="31"/>
        </w:numPr>
        <w:suppressAutoHyphens/>
        <w:rPr>
          <w:szCs w:val="22"/>
        </w:rPr>
      </w:pPr>
      <w:r w:rsidRPr="00CD7A47">
        <w:rPr>
          <w:szCs w:val="22"/>
        </w:rPr>
        <w:t>User will have access to a computer or one will be provided by the evaluator.</w:t>
      </w:r>
    </w:p>
    <w:p w:rsidR="00425676" w:rsidRPr="00CD7A47" w:rsidRDefault="00425676">
      <w:pPr>
        <w:rPr>
          <w:szCs w:val="22"/>
        </w:rPr>
      </w:pPr>
    </w:p>
    <w:p w:rsidR="00425676" w:rsidRPr="00CD7A47" w:rsidRDefault="00425676">
      <w:pPr>
        <w:rPr>
          <w:szCs w:val="22"/>
        </w:rPr>
      </w:pPr>
      <w:r w:rsidRPr="00CD7A47">
        <w:rPr>
          <w:szCs w:val="22"/>
        </w:rPr>
        <w:t>Constraints:</w:t>
      </w:r>
    </w:p>
    <w:p w:rsidR="00425676" w:rsidRPr="00CD7A47" w:rsidRDefault="00425676" w:rsidP="00425676">
      <w:pPr>
        <w:widowControl w:val="0"/>
        <w:numPr>
          <w:ilvl w:val="0"/>
          <w:numId w:val="30"/>
        </w:numPr>
        <w:suppressAutoHyphens/>
        <w:rPr>
          <w:szCs w:val="22"/>
        </w:rPr>
      </w:pPr>
      <w:r w:rsidRPr="00CD7A47">
        <w:rPr>
          <w:szCs w:val="22"/>
        </w:rPr>
        <w:t>The user will search for an activity as detailed in the User Task</w:t>
      </w:r>
    </w:p>
    <w:p w:rsidR="00425676" w:rsidRPr="00CD7A47" w:rsidRDefault="00425676" w:rsidP="00425676">
      <w:pPr>
        <w:widowControl w:val="0"/>
        <w:numPr>
          <w:ilvl w:val="0"/>
          <w:numId w:val="30"/>
        </w:numPr>
        <w:suppressAutoHyphens/>
        <w:rPr>
          <w:szCs w:val="22"/>
        </w:rPr>
      </w:pPr>
      <w:r w:rsidRPr="00CD7A47">
        <w:rPr>
          <w:szCs w:val="22"/>
        </w:rPr>
        <w:t>It is understood that the limitations of Balsamiq will limit the interaction between the user and the system; however, the design team will endeavour to minimize these limitations.</w:t>
      </w:r>
    </w:p>
    <w:p w:rsidR="00425676" w:rsidRPr="00CD7A47" w:rsidRDefault="00425676">
      <w:pPr>
        <w:rPr>
          <w:szCs w:val="22"/>
        </w:rPr>
      </w:pPr>
    </w:p>
    <w:p w:rsidR="00425676" w:rsidRPr="00CD7A47" w:rsidRDefault="00425676">
      <w:pPr>
        <w:rPr>
          <w:b/>
          <w:bCs/>
          <w:szCs w:val="22"/>
        </w:rPr>
      </w:pPr>
      <w:r w:rsidRPr="00CD7A47">
        <w:rPr>
          <w:b/>
          <w:bCs/>
          <w:szCs w:val="22"/>
        </w:rPr>
        <w:t>Evaluation Risks:</w:t>
      </w:r>
    </w:p>
    <w:p w:rsidR="00425676" w:rsidRPr="00CD7A47" w:rsidRDefault="00425676">
      <w:pPr>
        <w:rPr>
          <w:szCs w:val="22"/>
        </w:rPr>
      </w:pPr>
    </w:p>
    <w:p w:rsidR="00425676" w:rsidRPr="00CD7A47" w:rsidRDefault="00425676">
      <w:pPr>
        <w:rPr>
          <w:szCs w:val="22"/>
        </w:rPr>
      </w:pPr>
      <w:r w:rsidRPr="00CD7A47">
        <w:rPr>
          <w:szCs w:val="22"/>
        </w:rPr>
        <w:t>There should be no risks involved with this evaluation.</w:t>
      </w:r>
    </w:p>
    <w:p w:rsidR="00425676" w:rsidRPr="00CD7A47" w:rsidRDefault="00425676">
      <w:pPr>
        <w:rPr>
          <w:szCs w:val="22"/>
        </w:rPr>
      </w:pPr>
    </w:p>
    <w:p w:rsidR="00425676" w:rsidRPr="00CD7A47" w:rsidRDefault="00425676">
      <w:pPr>
        <w:rPr>
          <w:b/>
          <w:bCs/>
          <w:szCs w:val="22"/>
        </w:rPr>
      </w:pPr>
      <w:r w:rsidRPr="00CD7A47">
        <w:rPr>
          <w:b/>
          <w:bCs/>
          <w:szCs w:val="22"/>
        </w:rPr>
        <w:t>Evaluation Expenses:</w:t>
      </w:r>
    </w:p>
    <w:p w:rsidR="00425676" w:rsidRPr="00CD7A47" w:rsidRDefault="00425676">
      <w:pPr>
        <w:rPr>
          <w:szCs w:val="22"/>
        </w:rPr>
      </w:pPr>
    </w:p>
    <w:p w:rsidR="00425676" w:rsidRPr="00CD7A47" w:rsidRDefault="00425676" w:rsidP="00CD7A47">
      <w:pPr>
        <w:rPr>
          <w:szCs w:val="22"/>
        </w:rPr>
      </w:pPr>
      <w:r w:rsidRPr="00CD7A47">
        <w:rPr>
          <w:szCs w:val="22"/>
        </w:rPr>
        <w:lastRenderedPageBreak/>
        <w:t>None</w:t>
      </w:r>
    </w:p>
    <w:p w:rsidR="00425676" w:rsidRPr="00CD7A47" w:rsidRDefault="00425676">
      <w:pPr>
        <w:ind w:left="709"/>
        <w:rPr>
          <w:szCs w:val="22"/>
        </w:rPr>
      </w:pPr>
    </w:p>
    <w:p w:rsidR="00425676" w:rsidRPr="00CD7A47" w:rsidRDefault="00425676">
      <w:pPr>
        <w:rPr>
          <w:b/>
          <w:bCs/>
          <w:szCs w:val="22"/>
        </w:rPr>
      </w:pPr>
      <w:r w:rsidRPr="00CD7A47">
        <w:rPr>
          <w:b/>
          <w:bCs/>
          <w:szCs w:val="22"/>
        </w:rPr>
        <w:t>Project Champion:</w:t>
      </w:r>
    </w:p>
    <w:p w:rsidR="00425676" w:rsidRPr="00CD7A47" w:rsidRDefault="00425676">
      <w:pPr>
        <w:rPr>
          <w:szCs w:val="22"/>
        </w:rPr>
      </w:pPr>
    </w:p>
    <w:p w:rsidR="00425676" w:rsidRPr="00CD7A47" w:rsidRDefault="00425676">
      <w:pPr>
        <w:rPr>
          <w:rStyle w:val="InternetLink"/>
          <w:szCs w:val="22"/>
        </w:rPr>
      </w:pPr>
      <w:r w:rsidRPr="00CD7A47">
        <w:rPr>
          <w:szCs w:val="22"/>
        </w:rPr>
        <w:t xml:space="preserve">Sarah Carruthers, Professor of Computer Sciences: 250-753-3245 </w:t>
      </w:r>
      <w:hyperlink r:id="rId54">
        <w:r w:rsidRPr="00CD7A47">
          <w:rPr>
            <w:rStyle w:val="InternetLink"/>
            <w:szCs w:val="22"/>
          </w:rPr>
          <w:t>sarah.carruthers@viu.ca</w:t>
        </w:r>
      </w:hyperlink>
    </w:p>
    <w:p w:rsidR="00425676" w:rsidRPr="00CD7A47" w:rsidRDefault="00425676">
      <w:pPr>
        <w:rPr>
          <w:szCs w:val="22"/>
        </w:rPr>
      </w:pPr>
    </w:p>
    <w:p w:rsidR="00425676" w:rsidRPr="00CD7A47" w:rsidRDefault="00425676">
      <w:pPr>
        <w:rPr>
          <w:b/>
          <w:bCs/>
          <w:szCs w:val="22"/>
        </w:rPr>
      </w:pPr>
      <w:r w:rsidRPr="00CD7A47">
        <w:rPr>
          <w:b/>
          <w:bCs/>
          <w:szCs w:val="22"/>
        </w:rPr>
        <w:t>Primary Contact:</w:t>
      </w:r>
    </w:p>
    <w:p w:rsidR="00425676" w:rsidRPr="00CD7A47" w:rsidRDefault="00425676">
      <w:pPr>
        <w:rPr>
          <w:szCs w:val="22"/>
        </w:rPr>
      </w:pPr>
    </w:p>
    <w:p w:rsidR="00425676" w:rsidRPr="00CD7A47" w:rsidRDefault="00425676">
      <w:pPr>
        <w:rPr>
          <w:rStyle w:val="InternetLink"/>
          <w:szCs w:val="22"/>
        </w:rPr>
      </w:pPr>
      <w:r w:rsidRPr="00CD7A47">
        <w:rPr>
          <w:szCs w:val="22"/>
        </w:rPr>
        <w:t xml:space="preserve">Sarah Carruthers, Professor of Computer Sciences: 250-753-3245 </w:t>
      </w:r>
      <w:hyperlink r:id="rId55">
        <w:r w:rsidRPr="00CD7A47">
          <w:rPr>
            <w:rStyle w:val="InternetLink"/>
            <w:szCs w:val="22"/>
          </w:rPr>
          <w:t>sarah.carruthers@viu.ca</w:t>
        </w:r>
      </w:hyperlink>
    </w:p>
    <w:p w:rsidR="00425676" w:rsidRPr="00CD7A47" w:rsidRDefault="00425676">
      <w:pPr>
        <w:rPr>
          <w:szCs w:val="22"/>
        </w:rPr>
      </w:pPr>
    </w:p>
    <w:p w:rsidR="00425676" w:rsidRPr="00CD7A47" w:rsidRDefault="00425676">
      <w:pPr>
        <w:rPr>
          <w:b/>
          <w:bCs/>
          <w:szCs w:val="22"/>
        </w:rPr>
      </w:pPr>
      <w:r w:rsidRPr="00CD7A47">
        <w:rPr>
          <w:b/>
          <w:bCs/>
          <w:szCs w:val="22"/>
        </w:rPr>
        <w:t>Major Stakeholders:</w:t>
      </w:r>
    </w:p>
    <w:p w:rsidR="00425676" w:rsidRPr="00CD7A47" w:rsidRDefault="00425676">
      <w:pPr>
        <w:rPr>
          <w:szCs w:val="22"/>
        </w:rPr>
      </w:pPr>
    </w:p>
    <w:p w:rsidR="00425676" w:rsidRPr="00CD7A47" w:rsidRDefault="00425676">
      <w:pPr>
        <w:rPr>
          <w:szCs w:val="22"/>
        </w:rPr>
      </w:pPr>
      <w:r w:rsidRPr="00CD7A47">
        <w:rPr>
          <w:szCs w:val="22"/>
        </w:rPr>
        <w:t>David Burneau, VIU Student, 250-898-9885 aircrsq@gmail.com</w:t>
      </w:r>
    </w:p>
    <w:p w:rsidR="00425676" w:rsidRPr="00CD7A47" w:rsidRDefault="00425676">
      <w:pPr>
        <w:rPr>
          <w:szCs w:val="22"/>
        </w:rPr>
      </w:pPr>
    </w:p>
    <w:p w:rsidR="00425676" w:rsidRPr="00CD7A47" w:rsidRDefault="00425676">
      <w:pPr>
        <w:rPr>
          <w:szCs w:val="22"/>
        </w:rPr>
      </w:pPr>
      <w:r w:rsidRPr="00CD7A47">
        <w:rPr>
          <w:szCs w:val="22"/>
        </w:rPr>
        <w:t>Mohammad Al Atwi, VIU Student, 604 773 9722 alatmoha@hotmail.com</w:t>
      </w:r>
    </w:p>
    <w:p w:rsidR="00425676" w:rsidRPr="00CD7A47" w:rsidRDefault="00425676">
      <w:pPr>
        <w:rPr>
          <w:szCs w:val="22"/>
        </w:rPr>
      </w:pPr>
    </w:p>
    <w:p w:rsidR="00425676" w:rsidRDefault="00425676">
      <w:pPr>
        <w:rPr>
          <w:szCs w:val="22"/>
        </w:rPr>
      </w:pPr>
      <w:r w:rsidRPr="00CD7A47">
        <w:rPr>
          <w:szCs w:val="22"/>
        </w:rPr>
        <w:t xml:space="preserve">Mohammad Basheer, VIU Student, </w:t>
      </w:r>
      <w:hyperlink r:id="rId56" w:history="1">
        <w:r w:rsidRPr="004400D6">
          <w:rPr>
            <w:rStyle w:val="Hyperlink"/>
            <w:szCs w:val="22"/>
          </w:rPr>
          <w:t>basheer.viu@gmail.com</w:t>
        </w:r>
      </w:hyperlink>
    </w:p>
    <w:p w:rsidR="00425676" w:rsidRDefault="00425676">
      <w:pPr>
        <w:rPr>
          <w:rFonts w:ascii="Times New Roman" w:hAnsi="Times New Roman"/>
          <w:b/>
        </w:rPr>
      </w:pPr>
      <w:r>
        <w:rPr>
          <w:rFonts w:ascii="Times New Roman" w:hAnsi="Times New Roman"/>
          <w:b/>
        </w:rPr>
        <w:br w:type="page"/>
      </w:r>
    </w:p>
    <w:p w:rsidR="00425676" w:rsidRDefault="00425676" w:rsidP="00587573">
      <w:pPr>
        <w:ind w:left="720" w:hanging="720"/>
        <w:rPr>
          <w:rFonts w:ascii="Times New Roman" w:hAnsi="Times New Roman"/>
          <w:b/>
        </w:rPr>
      </w:pPr>
      <w:r>
        <w:rPr>
          <w:rFonts w:ascii="Times New Roman" w:hAnsi="Times New Roman"/>
          <w:b/>
        </w:rPr>
        <w:lastRenderedPageBreak/>
        <w:t>Annex A</w:t>
      </w:r>
    </w:p>
    <w:p w:rsidR="00425676" w:rsidRDefault="00425676" w:rsidP="00587573">
      <w:pPr>
        <w:ind w:left="720" w:hanging="720"/>
        <w:rPr>
          <w:rFonts w:ascii="Times New Roman" w:hAnsi="Times New Roman"/>
          <w:b/>
        </w:rPr>
      </w:pPr>
    </w:p>
    <w:p w:rsidR="00425676" w:rsidRDefault="00425676" w:rsidP="00587573">
      <w:pPr>
        <w:jc w:val="center"/>
      </w:pPr>
    </w:p>
    <w:p w:rsidR="00425676" w:rsidRDefault="00425676" w:rsidP="00587573">
      <w:pPr>
        <w:jc w:val="center"/>
        <w:rPr>
          <w:b/>
        </w:rPr>
      </w:pPr>
      <w:r>
        <w:rPr>
          <w:b/>
        </w:rPr>
        <w:t>Consent Form For Participation in the Study Entitled:</w:t>
      </w:r>
    </w:p>
    <w:p w:rsidR="00425676" w:rsidRDefault="00425676" w:rsidP="00587573">
      <w:pPr>
        <w:jc w:val="center"/>
      </w:pPr>
      <w:r>
        <w:rPr>
          <w:b/>
        </w:rPr>
        <w:t xml:space="preserve"> “</w:t>
      </w:r>
      <w:r w:rsidRPr="00F11018">
        <w:rPr>
          <w:b/>
          <w:i/>
        </w:rPr>
        <w:t xml:space="preserve">Evaluating the User Interface of </w:t>
      </w:r>
      <w:r>
        <w:rPr>
          <w:b/>
          <w:i/>
        </w:rPr>
        <w:t>Rec Online</w:t>
      </w:r>
    </w:p>
    <w:p w:rsidR="00425676" w:rsidRDefault="00425676" w:rsidP="00587573"/>
    <w:p w:rsidR="00425676" w:rsidRDefault="00425676" w:rsidP="00587573"/>
    <w:p w:rsidR="00425676" w:rsidRDefault="00425676" w:rsidP="00587573">
      <w:r>
        <w:rPr>
          <w:b/>
          <w:i/>
        </w:rPr>
        <w:tab/>
      </w:r>
      <w:r>
        <w:t xml:space="preserve">This research project is studying the usability </w:t>
      </w:r>
      <w:r w:rsidRPr="00F11018">
        <w:t>of</w:t>
      </w:r>
      <w:r>
        <w:t xml:space="preserve"> the</w:t>
      </w:r>
      <w:r w:rsidRPr="00F11018">
        <w:rPr>
          <w:b/>
          <w:i/>
        </w:rPr>
        <w:t xml:space="preserve"> </w:t>
      </w:r>
      <w:r w:rsidRPr="008F3E61">
        <w:rPr>
          <w:b/>
        </w:rPr>
        <w:t>Rec Online Graphical User</w:t>
      </w:r>
      <w:r>
        <w:rPr>
          <w:b/>
          <w:i/>
        </w:rPr>
        <w:t xml:space="preserve"> </w:t>
      </w:r>
      <w:r w:rsidRPr="008F3E61">
        <w:rPr>
          <w:b/>
        </w:rPr>
        <w:t>Interface</w:t>
      </w:r>
      <w:r>
        <w:t xml:space="preserve">.  You will be asked about your impressions and opinions of the user interface, and to indicate which portions of the user interface you had difficulties with.  </w:t>
      </w:r>
    </w:p>
    <w:p w:rsidR="00425676" w:rsidRDefault="00425676" w:rsidP="00587573"/>
    <w:p w:rsidR="00425676" w:rsidRDefault="00425676" w:rsidP="00587573">
      <w:r>
        <w:tab/>
        <w:t>You will be asked to do some simple tasks (</w:t>
      </w:r>
      <w:r w:rsidRPr="00F11018">
        <w:t xml:space="preserve">for example, </w:t>
      </w:r>
      <w:r>
        <w:t>searching for an activity</w:t>
      </w:r>
      <w:r w:rsidRPr="00F11018">
        <w:t>).</w:t>
      </w:r>
      <w:r>
        <w:t xml:space="preserve">  While you are completing the tasks, we will ask you several questions about your actions. Your participation should require about 30 minutes of your time.  The results will be reported in a project report for CSCI 310 in the Department of Computing Science at Vancouver Island University.</w:t>
      </w:r>
    </w:p>
    <w:p w:rsidR="00425676" w:rsidRDefault="00425676" w:rsidP="00587573"/>
    <w:p w:rsidR="00425676" w:rsidRDefault="00425676" w:rsidP="00587573">
      <w:r>
        <w:tab/>
        <w:t>Your participation is completely voluntary and you can withdraw from the study at any time, without explanation.  You have the right to refuse to answer any questions you do not wish to answer.</w:t>
      </w:r>
    </w:p>
    <w:p w:rsidR="00425676" w:rsidRDefault="00425676" w:rsidP="00587573"/>
    <w:p w:rsidR="00425676" w:rsidRDefault="00425676" w:rsidP="00587573">
      <w:r>
        <w:tab/>
        <w:t>Any data collected in the study will remain confidential; interview results and questionnaires will be kept in a locked filing cabinet in a locked office.  Only the principal and co-investigators (</w:t>
      </w:r>
      <w:r>
        <w:rPr>
          <w:b/>
          <w:i/>
        </w:rPr>
        <w:t>David Burneau, Basheer Mohammad,</w:t>
      </w:r>
      <w:r w:rsidRPr="00F11018">
        <w:rPr>
          <w:b/>
          <w:i/>
        </w:rPr>
        <w:t xml:space="preserve"> and </w:t>
      </w:r>
      <w:r>
        <w:rPr>
          <w:b/>
          <w:i/>
        </w:rPr>
        <w:t>Mohammad Al Atwi</w:t>
      </w:r>
      <w:r>
        <w:t>) will have access to the data.  Your name will not be attached to any published results, and your anonymity will be protected by using code numbers to identify results obtained from individual subjects.</w:t>
      </w:r>
    </w:p>
    <w:p w:rsidR="00425676" w:rsidRDefault="00425676" w:rsidP="00587573"/>
    <w:p w:rsidR="00425676" w:rsidRDefault="00425676" w:rsidP="00587573">
      <w:r>
        <w:tab/>
        <w:t xml:space="preserve">Your interview will be audiotaped (videotaped) and the tape will be erased immediately after your responses are coded in written form.  </w:t>
      </w:r>
    </w:p>
    <w:p w:rsidR="00425676" w:rsidRDefault="00425676" w:rsidP="00587573"/>
    <w:p w:rsidR="00425676" w:rsidRDefault="00425676" w:rsidP="00587573">
      <w:r>
        <w:tab/>
        <w:t>Whether you participate or choose not to participate will have no bearing on your grade/employment status/academic standing/job/services received.</w:t>
      </w:r>
    </w:p>
    <w:p w:rsidR="00425676" w:rsidRDefault="00425676" w:rsidP="00587573"/>
    <w:p w:rsidR="00425676" w:rsidRDefault="00425676" w:rsidP="00587573"/>
    <w:p w:rsidR="00425676" w:rsidRDefault="00425676" w:rsidP="00587573"/>
    <w:p w:rsidR="00425676" w:rsidRDefault="00425676" w:rsidP="00587573"/>
    <w:p w:rsidR="00425676" w:rsidRDefault="00425676" w:rsidP="00587573">
      <w:pPr>
        <w:rPr>
          <w:b/>
        </w:rPr>
      </w:pPr>
      <w:r>
        <w:rPr>
          <w:b/>
        </w:rPr>
        <w:t>Signature of participant:</w:t>
      </w:r>
      <w:r>
        <w:rPr>
          <w:b/>
        </w:rPr>
        <w:tab/>
      </w:r>
      <w:r>
        <w:rPr>
          <w:b/>
        </w:rPr>
        <w:tab/>
      </w:r>
      <w:r>
        <w:rPr>
          <w:b/>
        </w:rPr>
        <w:tab/>
        <w:t>Researcher:</w:t>
      </w:r>
    </w:p>
    <w:p w:rsidR="00425676" w:rsidRDefault="00425676" w:rsidP="00587573">
      <w:r>
        <w:rPr>
          <w:b/>
        </w:rPr>
        <w:t>Date:</w:t>
      </w:r>
      <w:r>
        <w:rPr>
          <w:b/>
        </w:rPr>
        <w:tab/>
      </w:r>
      <w:r>
        <w:rPr>
          <w:b/>
        </w:rPr>
        <w:tab/>
      </w:r>
      <w:r>
        <w:rPr>
          <w:b/>
        </w:rPr>
        <w:tab/>
      </w:r>
      <w:r>
        <w:rPr>
          <w:b/>
        </w:rPr>
        <w:tab/>
      </w:r>
      <w:r>
        <w:rPr>
          <w:b/>
        </w:rPr>
        <w:tab/>
      </w:r>
      <w:r>
        <w:rPr>
          <w:b/>
        </w:rPr>
        <w:tab/>
        <w:t>Phone:</w:t>
      </w:r>
    </w:p>
    <w:p w:rsidR="00425676" w:rsidRDefault="00425676">
      <w:pPr>
        <w:rPr>
          <w:rFonts w:ascii="Times New Roman Bold" w:eastAsia="ヒラギノ角ゴ Pro W3" w:hAnsi="Times New Roman Bold"/>
          <w:color w:val="000000"/>
          <w:sz w:val="28"/>
          <w:lang w:eastAsia="en-CA"/>
        </w:rPr>
      </w:pPr>
      <w:r>
        <w:rPr>
          <w:rFonts w:ascii="Times New Roman Bold" w:hAnsi="Times New Roman Bold"/>
          <w:sz w:val="28"/>
        </w:rPr>
        <w:br w:type="page"/>
      </w:r>
    </w:p>
    <w:p w:rsidR="00425676" w:rsidRDefault="00425676" w:rsidP="00587573">
      <w:pPr>
        <w:pStyle w:val="Body"/>
        <w:jc w:val="center"/>
        <w:rPr>
          <w:rFonts w:ascii="Times New Roman Bold" w:hAnsi="Times New Roman Bold"/>
          <w:sz w:val="28"/>
        </w:rPr>
      </w:pPr>
    </w:p>
    <w:p w:rsidR="00425676" w:rsidRDefault="00425676" w:rsidP="00587573">
      <w:pPr>
        <w:pStyle w:val="Body"/>
        <w:jc w:val="center"/>
        <w:rPr>
          <w:rFonts w:ascii="Times New Roman Bold" w:hAnsi="Times New Roman Bold"/>
          <w:sz w:val="28"/>
        </w:rPr>
      </w:pPr>
      <w:r>
        <w:rPr>
          <w:rFonts w:ascii="Times New Roman Bold" w:hAnsi="Times New Roman Bold"/>
          <w:sz w:val="28"/>
        </w:rPr>
        <w:t>Sports Scheduler Task List</w:t>
      </w:r>
    </w:p>
    <w:p w:rsidR="00425676" w:rsidRDefault="00425676" w:rsidP="00587573">
      <w:pPr>
        <w:pStyle w:val="Body"/>
        <w:rPr>
          <w:rFonts w:ascii="Times New Roman" w:hAnsi="Times New Roman"/>
        </w:rPr>
      </w:pPr>
    </w:p>
    <w:p w:rsidR="00425676" w:rsidRDefault="00425676" w:rsidP="00425676">
      <w:pPr>
        <w:pStyle w:val="FreeForm"/>
        <w:numPr>
          <w:ilvl w:val="0"/>
          <w:numId w:val="32"/>
        </w:numPr>
        <w:ind w:hanging="240"/>
        <w:rPr>
          <w:rFonts w:ascii="Times New Roman" w:hAnsi="Times New Roman"/>
        </w:rPr>
      </w:pPr>
      <w:r>
        <w:rPr>
          <w:rFonts w:ascii="Times New Roman" w:hAnsi="Times New Roman"/>
        </w:rPr>
        <w:t>Select new user</w:t>
      </w:r>
    </w:p>
    <w:p w:rsidR="00425676" w:rsidRDefault="00425676" w:rsidP="00425676">
      <w:pPr>
        <w:pStyle w:val="FreeForm"/>
        <w:numPr>
          <w:ilvl w:val="1"/>
          <w:numId w:val="32"/>
        </w:numPr>
        <w:tabs>
          <w:tab w:val="clear" w:pos="240"/>
          <w:tab w:val="num" w:pos="600"/>
        </w:tabs>
        <w:ind w:left="600" w:hanging="240"/>
        <w:rPr>
          <w:rFonts w:ascii="Times" w:hAnsi="Times"/>
        </w:rPr>
      </w:pPr>
      <w:r>
        <w:rPr>
          <w:rFonts w:ascii="Times New Roman" w:hAnsi="Times New Roman"/>
        </w:rPr>
        <w:t>Click on Registration button</w:t>
      </w:r>
    </w:p>
    <w:p w:rsidR="00425676" w:rsidRDefault="00425676" w:rsidP="00425676">
      <w:pPr>
        <w:pStyle w:val="FreeForm"/>
        <w:numPr>
          <w:ilvl w:val="0"/>
          <w:numId w:val="33"/>
        </w:numPr>
        <w:ind w:hanging="240"/>
        <w:rPr>
          <w:rFonts w:ascii="Times New Roman" w:hAnsi="Times New Roman"/>
        </w:rPr>
      </w:pPr>
      <w:r>
        <w:rPr>
          <w:rFonts w:ascii="Times New Roman" w:hAnsi="Times New Roman"/>
        </w:rPr>
        <w:t>Enter the registration info</w:t>
      </w:r>
    </w:p>
    <w:p w:rsidR="00425676" w:rsidRPr="00842F69" w:rsidRDefault="00425676" w:rsidP="00425676">
      <w:pPr>
        <w:pStyle w:val="FreeForm"/>
        <w:numPr>
          <w:ilvl w:val="1"/>
          <w:numId w:val="33"/>
        </w:numPr>
        <w:tabs>
          <w:tab w:val="clear" w:pos="240"/>
          <w:tab w:val="num" w:pos="600"/>
        </w:tabs>
        <w:ind w:left="600" w:hanging="240"/>
        <w:rPr>
          <w:rFonts w:ascii="Times" w:hAnsi="Times"/>
        </w:rPr>
      </w:pPr>
      <w:r>
        <w:rPr>
          <w:rFonts w:ascii="Times New Roman" w:hAnsi="Times New Roman"/>
        </w:rPr>
        <w:t>Type in First name– you will not be able to fill in this space</w:t>
      </w:r>
    </w:p>
    <w:p w:rsidR="00425676" w:rsidRPr="00842F69" w:rsidRDefault="00425676" w:rsidP="00425676">
      <w:pPr>
        <w:pStyle w:val="FreeForm"/>
        <w:numPr>
          <w:ilvl w:val="1"/>
          <w:numId w:val="33"/>
        </w:numPr>
        <w:tabs>
          <w:tab w:val="clear" w:pos="240"/>
          <w:tab w:val="num" w:pos="600"/>
        </w:tabs>
        <w:ind w:left="600" w:hanging="240"/>
        <w:rPr>
          <w:rFonts w:ascii="Times" w:hAnsi="Times"/>
        </w:rPr>
      </w:pPr>
      <w:r>
        <w:rPr>
          <w:rFonts w:ascii="Times New Roman" w:hAnsi="Times New Roman"/>
        </w:rPr>
        <w:t>Type in Last name– you will not be able to fill in this space</w:t>
      </w:r>
    </w:p>
    <w:p w:rsidR="00425676" w:rsidRPr="00842F69" w:rsidRDefault="00425676" w:rsidP="00425676">
      <w:pPr>
        <w:pStyle w:val="FreeForm"/>
        <w:numPr>
          <w:ilvl w:val="1"/>
          <w:numId w:val="33"/>
        </w:numPr>
        <w:tabs>
          <w:tab w:val="clear" w:pos="240"/>
          <w:tab w:val="num" w:pos="600"/>
        </w:tabs>
        <w:ind w:left="600" w:hanging="240"/>
        <w:rPr>
          <w:rFonts w:ascii="Times" w:hAnsi="Times"/>
        </w:rPr>
      </w:pPr>
      <w:r>
        <w:rPr>
          <w:rFonts w:ascii="Times New Roman" w:hAnsi="Times New Roman"/>
        </w:rPr>
        <w:t>Select Birthdate from calendar– you will not be able to fill in this space</w:t>
      </w:r>
    </w:p>
    <w:p w:rsidR="00425676" w:rsidRPr="00842F69" w:rsidRDefault="00425676" w:rsidP="00425676">
      <w:pPr>
        <w:pStyle w:val="FreeForm"/>
        <w:numPr>
          <w:ilvl w:val="1"/>
          <w:numId w:val="33"/>
        </w:numPr>
        <w:tabs>
          <w:tab w:val="clear" w:pos="240"/>
          <w:tab w:val="num" w:pos="600"/>
        </w:tabs>
        <w:ind w:left="600" w:hanging="240"/>
        <w:rPr>
          <w:rFonts w:ascii="Times" w:hAnsi="Times"/>
        </w:rPr>
      </w:pPr>
      <w:r>
        <w:rPr>
          <w:rFonts w:ascii="Times New Roman" w:hAnsi="Times New Roman"/>
        </w:rPr>
        <w:t>Select gender– you will not be able to fill in this space</w:t>
      </w:r>
    </w:p>
    <w:p w:rsidR="00425676" w:rsidRPr="00842F69" w:rsidRDefault="00425676" w:rsidP="00425676">
      <w:pPr>
        <w:pStyle w:val="FreeForm"/>
        <w:numPr>
          <w:ilvl w:val="1"/>
          <w:numId w:val="33"/>
        </w:numPr>
        <w:tabs>
          <w:tab w:val="clear" w:pos="240"/>
          <w:tab w:val="num" w:pos="600"/>
        </w:tabs>
        <w:ind w:left="600" w:hanging="240"/>
        <w:rPr>
          <w:rFonts w:ascii="Times" w:hAnsi="Times"/>
        </w:rPr>
      </w:pPr>
      <w:r>
        <w:rPr>
          <w:rFonts w:ascii="Times New Roman" w:hAnsi="Times New Roman"/>
        </w:rPr>
        <w:t>Type in address– you will not be able to fill in this space</w:t>
      </w:r>
    </w:p>
    <w:p w:rsidR="00425676" w:rsidRPr="00842F69" w:rsidRDefault="00425676" w:rsidP="00425676">
      <w:pPr>
        <w:pStyle w:val="FreeForm"/>
        <w:numPr>
          <w:ilvl w:val="1"/>
          <w:numId w:val="33"/>
        </w:numPr>
        <w:tabs>
          <w:tab w:val="clear" w:pos="240"/>
          <w:tab w:val="num" w:pos="600"/>
        </w:tabs>
        <w:ind w:left="600" w:hanging="240"/>
        <w:rPr>
          <w:rFonts w:ascii="Times" w:hAnsi="Times"/>
        </w:rPr>
      </w:pPr>
      <w:r>
        <w:rPr>
          <w:rFonts w:ascii="Times New Roman" w:hAnsi="Times New Roman"/>
        </w:rPr>
        <w:t>Select Sports activities from first drop down list– you will not be able to fill in this space</w:t>
      </w:r>
    </w:p>
    <w:p w:rsidR="00425676" w:rsidRPr="00842F69" w:rsidRDefault="00425676" w:rsidP="00425676">
      <w:pPr>
        <w:pStyle w:val="FreeForm"/>
        <w:numPr>
          <w:ilvl w:val="1"/>
          <w:numId w:val="33"/>
        </w:numPr>
        <w:tabs>
          <w:tab w:val="clear" w:pos="240"/>
          <w:tab w:val="num" w:pos="600"/>
        </w:tabs>
        <w:ind w:left="600" w:hanging="240"/>
        <w:rPr>
          <w:rFonts w:ascii="Times" w:hAnsi="Times"/>
        </w:rPr>
      </w:pPr>
      <w:r>
        <w:rPr>
          <w:rFonts w:ascii="Times New Roman" w:hAnsi="Times New Roman"/>
        </w:rPr>
        <w:t>Enter Email address– you will not be able to fill in this space</w:t>
      </w:r>
    </w:p>
    <w:p w:rsidR="00425676" w:rsidRPr="00721E8D" w:rsidRDefault="00425676" w:rsidP="00425676">
      <w:pPr>
        <w:pStyle w:val="FreeForm"/>
        <w:numPr>
          <w:ilvl w:val="1"/>
          <w:numId w:val="33"/>
        </w:numPr>
        <w:tabs>
          <w:tab w:val="clear" w:pos="240"/>
          <w:tab w:val="num" w:pos="600"/>
        </w:tabs>
        <w:ind w:left="600" w:hanging="240"/>
        <w:rPr>
          <w:rFonts w:ascii="Times" w:hAnsi="Times"/>
        </w:rPr>
      </w:pPr>
      <w:r>
        <w:rPr>
          <w:rFonts w:ascii="Times New Roman" w:hAnsi="Times New Roman"/>
        </w:rPr>
        <w:t>Select to receive notifications– you will not be able to fill in this space</w:t>
      </w:r>
    </w:p>
    <w:p w:rsidR="00425676" w:rsidRPr="00721E8D" w:rsidRDefault="00425676" w:rsidP="00425676">
      <w:pPr>
        <w:pStyle w:val="FreeForm"/>
        <w:numPr>
          <w:ilvl w:val="1"/>
          <w:numId w:val="33"/>
        </w:numPr>
        <w:tabs>
          <w:tab w:val="clear" w:pos="240"/>
          <w:tab w:val="num" w:pos="600"/>
        </w:tabs>
        <w:ind w:left="600" w:hanging="240"/>
        <w:rPr>
          <w:rFonts w:ascii="Times" w:hAnsi="Times"/>
        </w:rPr>
      </w:pPr>
      <w:r>
        <w:rPr>
          <w:rFonts w:ascii="Times New Roman" w:hAnsi="Times New Roman"/>
        </w:rPr>
        <w:t>Click on submit button</w:t>
      </w:r>
    </w:p>
    <w:p w:rsidR="00425676" w:rsidRPr="00721E8D" w:rsidRDefault="00425676" w:rsidP="00425676">
      <w:pPr>
        <w:pStyle w:val="FreeForm"/>
        <w:numPr>
          <w:ilvl w:val="0"/>
          <w:numId w:val="33"/>
        </w:numPr>
        <w:ind w:hanging="240"/>
        <w:rPr>
          <w:rFonts w:ascii="Times New Roman" w:hAnsi="Times New Roman"/>
        </w:rPr>
      </w:pPr>
      <w:r>
        <w:rPr>
          <w:rFonts w:ascii="Times New Roman" w:hAnsi="Times New Roman"/>
        </w:rPr>
        <w:t xml:space="preserve">Type in new username and password </w:t>
      </w:r>
      <w:r w:rsidRPr="00721E8D">
        <w:rPr>
          <w:rFonts w:ascii="Times New Roman" w:hAnsi="Times New Roman"/>
        </w:rPr>
        <w:t>– you will not be able to fill in this space</w:t>
      </w:r>
    </w:p>
    <w:p w:rsidR="00425676" w:rsidRDefault="00425676" w:rsidP="00425676">
      <w:pPr>
        <w:pStyle w:val="FreeForm"/>
        <w:numPr>
          <w:ilvl w:val="1"/>
          <w:numId w:val="33"/>
        </w:numPr>
        <w:tabs>
          <w:tab w:val="clear" w:pos="240"/>
          <w:tab w:val="num" w:pos="600"/>
        </w:tabs>
        <w:ind w:left="600" w:hanging="240"/>
        <w:rPr>
          <w:rFonts w:ascii="Times New Roman" w:hAnsi="Times New Roman"/>
        </w:rPr>
      </w:pPr>
      <w:r>
        <w:rPr>
          <w:rFonts w:ascii="Times New Roman" w:hAnsi="Times New Roman"/>
        </w:rPr>
        <w:t>Type in username– you will not be able to fill in this space</w:t>
      </w:r>
    </w:p>
    <w:p w:rsidR="00425676" w:rsidRDefault="00425676" w:rsidP="00425676">
      <w:pPr>
        <w:pStyle w:val="FreeForm"/>
        <w:numPr>
          <w:ilvl w:val="1"/>
          <w:numId w:val="33"/>
        </w:numPr>
        <w:tabs>
          <w:tab w:val="clear" w:pos="240"/>
          <w:tab w:val="num" w:pos="600"/>
        </w:tabs>
        <w:ind w:left="600" w:hanging="240"/>
        <w:rPr>
          <w:rFonts w:ascii="Times New Roman" w:hAnsi="Times New Roman"/>
        </w:rPr>
      </w:pPr>
      <w:r>
        <w:rPr>
          <w:rFonts w:ascii="Times New Roman" w:hAnsi="Times New Roman"/>
        </w:rPr>
        <w:t>Type in password – you will not be able to fill in this space</w:t>
      </w:r>
    </w:p>
    <w:p w:rsidR="00425676" w:rsidRDefault="00425676" w:rsidP="00425676">
      <w:pPr>
        <w:pStyle w:val="FreeForm"/>
        <w:numPr>
          <w:ilvl w:val="1"/>
          <w:numId w:val="33"/>
        </w:numPr>
        <w:tabs>
          <w:tab w:val="clear" w:pos="240"/>
          <w:tab w:val="num" w:pos="600"/>
        </w:tabs>
        <w:ind w:left="600" w:hanging="240"/>
        <w:rPr>
          <w:rFonts w:ascii="Times New Roman" w:hAnsi="Times New Roman"/>
        </w:rPr>
      </w:pPr>
      <w:r>
        <w:rPr>
          <w:rFonts w:ascii="Times New Roman" w:hAnsi="Times New Roman"/>
        </w:rPr>
        <w:t>Re-type in password – you will not be able to fill in this space</w:t>
      </w:r>
    </w:p>
    <w:p w:rsidR="00425676" w:rsidRDefault="00425676" w:rsidP="00425676">
      <w:pPr>
        <w:pStyle w:val="FreeForm"/>
        <w:numPr>
          <w:ilvl w:val="1"/>
          <w:numId w:val="33"/>
        </w:numPr>
        <w:tabs>
          <w:tab w:val="clear" w:pos="240"/>
          <w:tab w:val="num" w:pos="600"/>
        </w:tabs>
        <w:ind w:left="600" w:hanging="240"/>
        <w:rPr>
          <w:rFonts w:ascii="Times New Roman" w:hAnsi="Times New Roman"/>
        </w:rPr>
      </w:pPr>
      <w:r>
        <w:rPr>
          <w:rFonts w:ascii="Times New Roman" w:hAnsi="Times New Roman"/>
        </w:rPr>
        <w:t>Click Submit</w:t>
      </w:r>
    </w:p>
    <w:p w:rsidR="00425676" w:rsidRPr="00721E8D" w:rsidRDefault="00425676" w:rsidP="00425676">
      <w:pPr>
        <w:pStyle w:val="FreeForm"/>
        <w:numPr>
          <w:ilvl w:val="0"/>
          <w:numId w:val="34"/>
        </w:numPr>
        <w:ind w:hanging="240"/>
        <w:rPr>
          <w:rFonts w:ascii="Times" w:hAnsi="Times"/>
        </w:rPr>
      </w:pPr>
      <w:r>
        <w:rPr>
          <w:rFonts w:ascii="Times" w:hAnsi="Times"/>
        </w:rPr>
        <w:t>Click Acknowledge</w:t>
      </w:r>
    </w:p>
    <w:p w:rsidR="00425676" w:rsidRDefault="00425676" w:rsidP="00425676">
      <w:pPr>
        <w:pStyle w:val="FreeForm"/>
        <w:numPr>
          <w:ilvl w:val="0"/>
          <w:numId w:val="34"/>
        </w:numPr>
        <w:ind w:hanging="240"/>
        <w:rPr>
          <w:rFonts w:ascii="Times" w:hAnsi="Times"/>
        </w:rPr>
      </w:pPr>
      <w:r w:rsidRPr="00721E8D">
        <w:rPr>
          <w:rFonts w:ascii="Times" w:hAnsi="Times"/>
        </w:rPr>
        <w:t>Search for activity</w:t>
      </w:r>
    </w:p>
    <w:p w:rsidR="00425676" w:rsidRPr="00721E8D" w:rsidRDefault="00425676" w:rsidP="00425676">
      <w:pPr>
        <w:pStyle w:val="FreeForm"/>
        <w:numPr>
          <w:ilvl w:val="1"/>
          <w:numId w:val="35"/>
        </w:numPr>
        <w:tabs>
          <w:tab w:val="clear" w:pos="240"/>
          <w:tab w:val="num" w:pos="600"/>
        </w:tabs>
        <w:ind w:left="600" w:hanging="240"/>
        <w:rPr>
          <w:rFonts w:ascii="Times" w:hAnsi="Times"/>
        </w:rPr>
      </w:pPr>
      <w:r>
        <w:rPr>
          <w:rFonts w:ascii="Times New Roman" w:hAnsi="Times New Roman"/>
        </w:rPr>
        <w:t>Click Search button</w:t>
      </w:r>
    </w:p>
    <w:p w:rsidR="00425676" w:rsidRDefault="00425676" w:rsidP="00425676">
      <w:pPr>
        <w:pStyle w:val="FreeForm"/>
        <w:numPr>
          <w:ilvl w:val="1"/>
          <w:numId w:val="35"/>
        </w:numPr>
        <w:tabs>
          <w:tab w:val="clear" w:pos="240"/>
          <w:tab w:val="num" w:pos="600"/>
        </w:tabs>
        <w:ind w:left="600" w:hanging="240"/>
        <w:rPr>
          <w:rFonts w:ascii="Times New Roman" w:hAnsi="Times New Roman"/>
        </w:rPr>
      </w:pPr>
      <w:r>
        <w:rPr>
          <w:rFonts w:ascii="Times New Roman" w:hAnsi="Times New Roman"/>
        </w:rPr>
        <w:t xml:space="preserve">Select Sports </w:t>
      </w:r>
    </w:p>
    <w:p w:rsidR="00425676" w:rsidRDefault="00425676" w:rsidP="00425676">
      <w:pPr>
        <w:pStyle w:val="FreeForm"/>
        <w:numPr>
          <w:ilvl w:val="1"/>
          <w:numId w:val="35"/>
        </w:numPr>
        <w:tabs>
          <w:tab w:val="clear" w:pos="240"/>
          <w:tab w:val="num" w:pos="600"/>
        </w:tabs>
        <w:ind w:left="600" w:hanging="240"/>
        <w:rPr>
          <w:rFonts w:ascii="Times New Roman" w:hAnsi="Times New Roman"/>
        </w:rPr>
      </w:pPr>
      <w:r>
        <w:rPr>
          <w:rFonts w:ascii="Times New Roman" w:hAnsi="Times New Roman"/>
        </w:rPr>
        <w:t>Select Adult age group from drop down list</w:t>
      </w:r>
    </w:p>
    <w:p w:rsidR="00425676" w:rsidRDefault="00425676" w:rsidP="00425676">
      <w:pPr>
        <w:pStyle w:val="FreeForm"/>
        <w:numPr>
          <w:ilvl w:val="1"/>
          <w:numId w:val="35"/>
        </w:numPr>
        <w:tabs>
          <w:tab w:val="clear" w:pos="240"/>
          <w:tab w:val="num" w:pos="600"/>
        </w:tabs>
        <w:ind w:left="600" w:hanging="240"/>
        <w:rPr>
          <w:rFonts w:ascii="Times New Roman" w:hAnsi="Times New Roman"/>
        </w:rPr>
      </w:pPr>
      <w:r>
        <w:rPr>
          <w:rFonts w:ascii="Times New Roman" w:hAnsi="Times New Roman"/>
        </w:rPr>
        <w:t>Select Date from calendar</w:t>
      </w:r>
    </w:p>
    <w:p w:rsidR="00425676" w:rsidRDefault="00425676" w:rsidP="00425676">
      <w:pPr>
        <w:pStyle w:val="FreeForm"/>
        <w:numPr>
          <w:ilvl w:val="1"/>
          <w:numId w:val="35"/>
        </w:numPr>
        <w:tabs>
          <w:tab w:val="clear" w:pos="240"/>
          <w:tab w:val="num" w:pos="600"/>
        </w:tabs>
        <w:ind w:left="600" w:hanging="240"/>
        <w:rPr>
          <w:rFonts w:ascii="Times New Roman" w:hAnsi="Times New Roman"/>
        </w:rPr>
      </w:pPr>
      <w:r>
        <w:rPr>
          <w:rFonts w:ascii="Times New Roman" w:hAnsi="Times New Roman"/>
        </w:rPr>
        <w:t xml:space="preserve">Select Register button </w:t>
      </w:r>
    </w:p>
    <w:p w:rsidR="00425676" w:rsidRDefault="00425676" w:rsidP="00425676">
      <w:pPr>
        <w:pStyle w:val="FreeForm"/>
        <w:numPr>
          <w:ilvl w:val="0"/>
          <w:numId w:val="35"/>
        </w:numPr>
        <w:ind w:hanging="240"/>
        <w:rPr>
          <w:rFonts w:ascii="Times New Roman" w:hAnsi="Times New Roman"/>
        </w:rPr>
      </w:pPr>
      <w:r>
        <w:rPr>
          <w:rFonts w:ascii="Times New Roman" w:hAnsi="Times New Roman"/>
        </w:rPr>
        <w:t xml:space="preserve">Select to Register in Football Mondays </w:t>
      </w:r>
    </w:p>
    <w:p w:rsidR="00425676" w:rsidRDefault="00425676" w:rsidP="00425676">
      <w:pPr>
        <w:pStyle w:val="FreeForm"/>
        <w:numPr>
          <w:ilvl w:val="1"/>
          <w:numId w:val="36"/>
        </w:numPr>
        <w:tabs>
          <w:tab w:val="clear" w:pos="240"/>
          <w:tab w:val="num" w:pos="600"/>
        </w:tabs>
        <w:ind w:left="600" w:hanging="240"/>
        <w:rPr>
          <w:rFonts w:ascii="Times" w:hAnsi="Times"/>
        </w:rPr>
      </w:pPr>
      <w:r>
        <w:rPr>
          <w:rFonts w:ascii="Times New Roman" w:hAnsi="Times New Roman"/>
        </w:rPr>
        <w:t>Select Register button beside Football Mondays</w:t>
      </w:r>
    </w:p>
    <w:p w:rsidR="00425676" w:rsidRDefault="00425676" w:rsidP="00425676">
      <w:pPr>
        <w:pStyle w:val="FreeForm"/>
        <w:numPr>
          <w:ilvl w:val="0"/>
          <w:numId w:val="36"/>
        </w:numPr>
        <w:ind w:hanging="240"/>
        <w:rPr>
          <w:rFonts w:ascii="Times" w:hAnsi="Times"/>
        </w:rPr>
      </w:pPr>
      <w:r>
        <w:rPr>
          <w:rFonts w:ascii="Times New Roman" w:hAnsi="Times New Roman"/>
        </w:rPr>
        <w:t>Verify information</w:t>
      </w:r>
      <w:r>
        <w:rPr>
          <w:rFonts w:ascii="Times New Roman" w:hAnsi="Times New Roman"/>
        </w:rPr>
        <w:cr/>
        <w:t>a. Next confirmation, click Register button</w:t>
      </w:r>
    </w:p>
    <w:p w:rsidR="00425676" w:rsidRDefault="00425676" w:rsidP="00425676">
      <w:pPr>
        <w:pStyle w:val="FreeForm"/>
        <w:numPr>
          <w:ilvl w:val="0"/>
          <w:numId w:val="36"/>
        </w:numPr>
        <w:ind w:hanging="240"/>
        <w:rPr>
          <w:rFonts w:ascii="Times New Roman" w:hAnsi="Times New Roman"/>
        </w:rPr>
      </w:pPr>
      <w:r>
        <w:rPr>
          <w:rFonts w:ascii="Times New Roman" w:hAnsi="Times New Roman"/>
        </w:rPr>
        <w:t>Logout</w:t>
      </w:r>
    </w:p>
    <w:p w:rsidR="00425676" w:rsidRDefault="00425676" w:rsidP="00425676">
      <w:pPr>
        <w:pStyle w:val="FreeForm"/>
        <w:numPr>
          <w:ilvl w:val="1"/>
          <w:numId w:val="37"/>
        </w:numPr>
        <w:tabs>
          <w:tab w:val="clear" w:pos="240"/>
          <w:tab w:val="num" w:pos="600"/>
        </w:tabs>
        <w:ind w:left="600" w:hanging="240"/>
        <w:rPr>
          <w:rFonts w:ascii="Times" w:hAnsi="Times"/>
        </w:rPr>
      </w:pPr>
      <w:r>
        <w:rPr>
          <w:rFonts w:ascii="Times New Roman" w:hAnsi="Times New Roman"/>
        </w:rPr>
        <w:t>Click the Logout button</w:t>
      </w:r>
    </w:p>
    <w:p w:rsidR="00425676" w:rsidRDefault="00425676" w:rsidP="00587573">
      <w:pPr>
        <w:pStyle w:val="Body"/>
        <w:rPr>
          <w:rFonts w:ascii="Times New Roman" w:eastAsia="Times New Roman" w:hAnsi="Times New Roman"/>
          <w:color w:val="auto"/>
          <w:sz w:val="20"/>
          <w:lang w:val="en-CA" w:bidi="x-none"/>
        </w:rPr>
      </w:pPr>
    </w:p>
    <w:p w:rsidR="00425676" w:rsidRPr="00CD7A47" w:rsidRDefault="00425676" w:rsidP="00587573">
      <w:pPr>
        <w:rPr>
          <w:szCs w:val="22"/>
        </w:rPr>
      </w:pPr>
    </w:p>
    <w:p w:rsidR="00425676" w:rsidRDefault="00425676" w:rsidP="00287B1F">
      <w:pPr>
        <w:widowControl w:val="0"/>
        <w:suppressAutoHyphens/>
        <w:sectPr w:rsidR="00425676">
          <w:headerReference w:type="even" r:id="rId57"/>
          <w:headerReference w:type="default" r:id="rId58"/>
          <w:footerReference w:type="even" r:id="rId59"/>
          <w:footerReference w:type="default" r:id="rId60"/>
          <w:pgSz w:w="12240" w:h="15840"/>
          <w:pgMar w:top="873" w:right="873" w:bottom="873" w:left="873" w:header="720" w:footer="864" w:gutter="0"/>
          <w:cols w:space="720"/>
        </w:sectPr>
      </w:pPr>
    </w:p>
    <w:p w:rsidR="00FD0B99" w:rsidRDefault="00FD0B99" w:rsidP="00287B1F">
      <w:pPr>
        <w:widowControl w:val="0"/>
        <w:suppressAutoHyphens/>
      </w:pPr>
    </w:p>
    <w:sectPr w:rsidR="00FD0B99">
      <w:pgSz w:w="12240" w:h="15840"/>
      <w:pgMar w:top="873" w:right="873" w:bottom="873" w:left="873"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16F" w:rsidRDefault="0016016F">
      <w:r>
        <w:separator/>
      </w:r>
    </w:p>
  </w:endnote>
  <w:endnote w:type="continuationSeparator" w:id="0">
    <w:p w:rsidR="0016016F" w:rsidRDefault="00160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font>
  <w:font w:name="Nimbus Roman No9 L">
    <w:altName w:val="MS PMincho"/>
    <w:charset w:val="80"/>
    <w:family w:val="roman"/>
    <w:pitch w:val="variable"/>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ans-serif">
    <w:altName w:val="Times New Roman"/>
    <w:panose1 w:val="00000000000000000000"/>
    <w:charset w:val="00"/>
    <w:family w:val="roman"/>
    <w:notTrueType/>
    <w:pitch w:val="default"/>
  </w:font>
  <w:font w:name="Times New Roman Bold">
    <w:panose1 w:val="02020803070505020304"/>
    <w:charset w:val="00"/>
    <w:family w:val="roman"/>
    <w:pitch w:val="default"/>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1C" w:rsidRDefault="004F151C">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4F151C" w:rsidRDefault="004F151C">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1C" w:rsidRDefault="004F151C">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683D">
      <w:rPr>
        <w:rStyle w:val="PageNumber"/>
        <w:noProof/>
      </w:rPr>
      <w:t>3</w:t>
    </w:r>
    <w:r>
      <w:rPr>
        <w:rStyle w:val="PageNumber"/>
      </w:rPr>
      <w:fldChar w:fldCharType="end"/>
    </w:r>
  </w:p>
  <w:p w:rsidR="004F151C" w:rsidRDefault="004F151C">
    <w:pP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1C" w:rsidRDefault="004F151C">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1C" w:rsidRDefault="004F151C">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5676">
      <w:rPr>
        <w:rStyle w:val="PageNumber"/>
        <w:noProof/>
      </w:rPr>
      <w:t>9</w:t>
    </w:r>
    <w:r>
      <w:rPr>
        <w:rStyle w:val="PageNumber"/>
      </w:rPr>
      <w:fldChar w:fldCharType="end"/>
    </w:r>
  </w:p>
  <w:p w:rsidR="004F151C" w:rsidRDefault="004F151C">
    <w:pPr>
      <w:rPr>
        <w:b/>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31B" w:rsidRDefault="0016016F">
    <w:pPr>
      <w:pStyle w:val="HeaderFooter"/>
      <w:rPr>
        <w:rFonts w:ascii="Times New Roman" w:eastAsia="Times New Roman" w:hAnsi="Times New Roman"/>
        <w:color w:val="auto"/>
        <w:lang w:val="en-CA" w:bidi="x-none"/>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31B" w:rsidRDefault="0016016F">
    <w:pPr>
      <w:pStyle w:val="HeaderFooter"/>
      <w:rPr>
        <w:rFonts w:ascii="Times New Roman" w:eastAsia="Times New Roman" w:hAnsi="Times New Roman"/>
        <w:color w:val="auto"/>
        <w:lang w:val="en-CA"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16F" w:rsidRDefault="0016016F">
      <w:r>
        <w:separator/>
      </w:r>
    </w:p>
  </w:footnote>
  <w:footnote w:type="continuationSeparator" w:id="0">
    <w:p w:rsidR="0016016F" w:rsidRDefault="0016016F">
      <w:r>
        <w:separator/>
      </w:r>
    </w:p>
  </w:footnote>
  <w:footnote w:type="continuationNotice" w:id="1">
    <w:p w:rsidR="0016016F" w:rsidRDefault="0016016F">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1C" w:rsidRDefault="004F151C">
    <w:r>
      <w:rPr>
        <w:noProof/>
        <w:lang w:val="en-CA" w:eastAsia="en-CA"/>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Ae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BaEB7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lang w:val="en-CA" w:eastAsia="en-CA"/>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4F151C" w:rsidRDefault="004F151C">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4F151C" w:rsidRDefault="004F15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KrQxW4AIAAGEGAAAOAAAAAAAAAAAAAAAA&#10;AC4CAABkcnMvZTJvRG9jLnhtbFBLAQItABQABgAIAAAAIQAhM6F63QAAAAoBAAAPAAAAAAAAAAAA&#10;AAAAADoFAABkcnMvZG93bnJldi54bWxQSwUGAAAAAAQABADzAAAARAYAAAAA&#10;" o:allowincell="f" filled="f" stroked="f" strokecolor="white" strokeweight="6pt">
              <v:textbox inset="0,0,0,0">
                <w:txbxContent>
                  <w:p w:rsidR="004F151C" w:rsidRDefault="004F151C">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4F151C" w:rsidRDefault="004F151C"/>
                </w:txbxContent>
              </v:textbox>
              <w10:wrap anchorx="page" anchory="page"/>
              <w10:anchorlock/>
            </v:rect>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1C" w:rsidRPr="00763EE9" w:rsidRDefault="004F151C" w:rsidP="00FD0B99">
    <w:pPr>
      <w:tabs>
        <w:tab w:val="left" w:pos="1104"/>
        <w:tab w:val="left" w:pos="1512"/>
      </w:tabs>
      <w:rPr>
        <w:lang w:val="en-CA"/>
      </w:rPr>
    </w:pPr>
    <w:r>
      <w:rPr>
        <w:lang w:val="en-CA"/>
      </w:rPr>
      <w:t>Annex 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1C" w:rsidRPr="004F151C" w:rsidRDefault="004F151C">
    <w:pPr>
      <w:pStyle w:val="Header"/>
      <w:rPr>
        <w:lang w:val="en-CA"/>
      </w:rPr>
    </w:pPr>
    <w:r>
      <w:rPr>
        <w:lang w:val="en-CA"/>
      </w:rPr>
      <w:t>Annex F</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1C" w:rsidRDefault="004F151C">
    <w:pPr>
      <w:pStyle w:val="Header"/>
    </w:pPr>
    <w:r>
      <w:t>Annex F</w:t>
    </w:r>
  </w:p>
  <w:p w:rsidR="004F151C" w:rsidRDefault="004F151C">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31B" w:rsidRDefault="0016016F">
    <w:pPr>
      <w:pStyle w:val="HeaderFooter"/>
      <w:rPr>
        <w:rFonts w:ascii="Times New Roman" w:eastAsia="Times New Roman" w:hAnsi="Times New Roman"/>
        <w:color w:val="auto"/>
        <w:lang w:val="en-CA" w:bidi="x-none"/>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31B" w:rsidRPr="00425676" w:rsidRDefault="00425676" w:rsidP="00587573">
    <w:pPr>
      <w:pStyle w:val="Header"/>
      <w:rPr>
        <w:lang w:val="en-CA"/>
      </w:rPr>
    </w:pPr>
    <w:r>
      <w:rPr>
        <w:lang w:val="en-CA"/>
      </w:rPr>
      <w:t>Annex 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1C" w:rsidRDefault="004F151C">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1C" w:rsidRDefault="004F151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1C" w:rsidRDefault="004F151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1C" w:rsidRPr="00763EE9" w:rsidRDefault="004F151C">
    <w:pPr>
      <w:rPr>
        <w:lang w:val="en-CA"/>
      </w:rPr>
    </w:pPr>
    <w:r>
      <w:rPr>
        <w:lang w:val="en-CA"/>
      </w:rPr>
      <w:t>Annex B</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1C" w:rsidRDefault="004F151C" w:rsidP="006F69AC">
    <w:pPr>
      <w:tabs>
        <w:tab w:val="left" w:pos="1512"/>
      </w:tabs>
      <w:rPr>
        <w:lang w:val="en-CA"/>
      </w:rPr>
    </w:pPr>
    <w:r>
      <w:rPr>
        <w:lang w:val="en-CA"/>
      </w:rPr>
      <w:t>Annex A</w:t>
    </w:r>
    <w:r>
      <w:rPr>
        <w:lang w:val="en-CA"/>
      </w:rPr>
      <w:tab/>
    </w:r>
  </w:p>
  <w:p w:rsidR="004F151C" w:rsidRPr="00763EE9" w:rsidRDefault="004F151C" w:rsidP="006F69AC">
    <w:pPr>
      <w:tabs>
        <w:tab w:val="left" w:pos="1512"/>
      </w:tabs>
      <w:rPr>
        <w:lang w:val="en-CA"/>
      </w:rPr>
    </w:pPr>
    <w:r>
      <w:rPr>
        <w:lang w:val="en-CA"/>
      </w:rPr>
      <w:t>Proposal</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1C" w:rsidRDefault="004F151C" w:rsidP="006F69AC">
    <w:pPr>
      <w:tabs>
        <w:tab w:val="left" w:pos="1512"/>
      </w:tabs>
      <w:rPr>
        <w:lang w:val="en-CA"/>
      </w:rPr>
    </w:pPr>
    <w:r>
      <w:rPr>
        <w:lang w:val="en-CA"/>
      </w:rPr>
      <w:t>Annex B</w:t>
    </w:r>
  </w:p>
  <w:p w:rsidR="004F151C" w:rsidRPr="00763EE9" w:rsidRDefault="004F151C" w:rsidP="006F69AC">
    <w:pPr>
      <w:tabs>
        <w:tab w:val="left" w:pos="1512"/>
      </w:tabs>
      <w:rPr>
        <w:lang w:val="en-CA"/>
      </w:rPr>
    </w:pPr>
    <w:r>
      <w:rPr>
        <w:lang w:val="en-CA"/>
      </w:rPr>
      <w:t>Personas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1C" w:rsidRDefault="004F151C" w:rsidP="006F69AC">
    <w:pPr>
      <w:tabs>
        <w:tab w:val="left" w:pos="1512"/>
      </w:tabs>
      <w:rPr>
        <w:lang w:val="en-CA"/>
      </w:rPr>
    </w:pPr>
    <w:r>
      <w:rPr>
        <w:lang w:val="en-CA"/>
      </w:rPr>
      <w:t>Annex C</w:t>
    </w:r>
    <w:r>
      <w:rPr>
        <w:lang w:val="en-CA"/>
      </w:rPr>
      <w:tab/>
    </w:r>
  </w:p>
  <w:p w:rsidR="004F151C" w:rsidRPr="00763EE9" w:rsidRDefault="004F151C" w:rsidP="006F69AC">
    <w:pPr>
      <w:tabs>
        <w:tab w:val="left" w:pos="1512"/>
      </w:tabs>
      <w:rPr>
        <w:lang w:val="en-CA"/>
      </w:rPr>
    </w:pPr>
    <w:r>
      <w:rPr>
        <w:lang w:val="en-CA"/>
      </w:rPr>
      <w:t>Task Scenarios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1C" w:rsidRDefault="004F151C" w:rsidP="00FD0B99">
    <w:pPr>
      <w:tabs>
        <w:tab w:val="left" w:pos="1104"/>
        <w:tab w:val="left" w:pos="1512"/>
      </w:tabs>
      <w:rPr>
        <w:lang w:val="en-CA"/>
      </w:rPr>
    </w:pPr>
    <w:r>
      <w:rPr>
        <w:lang w:val="en-CA"/>
      </w:rPr>
      <w:t>Annex D</w:t>
    </w:r>
    <w:r>
      <w:rPr>
        <w:lang w:val="en-CA"/>
      </w:rPr>
      <w:tab/>
    </w:r>
    <w:r>
      <w:rPr>
        <w:lang w:val="en-CA"/>
      </w:rPr>
      <w:tab/>
    </w:r>
  </w:p>
  <w:p w:rsidR="004F151C" w:rsidRPr="00763EE9" w:rsidRDefault="004F151C" w:rsidP="006F69AC">
    <w:pPr>
      <w:tabs>
        <w:tab w:val="left" w:pos="1512"/>
      </w:tabs>
      <w:rPr>
        <w:lang w:val="en-CA"/>
      </w:rPr>
    </w:pPr>
    <w:r>
      <w:rPr>
        <w:lang w:val="en-CA"/>
      </w:rPr>
      <w:t>Conceptual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0000001"/>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2">
    <w:nsid w:val="00000002"/>
    <w:multiLevelType w:val="multilevel"/>
    <w:tmpl w:val="894EE874"/>
    <w:lvl w:ilvl="0">
      <w:start w:val="2"/>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3">
    <w:nsid w:val="00000005"/>
    <w:multiLevelType w:val="multilevel"/>
    <w:tmpl w:val="894EE877"/>
    <w:lvl w:ilvl="0">
      <w:start w:val="4"/>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4">
    <w:nsid w:val="00000007"/>
    <w:multiLevelType w:val="multilevel"/>
    <w:tmpl w:val="894EE879"/>
    <w:lvl w:ilvl="0">
      <w:start w:val="6"/>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5">
    <w:nsid w:val="00000008"/>
    <w:multiLevelType w:val="multilevel"/>
    <w:tmpl w:val="894EE87A"/>
    <w:lvl w:ilvl="0">
      <w:start w:val="7"/>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6">
    <w:nsid w:val="00000009"/>
    <w:multiLevelType w:val="multilevel"/>
    <w:tmpl w:val="894EE87B"/>
    <w:lvl w:ilvl="0">
      <w:start w:val="9"/>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7">
    <w:nsid w:val="022C12E0"/>
    <w:multiLevelType w:val="multilevel"/>
    <w:tmpl w:val="80FEFB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0383729B"/>
    <w:multiLevelType w:val="hybridMultilevel"/>
    <w:tmpl w:val="034CBD68"/>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nsid w:val="09E411D9"/>
    <w:multiLevelType w:val="hybridMultilevel"/>
    <w:tmpl w:val="6948883A"/>
    <w:lvl w:ilvl="0" w:tplc="8938B62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114C3942"/>
    <w:multiLevelType w:val="singleLevel"/>
    <w:tmpl w:val="C8727A20"/>
    <w:lvl w:ilvl="0">
      <w:start w:val="1"/>
      <w:numFmt w:val="decimal"/>
      <w:lvlText w:val="%1)"/>
      <w:legacy w:legacy="1" w:legacySpace="0" w:legacyIndent="360"/>
      <w:lvlJc w:val="left"/>
      <w:pPr>
        <w:ind w:left="720" w:hanging="360"/>
      </w:pPr>
    </w:lvl>
  </w:abstractNum>
  <w:abstractNum w:abstractNumId="11">
    <w:nsid w:val="191D3093"/>
    <w:multiLevelType w:val="hybridMultilevel"/>
    <w:tmpl w:val="701EA9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1AB82DF7"/>
    <w:multiLevelType w:val="multilevel"/>
    <w:tmpl w:val="322C115A"/>
    <w:lvl w:ilvl="0">
      <w:start w:val="1"/>
      <w:numFmt w:val="bullet"/>
      <w:lvlText w:val=""/>
      <w:lvlJc w:val="left"/>
      <w:pPr>
        <w:tabs>
          <w:tab w:val="num" w:pos="1418"/>
        </w:tabs>
        <w:ind w:left="1418" w:hanging="360"/>
      </w:pPr>
      <w:rPr>
        <w:rFonts w:ascii="Symbol" w:hAnsi="Symbol" w:cs="Symbol" w:hint="default"/>
      </w:rPr>
    </w:lvl>
    <w:lvl w:ilvl="1">
      <w:start w:val="1"/>
      <w:numFmt w:val="bullet"/>
      <w:lvlText w:val="◦"/>
      <w:lvlJc w:val="left"/>
      <w:pPr>
        <w:tabs>
          <w:tab w:val="num" w:pos="1778"/>
        </w:tabs>
        <w:ind w:left="1778" w:hanging="360"/>
      </w:pPr>
      <w:rPr>
        <w:rFonts w:ascii="OpenSymbol" w:hAnsi="OpenSymbol" w:cs="OpenSymbol" w:hint="default"/>
      </w:rPr>
    </w:lvl>
    <w:lvl w:ilvl="2">
      <w:start w:val="1"/>
      <w:numFmt w:val="bullet"/>
      <w:lvlText w:val="▪"/>
      <w:lvlJc w:val="left"/>
      <w:pPr>
        <w:tabs>
          <w:tab w:val="num" w:pos="2138"/>
        </w:tabs>
        <w:ind w:left="2138" w:hanging="360"/>
      </w:pPr>
      <w:rPr>
        <w:rFonts w:ascii="OpenSymbol" w:hAnsi="OpenSymbol" w:cs="OpenSymbol" w:hint="default"/>
      </w:rPr>
    </w:lvl>
    <w:lvl w:ilvl="3">
      <w:start w:val="1"/>
      <w:numFmt w:val="bullet"/>
      <w:lvlText w:val=""/>
      <w:lvlJc w:val="left"/>
      <w:pPr>
        <w:tabs>
          <w:tab w:val="num" w:pos="2498"/>
        </w:tabs>
        <w:ind w:left="2498" w:hanging="360"/>
      </w:pPr>
      <w:rPr>
        <w:rFonts w:ascii="Symbol" w:hAnsi="Symbol" w:cs="Symbol" w:hint="default"/>
      </w:rPr>
    </w:lvl>
    <w:lvl w:ilvl="4">
      <w:start w:val="1"/>
      <w:numFmt w:val="bullet"/>
      <w:lvlText w:val="◦"/>
      <w:lvlJc w:val="left"/>
      <w:pPr>
        <w:tabs>
          <w:tab w:val="num" w:pos="2858"/>
        </w:tabs>
        <w:ind w:left="2858" w:hanging="360"/>
      </w:pPr>
      <w:rPr>
        <w:rFonts w:ascii="OpenSymbol" w:hAnsi="OpenSymbol" w:cs="OpenSymbol" w:hint="default"/>
      </w:rPr>
    </w:lvl>
    <w:lvl w:ilvl="5">
      <w:start w:val="1"/>
      <w:numFmt w:val="bullet"/>
      <w:lvlText w:val="▪"/>
      <w:lvlJc w:val="left"/>
      <w:pPr>
        <w:tabs>
          <w:tab w:val="num" w:pos="3218"/>
        </w:tabs>
        <w:ind w:left="3218" w:hanging="360"/>
      </w:pPr>
      <w:rPr>
        <w:rFonts w:ascii="OpenSymbol" w:hAnsi="OpenSymbol" w:cs="OpenSymbol" w:hint="default"/>
      </w:rPr>
    </w:lvl>
    <w:lvl w:ilvl="6">
      <w:start w:val="1"/>
      <w:numFmt w:val="bullet"/>
      <w:lvlText w:val=""/>
      <w:lvlJc w:val="left"/>
      <w:pPr>
        <w:tabs>
          <w:tab w:val="num" w:pos="3578"/>
        </w:tabs>
        <w:ind w:left="3578" w:hanging="360"/>
      </w:pPr>
      <w:rPr>
        <w:rFonts w:ascii="Symbol" w:hAnsi="Symbol" w:cs="Symbol" w:hint="default"/>
      </w:rPr>
    </w:lvl>
    <w:lvl w:ilvl="7">
      <w:start w:val="1"/>
      <w:numFmt w:val="bullet"/>
      <w:lvlText w:val="◦"/>
      <w:lvlJc w:val="left"/>
      <w:pPr>
        <w:tabs>
          <w:tab w:val="num" w:pos="3938"/>
        </w:tabs>
        <w:ind w:left="3938" w:hanging="360"/>
      </w:pPr>
      <w:rPr>
        <w:rFonts w:ascii="OpenSymbol" w:hAnsi="OpenSymbol" w:cs="OpenSymbol" w:hint="default"/>
      </w:rPr>
    </w:lvl>
    <w:lvl w:ilvl="8">
      <w:start w:val="1"/>
      <w:numFmt w:val="bullet"/>
      <w:lvlText w:val="▪"/>
      <w:lvlJc w:val="left"/>
      <w:pPr>
        <w:tabs>
          <w:tab w:val="num" w:pos="4298"/>
        </w:tabs>
        <w:ind w:left="4298" w:hanging="360"/>
      </w:pPr>
      <w:rPr>
        <w:rFonts w:ascii="OpenSymbol" w:hAnsi="OpenSymbol" w:cs="OpenSymbol" w:hint="default"/>
      </w:rPr>
    </w:lvl>
  </w:abstractNum>
  <w:abstractNum w:abstractNumId="13">
    <w:nsid w:val="1FAA6417"/>
    <w:multiLevelType w:val="hybridMultilevel"/>
    <w:tmpl w:val="701EA9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3BF0290"/>
    <w:multiLevelType w:val="hybridMultilevel"/>
    <w:tmpl w:val="FF9477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2C0749F8"/>
    <w:multiLevelType w:val="hybridMultilevel"/>
    <w:tmpl w:val="CFFEB9F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0EB5A8C"/>
    <w:multiLevelType w:val="multilevel"/>
    <w:tmpl w:val="F05461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3D1F12C1"/>
    <w:multiLevelType w:val="hybridMultilevel"/>
    <w:tmpl w:val="3FEA45F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nsid w:val="4129763F"/>
    <w:multiLevelType w:val="hybridMultilevel"/>
    <w:tmpl w:val="428C77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45949D2"/>
    <w:multiLevelType w:val="multilevel"/>
    <w:tmpl w:val="A5BA84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4798475C"/>
    <w:multiLevelType w:val="multilevel"/>
    <w:tmpl w:val="8B8E6A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501624F5"/>
    <w:multiLevelType w:val="hybridMultilevel"/>
    <w:tmpl w:val="DA48928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4BD24A2"/>
    <w:multiLevelType w:val="hybridMultilevel"/>
    <w:tmpl w:val="F9A0182A"/>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556F3FD6"/>
    <w:multiLevelType w:val="hybridMultilevel"/>
    <w:tmpl w:val="DA48928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56B23868"/>
    <w:multiLevelType w:val="multilevel"/>
    <w:tmpl w:val="382C56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58AE5B3B"/>
    <w:multiLevelType w:val="hybridMultilevel"/>
    <w:tmpl w:val="3370AD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5B38441B"/>
    <w:multiLevelType w:val="multilevel"/>
    <w:tmpl w:val="F8C8D0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5EC629B3"/>
    <w:multiLevelType w:val="singleLevel"/>
    <w:tmpl w:val="C8727A20"/>
    <w:lvl w:ilvl="0">
      <w:start w:val="1"/>
      <w:numFmt w:val="decimal"/>
      <w:lvlText w:val="%1)"/>
      <w:legacy w:legacy="1" w:legacySpace="0" w:legacyIndent="360"/>
      <w:lvlJc w:val="left"/>
      <w:pPr>
        <w:ind w:left="720" w:hanging="360"/>
      </w:pPr>
    </w:lvl>
  </w:abstractNum>
  <w:abstractNum w:abstractNumId="29">
    <w:nsid w:val="693B4D60"/>
    <w:multiLevelType w:val="hybridMultilevel"/>
    <w:tmpl w:val="DA48928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16216E0"/>
    <w:multiLevelType w:val="hybridMultilevel"/>
    <w:tmpl w:val="4CA0FBE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nsid w:val="71B44D1B"/>
    <w:multiLevelType w:val="hybridMultilevel"/>
    <w:tmpl w:val="D74E6A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72EF7E7F"/>
    <w:multiLevelType w:val="hybridMultilevel"/>
    <w:tmpl w:val="C4BCDD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7A277E8B"/>
    <w:multiLevelType w:val="hybridMultilevel"/>
    <w:tmpl w:val="DA48928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7BB109C2"/>
    <w:multiLevelType w:val="hybridMultilevel"/>
    <w:tmpl w:val="29D650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28"/>
  </w:num>
  <w:num w:numId="4">
    <w:abstractNumId w:val="30"/>
  </w:num>
  <w:num w:numId="5">
    <w:abstractNumId w:val="14"/>
  </w:num>
  <w:num w:numId="6">
    <w:abstractNumId w:val="14"/>
    <w:lvlOverride w:ilvl="0">
      <w:startOverride w:val="1"/>
    </w:lvlOverride>
  </w:num>
  <w:num w:numId="7">
    <w:abstractNumId w:val="17"/>
  </w:num>
  <w:num w:numId="8">
    <w:abstractNumId w:val="25"/>
  </w:num>
  <w:num w:numId="9">
    <w:abstractNumId w:val="21"/>
  </w:num>
  <w:num w:numId="10">
    <w:abstractNumId w:val="12"/>
  </w:num>
  <w:num w:numId="11">
    <w:abstractNumId w:val="27"/>
  </w:num>
  <w:num w:numId="12">
    <w:abstractNumId w:val="16"/>
  </w:num>
  <w:num w:numId="13">
    <w:abstractNumId w:val="31"/>
  </w:num>
  <w:num w:numId="14">
    <w:abstractNumId w:val="23"/>
  </w:num>
  <w:num w:numId="15">
    <w:abstractNumId w:val="8"/>
  </w:num>
  <w:num w:numId="16">
    <w:abstractNumId w:val="15"/>
  </w:num>
  <w:num w:numId="17">
    <w:abstractNumId w:val="18"/>
  </w:num>
  <w:num w:numId="18">
    <w:abstractNumId w:val="35"/>
  </w:num>
  <w:num w:numId="19">
    <w:abstractNumId w:val="32"/>
  </w:num>
  <w:num w:numId="20">
    <w:abstractNumId w:val="19"/>
  </w:num>
  <w:num w:numId="21">
    <w:abstractNumId w:val="13"/>
  </w:num>
  <w:num w:numId="22">
    <w:abstractNumId w:val="11"/>
  </w:num>
  <w:num w:numId="23">
    <w:abstractNumId w:val="9"/>
  </w:num>
  <w:num w:numId="24">
    <w:abstractNumId w:val="26"/>
  </w:num>
  <w:num w:numId="25">
    <w:abstractNumId w:val="33"/>
  </w:num>
  <w:num w:numId="26">
    <w:abstractNumId w:val="34"/>
  </w:num>
  <w:num w:numId="27">
    <w:abstractNumId w:val="29"/>
  </w:num>
  <w:num w:numId="28">
    <w:abstractNumId w:val="24"/>
  </w:num>
  <w:num w:numId="29">
    <w:abstractNumId w:val="22"/>
  </w:num>
  <w:num w:numId="30">
    <w:abstractNumId w:val="20"/>
  </w:num>
  <w:num w:numId="31">
    <w:abstractNumId w:val="7"/>
  </w:num>
  <w:num w:numId="32">
    <w:abstractNumId w:val="1"/>
  </w:num>
  <w:num w:numId="33">
    <w:abstractNumId w:val="2"/>
  </w:num>
  <w:num w:numId="34">
    <w:abstractNumId w:val="3"/>
  </w:num>
  <w:num w:numId="35">
    <w:abstractNumId w:val="4"/>
  </w:num>
  <w:num w:numId="36">
    <w:abstractNumId w:val="5"/>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F3"/>
    <w:rsid w:val="0016016F"/>
    <w:rsid w:val="001B540A"/>
    <w:rsid w:val="00287B1F"/>
    <w:rsid w:val="002E1DA3"/>
    <w:rsid w:val="00350477"/>
    <w:rsid w:val="00425676"/>
    <w:rsid w:val="004D6BEC"/>
    <w:rsid w:val="004F151C"/>
    <w:rsid w:val="005301F3"/>
    <w:rsid w:val="00697ACE"/>
    <w:rsid w:val="006F69AC"/>
    <w:rsid w:val="00763EE9"/>
    <w:rsid w:val="007808E6"/>
    <w:rsid w:val="007C1C1A"/>
    <w:rsid w:val="008351BB"/>
    <w:rsid w:val="008D3311"/>
    <w:rsid w:val="0091603C"/>
    <w:rsid w:val="00917E04"/>
    <w:rsid w:val="009213D9"/>
    <w:rsid w:val="00955A6C"/>
    <w:rsid w:val="0097181B"/>
    <w:rsid w:val="00A2683D"/>
    <w:rsid w:val="00A5503B"/>
    <w:rsid w:val="00A82510"/>
    <w:rsid w:val="00AD13DC"/>
    <w:rsid w:val="00B25897"/>
    <w:rsid w:val="00B72078"/>
    <w:rsid w:val="00D2451E"/>
    <w:rsid w:val="00D7597A"/>
    <w:rsid w:val="00E62AF3"/>
    <w:rsid w:val="00E84A8F"/>
    <w:rsid w:val="00F36644"/>
    <w:rsid w:val="00FD0B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BalloonText">
    <w:name w:val="Balloon Text"/>
    <w:basedOn w:val="Normal"/>
    <w:link w:val="BalloonTextChar"/>
    <w:rsid w:val="00D7597A"/>
    <w:rPr>
      <w:rFonts w:ascii="Tahoma" w:hAnsi="Tahoma" w:cs="Tahoma"/>
      <w:sz w:val="16"/>
      <w:szCs w:val="16"/>
    </w:rPr>
  </w:style>
  <w:style w:type="character" w:customStyle="1" w:styleId="BalloonTextChar">
    <w:name w:val="Balloon Text Char"/>
    <w:basedOn w:val="DefaultParagraphFont"/>
    <w:link w:val="BalloonText"/>
    <w:rsid w:val="00D7597A"/>
    <w:rPr>
      <w:rFonts w:ascii="Tahoma" w:hAnsi="Tahoma" w:cs="Tahoma"/>
      <w:sz w:val="16"/>
      <w:szCs w:val="16"/>
      <w:lang w:val="en-US" w:eastAsia="en-US"/>
    </w:rPr>
  </w:style>
  <w:style w:type="paragraph" w:styleId="Header">
    <w:name w:val="header"/>
    <w:basedOn w:val="Normal"/>
    <w:link w:val="HeaderChar"/>
    <w:rsid w:val="00763EE9"/>
    <w:pPr>
      <w:tabs>
        <w:tab w:val="center" w:pos="4680"/>
        <w:tab w:val="right" w:pos="9360"/>
      </w:tabs>
    </w:pPr>
  </w:style>
  <w:style w:type="character" w:customStyle="1" w:styleId="HeaderChar">
    <w:name w:val="Header Char"/>
    <w:basedOn w:val="DefaultParagraphFont"/>
    <w:link w:val="Header"/>
    <w:uiPriority w:val="99"/>
    <w:rsid w:val="00763EE9"/>
    <w:rPr>
      <w:rFonts w:ascii="Garamond" w:hAnsi="Garamond"/>
      <w:sz w:val="22"/>
      <w:lang w:val="en-US" w:eastAsia="en-US"/>
    </w:rPr>
  </w:style>
  <w:style w:type="character" w:customStyle="1" w:styleId="InternetLink">
    <w:name w:val="Internet Link"/>
    <w:rsid w:val="00763EE9"/>
    <w:rPr>
      <w:color w:val="000080"/>
      <w:u w:val="single"/>
    </w:rPr>
  </w:style>
  <w:style w:type="paragraph" w:styleId="ListParagraph">
    <w:name w:val="List Paragraph"/>
    <w:basedOn w:val="Normal"/>
    <w:uiPriority w:val="34"/>
    <w:qFormat/>
    <w:rsid w:val="00287B1F"/>
    <w:pPr>
      <w:widowControl w:val="0"/>
      <w:suppressAutoHyphens/>
      <w:ind w:left="720"/>
      <w:contextualSpacing/>
    </w:pPr>
    <w:rPr>
      <w:rFonts w:ascii="Liberation Serif" w:eastAsia="Droid Sans Fallback" w:hAnsi="Liberation Serif" w:cs="Mangal"/>
      <w:color w:val="00000A"/>
      <w:sz w:val="24"/>
      <w:szCs w:val="21"/>
      <w:lang w:val="en-CA" w:eastAsia="zh-CN" w:bidi="hi-IN"/>
    </w:rPr>
  </w:style>
  <w:style w:type="table" w:styleId="TableGrid">
    <w:name w:val="Table Grid"/>
    <w:basedOn w:val="TableNormal"/>
    <w:uiPriority w:val="59"/>
    <w:rsid w:val="00287B1F"/>
    <w:rPr>
      <w:rFonts w:ascii="Liberation Serif" w:eastAsia="Droid Sans Fallback" w:hAnsi="Liberation Serif" w:cs="FreeSans"/>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287B1F"/>
    <w:pPr>
      <w:tabs>
        <w:tab w:val="center" w:pos="4680"/>
        <w:tab w:val="right" w:pos="9360"/>
      </w:tabs>
    </w:pPr>
  </w:style>
  <w:style w:type="character" w:customStyle="1" w:styleId="FooterChar">
    <w:name w:val="Footer Char"/>
    <w:basedOn w:val="DefaultParagraphFont"/>
    <w:link w:val="Footer"/>
    <w:rsid w:val="00287B1F"/>
    <w:rPr>
      <w:rFonts w:ascii="Garamond" w:hAnsi="Garamond"/>
      <w:sz w:val="22"/>
      <w:lang w:val="en-US" w:eastAsia="en-US"/>
    </w:rPr>
  </w:style>
  <w:style w:type="paragraph" w:customStyle="1" w:styleId="TableContents">
    <w:name w:val="Table Contents"/>
    <w:basedOn w:val="Normal"/>
    <w:rsid w:val="006F69AC"/>
    <w:pPr>
      <w:widowControl w:val="0"/>
      <w:suppressLineNumbers/>
      <w:tabs>
        <w:tab w:val="left" w:pos="709"/>
      </w:tabs>
      <w:suppressAutoHyphens/>
    </w:pPr>
    <w:rPr>
      <w:rFonts w:ascii="Nimbus Roman No9 L" w:eastAsia="Droid Sans Fallback" w:hAnsi="Nimbus Roman No9 L" w:cs="FreeSans"/>
      <w:sz w:val="24"/>
      <w:szCs w:val="24"/>
      <w:lang w:eastAsia="zh-CN" w:bidi="hi-IN"/>
    </w:rPr>
  </w:style>
  <w:style w:type="character" w:styleId="Hyperlink">
    <w:name w:val="Hyperlink"/>
    <w:basedOn w:val="DefaultParagraphFont"/>
    <w:uiPriority w:val="99"/>
    <w:unhideWhenUsed/>
    <w:rsid w:val="00425676"/>
    <w:rPr>
      <w:color w:val="0000FF" w:themeColor="hyperlink"/>
      <w:u w:val="single"/>
    </w:rPr>
  </w:style>
  <w:style w:type="paragraph" w:customStyle="1" w:styleId="HeaderFooter">
    <w:name w:val="Header &amp; Footer"/>
    <w:rsid w:val="00425676"/>
    <w:pPr>
      <w:tabs>
        <w:tab w:val="right" w:pos="9360"/>
      </w:tabs>
    </w:pPr>
    <w:rPr>
      <w:rFonts w:ascii="Helvetica" w:eastAsia="ヒラギノ角ゴ Pro W3" w:hAnsi="Helvetica"/>
      <w:color w:val="000000"/>
      <w:lang w:val="en-US"/>
    </w:rPr>
  </w:style>
  <w:style w:type="paragraph" w:customStyle="1" w:styleId="Body">
    <w:name w:val="Body"/>
    <w:rsid w:val="00425676"/>
    <w:rPr>
      <w:rFonts w:ascii="Helvetica" w:eastAsia="ヒラギノ角ゴ Pro W3" w:hAnsi="Helvetica"/>
      <w:color w:val="000000"/>
      <w:sz w:val="24"/>
      <w:lang w:val="en-US"/>
    </w:rPr>
  </w:style>
  <w:style w:type="paragraph" w:customStyle="1" w:styleId="FreeForm">
    <w:name w:val="Free Form"/>
    <w:rsid w:val="00425676"/>
    <w:rPr>
      <w:rFonts w:ascii="Helvetica" w:eastAsia="ヒラギノ角ゴ Pro W3" w:hAnsi="Helvetica"/>
      <w:color w:val="000000"/>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BalloonText">
    <w:name w:val="Balloon Text"/>
    <w:basedOn w:val="Normal"/>
    <w:link w:val="BalloonTextChar"/>
    <w:rsid w:val="00D7597A"/>
    <w:rPr>
      <w:rFonts w:ascii="Tahoma" w:hAnsi="Tahoma" w:cs="Tahoma"/>
      <w:sz w:val="16"/>
      <w:szCs w:val="16"/>
    </w:rPr>
  </w:style>
  <w:style w:type="character" w:customStyle="1" w:styleId="BalloonTextChar">
    <w:name w:val="Balloon Text Char"/>
    <w:basedOn w:val="DefaultParagraphFont"/>
    <w:link w:val="BalloonText"/>
    <w:rsid w:val="00D7597A"/>
    <w:rPr>
      <w:rFonts w:ascii="Tahoma" w:hAnsi="Tahoma" w:cs="Tahoma"/>
      <w:sz w:val="16"/>
      <w:szCs w:val="16"/>
      <w:lang w:val="en-US" w:eastAsia="en-US"/>
    </w:rPr>
  </w:style>
  <w:style w:type="paragraph" w:styleId="Header">
    <w:name w:val="header"/>
    <w:basedOn w:val="Normal"/>
    <w:link w:val="HeaderChar"/>
    <w:rsid w:val="00763EE9"/>
    <w:pPr>
      <w:tabs>
        <w:tab w:val="center" w:pos="4680"/>
        <w:tab w:val="right" w:pos="9360"/>
      </w:tabs>
    </w:pPr>
  </w:style>
  <w:style w:type="character" w:customStyle="1" w:styleId="HeaderChar">
    <w:name w:val="Header Char"/>
    <w:basedOn w:val="DefaultParagraphFont"/>
    <w:link w:val="Header"/>
    <w:uiPriority w:val="99"/>
    <w:rsid w:val="00763EE9"/>
    <w:rPr>
      <w:rFonts w:ascii="Garamond" w:hAnsi="Garamond"/>
      <w:sz w:val="22"/>
      <w:lang w:val="en-US" w:eastAsia="en-US"/>
    </w:rPr>
  </w:style>
  <w:style w:type="character" w:customStyle="1" w:styleId="InternetLink">
    <w:name w:val="Internet Link"/>
    <w:rsid w:val="00763EE9"/>
    <w:rPr>
      <w:color w:val="000080"/>
      <w:u w:val="single"/>
    </w:rPr>
  </w:style>
  <w:style w:type="paragraph" w:styleId="ListParagraph">
    <w:name w:val="List Paragraph"/>
    <w:basedOn w:val="Normal"/>
    <w:uiPriority w:val="34"/>
    <w:qFormat/>
    <w:rsid w:val="00287B1F"/>
    <w:pPr>
      <w:widowControl w:val="0"/>
      <w:suppressAutoHyphens/>
      <w:ind w:left="720"/>
      <w:contextualSpacing/>
    </w:pPr>
    <w:rPr>
      <w:rFonts w:ascii="Liberation Serif" w:eastAsia="Droid Sans Fallback" w:hAnsi="Liberation Serif" w:cs="Mangal"/>
      <w:color w:val="00000A"/>
      <w:sz w:val="24"/>
      <w:szCs w:val="21"/>
      <w:lang w:val="en-CA" w:eastAsia="zh-CN" w:bidi="hi-IN"/>
    </w:rPr>
  </w:style>
  <w:style w:type="table" w:styleId="TableGrid">
    <w:name w:val="Table Grid"/>
    <w:basedOn w:val="TableNormal"/>
    <w:uiPriority w:val="59"/>
    <w:rsid w:val="00287B1F"/>
    <w:rPr>
      <w:rFonts w:ascii="Liberation Serif" w:eastAsia="Droid Sans Fallback" w:hAnsi="Liberation Serif" w:cs="FreeSans"/>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287B1F"/>
    <w:pPr>
      <w:tabs>
        <w:tab w:val="center" w:pos="4680"/>
        <w:tab w:val="right" w:pos="9360"/>
      </w:tabs>
    </w:pPr>
  </w:style>
  <w:style w:type="character" w:customStyle="1" w:styleId="FooterChar">
    <w:name w:val="Footer Char"/>
    <w:basedOn w:val="DefaultParagraphFont"/>
    <w:link w:val="Footer"/>
    <w:rsid w:val="00287B1F"/>
    <w:rPr>
      <w:rFonts w:ascii="Garamond" w:hAnsi="Garamond"/>
      <w:sz w:val="22"/>
      <w:lang w:val="en-US" w:eastAsia="en-US"/>
    </w:rPr>
  </w:style>
  <w:style w:type="paragraph" w:customStyle="1" w:styleId="TableContents">
    <w:name w:val="Table Contents"/>
    <w:basedOn w:val="Normal"/>
    <w:rsid w:val="006F69AC"/>
    <w:pPr>
      <w:widowControl w:val="0"/>
      <w:suppressLineNumbers/>
      <w:tabs>
        <w:tab w:val="left" w:pos="709"/>
      </w:tabs>
      <w:suppressAutoHyphens/>
    </w:pPr>
    <w:rPr>
      <w:rFonts w:ascii="Nimbus Roman No9 L" w:eastAsia="Droid Sans Fallback" w:hAnsi="Nimbus Roman No9 L" w:cs="FreeSans"/>
      <w:sz w:val="24"/>
      <w:szCs w:val="24"/>
      <w:lang w:eastAsia="zh-CN" w:bidi="hi-IN"/>
    </w:rPr>
  </w:style>
  <w:style w:type="character" w:styleId="Hyperlink">
    <w:name w:val="Hyperlink"/>
    <w:basedOn w:val="DefaultParagraphFont"/>
    <w:uiPriority w:val="99"/>
    <w:unhideWhenUsed/>
    <w:rsid w:val="00425676"/>
    <w:rPr>
      <w:color w:val="0000FF" w:themeColor="hyperlink"/>
      <w:u w:val="single"/>
    </w:rPr>
  </w:style>
  <w:style w:type="paragraph" w:customStyle="1" w:styleId="HeaderFooter">
    <w:name w:val="Header &amp; Footer"/>
    <w:rsid w:val="00425676"/>
    <w:pPr>
      <w:tabs>
        <w:tab w:val="right" w:pos="9360"/>
      </w:tabs>
    </w:pPr>
    <w:rPr>
      <w:rFonts w:ascii="Helvetica" w:eastAsia="ヒラギノ角ゴ Pro W3" w:hAnsi="Helvetica"/>
      <w:color w:val="000000"/>
      <w:lang w:val="en-US"/>
    </w:rPr>
  </w:style>
  <w:style w:type="paragraph" w:customStyle="1" w:styleId="Body">
    <w:name w:val="Body"/>
    <w:rsid w:val="00425676"/>
    <w:rPr>
      <w:rFonts w:ascii="Helvetica" w:eastAsia="ヒラギノ角ゴ Pro W3" w:hAnsi="Helvetica"/>
      <w:color w:val="000000"/>
      <w:sz w:val="24"/>
      <w:lang w:val="en-US"/>
    </w:rPr>
  </w:style>
  <w:style w:type="paragraph" w:customStyle="1" w:styleId="FreeForm">
    <w:name w:val="Free Form"/>
    <w:rsid w:val="00425676"/>
    <w:rPr>
      <w:rFonts w:ascii="Helvetica" w:eastAsia="ヒラギノ角ゴ Pro W3" w:hAnsi="Helvetica"/>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mailto:sarah.carruthers@viu.ca" TargetMode="External"/><Relationship Id="rId26" Type="http://schemas.openxmlformats.org/officeDocument/2006/relationships/image" Target="media/image2.jpeg"/><Relationship Id="rId39" Type="http://schemas.openxmlformats.org/officeDocument/2006/relationships/image" Target="media/image9.png"/><Relationship Id="rId21" Type="http://schemas.openxmlformats.org/officeDocument/2006/relationships/hyperlink" Target="mailto:basheer.viu@gmail.com" TargetMode="External"/><Relationship Id="rId34" Type="http://schemas.openxmlformats.org/officeDocument/2006/relationships/image" Target="media/image6.jpe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19.png"/><Relationship Id="rId55" Type="http://schemas.openxmlformats.org/officeDocument/2006/relationships/hyperlink" Target="mailto:sarah.carruthers@viu.ca"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yperlink" Target="http://www.google.ca/imgres?imgurl=http://dailyplateofcrazy.com/wp-content/uploads/2013/09/Smiling-60-Year-Old-Woman.png&amp;imgrefurl=http://dailyplateofcrazy.com/2013/09/15/would-you-brag-about-your-age/&amp;h=405&amp;w=447&amp;tbnid=iiAYRsQmuCfvZM:&amp;zoom=1&amp;docid=xrRvd56kIb8X2M&amp;ei=hP0eVMC8NorpigKxm4GwDw&amp;tbm=isch&amp;ved=0CIkBEDMoUTBR&amp;iact=rc&amp;uact=3&amp;dur=7578&amp;page=3&amp;start=55&amp;ndsp=30" TargetMode="External"/><Relationship Id="rId41" Type="http://schemas.openxmlformats.org/officeDocument/2006/relationships/image" Target="media/image11.png"/><Relationship Id="rId54" Type="http://schemas.openxmlformats.org/officeDocument/2006/relationships/hyperlink" Target="mailto:sarah.carruthers@viu.ca"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jpeg"/><Relationship Id="rId32" Type="http://schemas.openxmlformats.org/officeDocument/2006/relationships/image" Target="media/image5.jpeg"/><Relationship Id="rId37" Type="http://schemas.openxmlformats.org/officeDocument/2006/relationships/header" Target="header9.xml"/><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hyperlink" Target="mailto:sarah.carruthers@viu.ca" TargetMode="External"/><Relationship Id="rId58" Type="http://schemas.openxmlformats.org/officeDocument/2006/relationships/header" Target="header14.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google.ca/imgres?imgurl=http://2.bp.blogspot.com/-7TUKP9LZbOM/T8XDQ8JTSdI/AAAAAAAACZw/f4tMXZvDU54/s320/cameron.jpg&amp;imgrefurl=http://mikeb302000.blogspot.com/2012/05/accidental-shooting-of-younger-brother.html&amp;h=291&amp;w=320&amp;tbnid=Eq3eNYowD3hI0M:&amp;zoom=1&amp;docid=flW6SMhWtXW4PM&amp;ei=C_0eVL2vJ8m3iwLx_ID4CA&amp;tbm=isch&amp;ved=0CC4QMygmMCY4ZA&amp;iact=rc&amp;uact=3&amp;dur=2775&amp;page=5&amp;start=127&amp;ndsp=30" TargetMode="External"/><Relationship Id="rId28" Type="http://schemas.openxmlformats.org/officeDocument/2006/relationships/image" Target="media/image3.jpeg"/><Relationship Id="rId36" Type="http://schemas.openxmlformats.org/officeDocument/2006/relationships/image" Target="media/image7.png"/><Relationship Id="rId49" Type="http://schemas.openxmlformats.org/officeDocument/2006/relationships/header" Target="header10.xml"/><Relationship Id="rId57" Type="http://schemas.openxmlformats.org/officeDocument/2006/relationships/header" Target="header13.xml"/><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sarah.carruthers@viu.ca" TargetMode="External"/><Relationship Id="rId31" Type="http://schemas.openxmlformats.org/officeDocument/2006/relationships/hyperlink" Target="http://www.google.ca/imgres?imgurl=http://howtogetamannow.s3.amazonaws.com/wp-content/uploads/40-year-old-woman-e1339127824281-268x300.jpg&amp;imgrefurl=http://howtogetamannow.com/2012/06/dating-advice-for-women-over-40-2/&amp;h=300&amp;w=268&amp;tbnid=ZSCn1nwfv1oAsM:&amp;zoom=1&amp;docid=26HYRM5DimRGwM&amp;ei=sQAfVIqLI6XHigLEvYBw&amp;tbm=isch&amp;ved=0CEoQMyhCMEI4ZA&amp;iact=rc&amp;uact=3&amp;dur=2379&amp;page=6&amp;start=155&amp;ndsp=27" TargetMode="External"/><Relationship Id="rId44" Type="http://schemas.openxmlformats.org/officeDocument/2006/relationships/image" Target="media/image14.png"/><Relationship Id="rId52" Type="http://schemas.openxmlformats.org/officeDocument/2006/relationships/header" Target="header12.xml"/><Relationship Id="rId60"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hyperlink" Target="http://www.google.ca/url?sa=i&amp;rct=j&amp;q=&amp;esrc=s&amp;source=images&amp;cd=&amp;cad=rja&amp;uact=8&amp;docid=Ihrb3KYzYds_LM&amp;tbnid=zjt-XgN8i8451M:&amp;ved=0CAcQjRw&amp;url=http://nabadnews.net/archives/category/arimaha-bulshada/page/51&amp;ei=RBgdVLPyH6GyigKc6oCgCw&amp;psig=AFQjCNERIIje_4JnTiP3Wu4I2ElqGdyFAg&amp;ust=1411279260429793" TargetMode="External"/><Relationship Id="rId30" Type="http://schemas.openxmlformats.org/officeDocument/2006/relationships/image" Target="media/image4.jpeg"/><Relationship Id="rId35" Type="http://schemas.openxmlformats.org/officeDocument/2006/relationships/header" Target="header8.xml"/><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hyperlink" Target="mailto:basheer.viu@gmail.com" TargetMode="External"/><Relationship Id="rId8" Type="http://schemas.openxmlformats.org/officeDocument/2006/relationships/endnotes" Target="endnotes.xml"/><Relationship Id="rId51" Type="http://schemas.openxmlformats.org/officeDocument/2006/relationships/header" Target="header1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mailto:sarah.carruthers@viu.ca" TargetMode="External"/><Relationship Id="rId25" Type="http://schemas.openxmlformats.org/officeDocument/2006/relationships/hyperlink" Target="http://www.google.ca/url?sa=i&amp;rct=j&amp;q=&amp;esrc=s&amp;source=images&amp;cd=&amp;cad=rja&amp;uact=8&amp;docid=tebn4fwiPa2SiM&amp;tbnid=jD2pHDSGiLOYFM:&amp;ved=0CAcQjRw&amp;url=http://commons.wikimedia.org/wiki/File:Chinese_Girl_1.jpg&amp;ei=PQ4eVObqJMj2iwLTj4HIBQ&amp;bvm=bv.75775273,d.cGE&amp;psig=AFQjCNGd1flb97Fp2nT1WlyTpL14kHmlXg&amp;ust=1411342237672750" TargetMode="External"/><Relationship Id="rId33" Type="http://schemas.openxmlformats.org/officeDocument/2006/relationships/header" Target="header7.xml"/><Relationship Id="rId38" Type="http://schemas.openxmlformats.org/officeDocument/2006/relationships/image" Target="media/image8.png"/><Relationship Id="rId46" Type="http://schemas.openxmlformats.org/officeDocument/2006/relationships/image" Target="media/image16.png"/><Relationship Id="rId59"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DE93F-1882-4114-A84C-73CD7287E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259</TotalTime>
  <Pages>46</Pages>
  <Words>5393</Words>
  <Characters>30742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36063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Burneau</dc:creator>
  <cp:keywords/>
  <dc:description/>
  <cp:lastModifiedBy>David Burneau</cp:lastModifiedBy>
  <cp:revision>2</cp:revision>
  <cp:lastPrinted>2014-11-09T02:36:00Z</cp:lastPrinted>
  <dcterms:created xsi:type="dcterms:W3CDTF">2014-11-09T00:14:00Z</dcterms:created>
  <dcterms:modified xsi:type="dcterms:W3CDTF">2014-11-09T04:50:00Z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